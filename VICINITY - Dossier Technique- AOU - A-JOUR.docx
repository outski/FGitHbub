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9B6D3" w14:textId="77777777" w:rsidR="006D3136" w:rsidRPr="00855BCE" w:rsidRDefault="006D3136">
      <w:pPr>
        <w:rPr>
          <w:rFonts w:ascii="Montserrat" w:hAnsi="Montserrat"/>
        </w:rPr>
      </w:pPr>
    </w:p>
    <w:p w14:paraId="3E8A3298" w14:textId="77777777" w:rsidR="006D3136" w:rsidRPr="00855BCE" w:rsidRDefault="006D3136">
      <w:pPr>
        <w:rPr>
          <w:rFonts w:ascii="Montserrat" w:hAnsi="Montserrat"/>
        </w:rPr>
      </w:pPr>
    </w:p>
    <w:p w14:paraId="2F0FDE9B" w14:textId="77777777" w:rsidR="006D3136" w:rsidRPr="00855BCE" w:rsidRDefault="006D3136">
      <w:pPr>
        <w:rPr>
          <w:rFonts w:ascii="Montserrat" w:hAnsi="Montserrat"/>
        </w:rPr>
      </w:pPr>
    </w:p>
    <w:tbl>
      <w:tblPr>
        <w:tblW w:w="10157" w:type="dxa"/>
        <w:tblInd w:w="-284" w:type="dxa"/>
        <w:shd w:val="clear" w:color="auto" w:fill="FFFFFF"/>
        <w:tblLook w:val="01E0" w:firstRow="1" w:lastRow="1" w:firstColumn="1" w:lastColumn="1" w:noHBand="0" w:noVBand="0"/>
      </w:tblPr>
      <w:tblGrid>
        <w:gridCol w:w="10157"/>
      </w:tblGrid>
      <w:tr w:rsidR="00D421F8" w:rsidRPr="00855BCE" w14:paraId="322A6A04" w14:textId="77777777" w:rsidTr="000E2A63">
        <w:trPr>
          <w:trHeight w:val="1639"/>
        </w:trPr>
        <w:tc>
          <w:tcPr>
            <w:tcW w:w="10157" w:type="dxa"/>
          </w:tcPr>
          <w:p w14:paraId="566D75BD" w14:textId="316627C6" w:rsidR="006D3136" w:rsidRPr="00855BCE" w:rsidRDefault="006D3136" w:rsidP="006D3136">
            <w:pPr>
              <w:jc w:val="center"/>
              <w:rPr>
                <w:rFonts w:ascii="Montserrat" w:hAnsi="Montserrat" w:cstheme="majorHAnsi"/>
                <w:b/>
                <w:bCs/>
                <w:color w:val="0B9748"/>
                <w:sz w:val="36"/>
                <w:szCs w:val="36"/>
              </w:rPr>
            </w:pPr>
            <w:r w:rsidRPr="00855BCE">
              <w:rPr>
                <w:rFonts w:ascii="Montserrat" w:hAnsi="Montserrat" w:cstheme="majorHAnsi"/>
                <w:b/>
                <w:bCs/>
                <w:color w:val="0B9748"/>
                <w:sz w:val="36"/>
                <w:szCs w:val="36"/>
              </w:rPr>
              <w:t>Développeur Sénior / Tech Lead Java</w:t>
            </w:r>
          </w:p>
          <w:p w14:paraId="404AC879" w14:textId="3DBC7637" w:rsidR="006D3136" w:rsidRPr="00855BCE" w:rsidRDefault="006D3136" w:rsidP="006D3136">
            <w:pPr>
              <w:jc w:val="center"/>
              <w:rPr>
                <w:rFonts w:ascii="Montserrat" w:hAnsi="Montserrat" w:cstheme="majorHAnsi"/>
                <w:b/>
                <w:bCs/>
                <w:color w:val="0B9748"/>
                <w:sz w:val="36"/>
                <w:szCs w:val="36"/>
              </w:rPr>
            </w:pPr>
            <w:r w:rsidRPr="00855BCE">
              <w:rPr>
                <w:rFonts w:ascii="Montserrat" w:hAnsi="Montserrat" w:cstheme="majorHAnsi"/>
                <w:b/>
                <w:bCs/>
                <w:color w:val="0B9748"/>
                <w:sz w:val="36"/>
                <w:szCs w:val="36"/>
              </w:rPr>
              <w:t>AOU</w:t>
            </w:r>
          </w:p>
          <w:p w14:paraId="0FF9AA9E" w14:textId="5D53383D" w:rsidR="006D3136" w:rsidRPr="00855BCE" w:rsidRDefault="006D3136" w:rsidP="006D3136">
            <w:pPr>
              <w:jc w:val="center"/>
              <w:rPr>
                <w:rFonts w:ascii="Montserrat" w:hAnsi="Montserrat" w:cstheme="majorHAnsi"/>
                <w:b/>
                <w:bCs/>
                <w:color w:val="0B9748"/>
              </w:rPr>
            </w:pPr>
            <w:r w:rsidRPr="00855BCE">
              <w:rPr>
                <w:rFonts w:ascii="Montserrat" w:hAnsi="Montserrat" w:cstheme="majorHAnsi"/>
                <w:b/>
                <w:bCs/>
                <w:color w:val="0B9748"/>
              </w:rPr>
              <w:t>11 ans d’expérience</w:t>
            </w:r>
          </w:p>
          <w:p w14:paraId="206A8985" w14:textId="5CA166DB" w:rsidR="00FA5077" w:rsidRPr="00855BCE" w:rsidRDefault="00FA5077" w:rsidP="002D6AE7">
            <w:pPr>
              <w:ind w:firstLine="23"/>
              <w:rPr>
                <w:rFonts w:ascii="Montserrat" w:hAnsi="Montserrat" w:cs="Arial"/>
                <w:b/>
                <w:bCs/>
                <w:color w:val="C42D33"/>
                <w:sz w:val="36"/>
                <w:szCs w:val="36"/>
              </w:rPr>
            </w:pPr>
          </w:p>
        </w:tc>
      </w:tr>
      <w:tr w:rsidR="001500C6" w:rsidRPr="00855BCE" w14:paraId="11454CC1" w14:textId="77777777" w:rsidTr="000E2A63">
        <w:trPr>
          <w:trHeight w:val="1105"/>
        </w:trPr>
        <w:tc>
          <w:tcPr>
            <w:tcW w:w="10157" w:type="dxa"/>
            <w:shd w:val="clear" w:color="auto" w:fill="auto"/>
          </w:tcPr>
          <w:p w14:paraId="33EE8F30" w14:textId="77777777" w:rsidR="006D3136" w:rsidRPr="00855BCE" w:rsidRDefault="006D3136" w:rsidP="006D3136">
            <w:pPr>
              <w:rPr>
                <w:rFonts w:ascii="Montserrat" w:hAnsi="Montserrat" w:cstheme="majorHAnsi"/>
                <w:b/>
                <w:bCs/>
                <w:color w:val="0B9748"/>
                <w:sz w:val="28"/>
                <w:szCs w:val="28"/>
              </w:rPr>
            </w:pPr>
            <w:r w:rsidRPr="00855BCE">
              <w:rPr>
                <w:rFonts w:ascii="Montserrat" w:hAnsi="Montserrat" w:cstheme="majorHAnsi"/>
                <w:b/>
                <w:bCs/>
                <w:color w:val="0B9748"/>
                <w:sz w:val="28"/>
                <w:szCs w:val="28"/>
              </w:rPr>
              <w:t>COMPÉTENCES</w:t>
            </w:r>
          </w:p>
          <w:p w14:paraId="61F7FAD4" w14:textId="77777777" w:rsidR="006D3136" w:rsidRPr="00855BCE" w:rsidRDefault="006D3136" w:rsidP="006D3136">
            <w:pPr>
              <w:rPr>
                <w:rFonts w:ascii="Montserrat" w:hAnsi="Montserrat" w:cstheme="majorHAnsi"/>
                <w:color w:val="000000" w:themeColor="text1"/>
                <w:sz w:val="16"/>
                <w:szCs w:val="16"/>
              </w:rPr>
            </w:pPr>
          </w:p>
          <w:tbl>
            <w:tblPr>
              <w:tblStyle w:val="Grilledutableau"/>
              <w:tblW w:w="989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46"/>
              <w:gridCol w:w="4946"/>
            </w:tblGrid>
            <w:tr w:rsidR="006D3136" w:rsidRPr="00855BCE" w14:paraId="23A297C5" w14:textId="77777777" w:rsidTr="006D3136">
              <w:trPr>
                <w:trHeight w:val="985"/>
              </w:trPr>
              <w:tc>
                <w:tcPr>
                  <w:tcW w:w="4946" w:type="dxa"/>
                </w:tcPr>
                <w:p w14:paraId="015E816B" w14:textId="682000F8" w:rsidR="006D3136" w:rsidRPr="00855BCE" w:rsidRDefault="006D3136" w:rsidP="006D3136">
                  <w:pPr>
                    <w:pStyle w:val="Paragraphedeliste"/>
                    <w:numPr>
                      <w:ilvl w:val="0"/>
                      <w:numId w:val="39"/>
                    </w:numPr>
                    <w:contextualSpacing/>
                    <w:rPr>
                      <w:rFonts w:ascii="Montserrat" w:hAnsi="Montserrat" w:cstheme="majorHAnsi"/>
                      <w:color w:val="000000" w:themeColor="text1"/>
                    </w:rPr>
                  </w:pPr>
                  <w:r w:rsidRPr="00855BCE">
                    <w:rPr>
                      <w:rFonts w:ascii="Montserrat" w:hAnsi="Montserrat" w:cstheme="majorHAnsi"/>
                      <w:color w:val="000000" w:themeColor="text1"/>
                    </w:rPr>
                    <w:t xml:space="preserve">Conception et Développement d’application </w:t>
                  </w:r>
                </w:p>
                <w:p w14:paraId="219796A7" w14:textId="77777777" w:rsidR="006D3136" w:rsidRPr="00855BCE" w:rsidRDefault="006D3136" w:rsidP="006D3136">
                  <w:pPr>
                    <w:pStyle w:val="Paragraphedeliste"/>
                    <w:numPr>
                      <w:ilvl w:val="0"/>
                      <w:numId w:val="39"/>
                    </w:numPr>
                    <w:contextualSpacing/>
                    <w:rPr>
                      <w:rFonts w:ascii="Montserrat" w:hAnsi="Montserrat" w:cstheme="majorHAnsi"/>
                      <w:color w:val="000000" w:themeColor="text1"/>
                    </w:rPr>
                  </w:pPr>
                  <w:r w:rsidRPr="00855BCE">
                    <w:rPr>
                      <w:rFonts w:ascii="Montserrat" w:hAnsi="Montserrat" w:cstheme="majorHAnsi"/>
                      <w:color w:val="000000" w:themeColor="text1"/>
                    </w:rPr>
                    <w:t>Analyse du besoin</w:t>
                  </w:r>
                </w:p>
                <w:p w14:paraId="4F7B41A9" w14:textId="6E24604D" w:rsidR="006D3136" w:rsidRPr="00855BCE" w:rsidRDefault="006D3136" w:rsidP="006D3136">
                  <w:pPr>
                    <w:pStyle w:val="Paragraphedeliste"/>
                    <w:numPr>
                      <w:ilvl w:val="0"/>
                      <w:numId w:val="39"/>
                    </w:numPr>
                    <w:contextualSpacing/>
                    <w:rPr>
                      <w:rFonts w:ascii="Montserrat" w:hAnsi="Montserrat" w:cstheme="majorHAnsi"/>
                      <w:color w:val="000000" w:themeColor="text1"/>
                    </w:rPr>
                  </w:pPr>
                  <w:r w:rsidRPr="00855BCE">
                    <w:rPr>
                      <w:rFonts w:ascii="Montserrat" w:hAnsi="Montserrat" w:cstheme="majorHAnsi"/>
                      <w:color w:val="000000" w:themeColor="text1"/>
                    </w:rPr>
                    <w:t>Amélioration de la qualité du code</w:t>
                  </w:r>
                </w:p>
                <w:p w14:paraId="3CDB1444" w14:textId="77777777" w:rsidR="006D3136" w:rsidRDefault="006D3136" w:rsidP="006D3136">
                  <w:pPr>
                    <w:pStyle w:val="Paragraphedeliste"/>
                    <w:numPr>
                      <w:ilvl w:val="0"/>
                      <w:numId w:val="39"/>
                    </w:numPr>
                    <w:contextualSpacing/>
                    <w:rPr>
                      <w:rFonts w:ascii="Montserrat" w:hAnsi="Montserrat" w:cstheme="majorHAnsi"/>
                      <w:color w:val="000000" w:themeColor="text1"/>
                    </w:rPr>
                  </w:pPr>
                  <w:r w:rsidRPr="00855BCE">
                    <w:rPr>
                      <w:rFonts w:ascii="Montserrat" w:hAnsi="Montserrat" w:cstheme="majorHAnsi"/>
                      <w:color w:val="000000" w:themeColor="text1"/>
                    </w:rPr>
                    <w:t>Test Unitaire</w:t>
                  </w:r>
                </w:p>
                <w:p w14:paraId="4692D031" w14:textId="0F902B94" w:rsidR="00C703A4" w:rsidRPr="00855BCE" w:rsidRDefault="00C703A4" w:rsidP="006D3136">
                  <w:pPr>
                    <w:pStyle w:val="Paragraphedeliste"/>
                    <w:numPr>
                      <w:ilvl w:val="0"/>
                      <w:numId w:val="39"/>
                    </w:numPr>
                    <w:contextualSpacing/>
                    <w:rPr>
                      <w:rFonts w:ascii="Montserrat" w:hAnsi="Montserrat" w:cstheme="majorHAnsi"/>
                      <w:color w:val="000000" w:themeColor="text1"/>
                    </w:rPr>
                  </w:pPr>
                  <w:r>
                    <w:rPr>
                      <w:rFonts w:ascii="Montserrat" w:hAnsi="Montserrat" w:cstheme="majorHAnsi"/>
                      <w:color w:val="000000" w:themeColor="text1"/>
                    </w:rPr>
                    <w:t xml:space="preserve">Certificat </w:t>
                  </w:r>
                  <w:proofErr w:type="spellStart"/>
                  <w:r>
                    <w:rPr>
                      <w:rFonts w:ascii="Montserrat" w:hAnsi="Montserrat" w:cstheme="majorHAnsi"/>
                      <w:color w:val="000000" w:themeColor="text1"/>
                    </w:rPr>
                    <w:t>aws</w:t>
                  </w:r>
                  <w:proofErr w:type="spellEnd"/>
                  <w:r>
                    <w:rPr>
                      <w:rFonts w:ascii="Montserrat" w:hAnsi="Montserrat" w:cstheme="majorHAnsi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Montserrat" w:hAnsi="Montserrat" w:cstheme="majorHAnsi"/>
                      <w:color w:val="000000" w:themeColor="text1"/>
                    </w:rPr>
                    <w:t>Peractionner</w:t>
                  </w:r>
                  <w:proofErr w:type="spellEnd"/>
                  <w:r>
                    <w:rPr>
                      <w:rFonts w:ascii="Montserrat" w:hAnsi="Montserrat" w:cstheme="majorHAnsi"/>
                      <w:color w:val="000000" w:themeColor="text1"/>
                    </w:rPr>
                    <w:t xml:space="preserve"> (encours)</w:t>
                  </w:r>
                </w:p>
              </w:tc>
              <w:tc>
                <w:tcPr>
                  <w:tcW w:w="4946" w:type="dxa"/>
                </w:tcPr>
                <w:p w14:paraId="0949B73A" w14:textId="77777777" w:rsidR="006D3136" w:rsidRPr="00855BCE" w:rsidRDefault="006D3136" w:rsidP="006D3136">
                  <w:pPr>
                    <w:pStyle w:val="Paragraphedeliste"/>
                    <w:numPr>
                      <w:ilvl w:val="0"/>
                      <w:numId w:val="39"/>
                    </w:numPr>
                    <w:contextualSpacing/>
                    <w:rPr>
                      <w:rFonts w:ascii="Montserrat" w:hAnsi="Montserrat" w:cstheme="majorHAnsi"/>
                      <w:color w:val="000000" w:themeColor="text1"/>
                    </w:rPr>
                  </w:pPr>
                  <w:r w:rsidRPr="00855BCE">
                    <w:rPr>
                      <w:rFonts w:ascii="Montserrat" w:hAnsi="Montserrat" w:cstheme="majorHAnsi"/>
                      <w:color w:val="000000" w:themeColor="text1"/>
                    </w:rPr>
                    <w:t>Autonomie</w:t>
                  </w:r>
                </w:p>
                <w:p w14:paraId="6C06F439" w14:textId="77777777" w:rsidR="006D3136" w:rsidRPr="00855BCE" w:rsidRDefault="006D3136" w:rsidP="006D3136">
                  <w:pPr>
                    <w:pStyle w:val="Paragraphedeliste"/>
                    <w:numPr>
                      <w:ilvl w:val="0"/>
                      <w:numId w:val="39"/>
                    </w:numPr>
                    <w:contextualSpacing/>
                    <w:rPr>
                      <w:rFonts w:ascii="Montserrat" w:hAnsi="Montserrat" w:cstheme="majorHAnsi"/>
                      <w:color w:val="000000" w:themeColor="text1"/>
                    </w:rPr>
                  </w:pPr>
                  <w:r w:rsidRPr="00855BCE">
                    <w:rPr>
                      <w:rFonts w:ascii="Montserrat" w:hAnsi="Montserrat" w:cstheme="majorHAnsi"/>
                      <w:color w:val="000000" w:themeColor="text1"/>
                    </w:rPr>
                    <w:t>Travail en équipe</w:t>
                  </w:r>
                </w:p>
                <w:p w14:paraId="36A78B8D" w14:textId="77777777" w:rsidR="006D3136" w:rsidRPr="00855BCE" w:rsidRDefault="006D3136" w:rsidP="006D3136">
                  <w:pPr>
                    <w:pStyle w:val="Paragraphedeliste"/>
                    <w:numPr>
                      <w:ilvl w:val="0"/>
                      <w:numId w:val="39"/>
                    </w:numPr>
                    <w:contextualSpacing/>
                    <w:rPr>
                      <w:rFonts w:ascii="Montserrat" w:hAnsi="Montserrat" w:cstheme="majorHAnsi"/>
                      <w:color w:val="000000" w:themeColor="text1"/>
                    </w:rPr>
                  </w:pPr>
                  <w:r w:rsidRPr="00855BCE">
                    <w:rPr>
                      <w:rFonts w:ascii="Montserrat" w:hAnsi="Montserrat" w:cstheme="majorHAnsi"/>
                      <w:color w:val="000000" w:themeColor="text1"/>
                    </w:rPr>
                    <w:t>Test de performances</w:t>
                  </w:r>
                </w:p>
                <w:p w14:paraId="61D42BD6" w14:textId="3821D407" w:rsidR="006D3136" w:rsidRPr="00855BCE" w:rsidRDefault="006D3136" w:rsidP="006D3136">
                  <w:pPr>
                    <w:ind w:left="360"/>
                    <w:contextualSpacing/>
                    <w:rPr>
                      <w:rFonts w:ascii="Montserrat" w:hAnsi="Montserrat" w:cstheme="majorHAnsi"/>
                      <w:color w:val="000000" w:themeColor="text1"/>
                    </w:rPr>
                  </w:pPr>
                </w:p>
              </w:tc>
            </w:tr>
          </w:tbl>
          <w:p w14:paraId="2031E5DC" w14:textId="77777777" w:rsidR="005A031D" w:rsidRPr="00855BCE" w:rsidRDefault="005A031D" w:rsidP="005A031D">
            <w:pPr>
              <w:pStyle w:val="Russite"/>
              <w:jc w:val="left"/>
              <w:rPr>
                <w:rFonts w:ascii="Montserrat" w:hAnsi="Montserrat"/>
                <w:b/>
                <w:color w:val="157187"/>
                <w:sz w:val="22"/>
                <w:szCs w:val="22"/>
              </w:rPr>
            </w:pPr>
          </w:p>
          <w:p w14:paraId="5AA1AB64" w14:textId="77777777" w:rsidR="00EB48B1" w:rsidRPr="00855BCE" w:rsidRDefault="00EB48B1" w:rsidP="00EB48B1">
            <w:pPr>
              <w:rPr>
                <w:rFonts w:ascii="Montserrat" w:hAnsi="Montserrat" w:cstheme="majorHAnsi"/>
                <w:b/>
                <w:bCs/>
                <w:color w:val="0B9748"/>
                <w:sz w:val="28"/>
                <w:szCs w:val="28"/>
              </w:rPr>
            </w:pPr>
            <w:r w:rsidRPr="00855BCE">
              <w:rPr>
                <w:rFonts w:ascii="Montserrat" w:hAnsi="Montserrat" w:cstheme="majorHAnsi"/>
                <w:b/>
                <w:bCs/>
                <w:color w:val="0B9748"/>
                <w:sz w:val="28"/>
                <w:szCs w:val="28"/>
              </w:rPr>
              <w:t xml:space="preserve">OUTILS LOGICIELS ET MÉTHODES </w:t>
            </w:r>
          </w:p>
          <w:p w14:paraId="073903A2" w14:textId="77777777" w:rsidR="00EB48B1" w:rsidRPr="00855BCE" w:rsidRDefault="00EB48B1" w:rsidP="00EB48B1">
            <w:pPr>
              <w:rPr>
                <w:rFonts w:ascii="Montserrat" w:hAnsi="Montserrat" w:cstheme="majorHAnsi"/>
                <w:color w:val="000000" w:themeColor="text1"/>
                <w:sz w:val="18"/>
                <w:szCs w:val="18"/>
              </w:rPr>
            </w:pPr>
          </w:p>
          <w:p w14:paraId="6FBC4CEB" w14:textId="2B3A924B" w:rsidR="00EB48B1" w:rsidRPr="00712292" w:rsidRDefault="00EB48B1" w:rsidP="00855BCE">
            <w:pPr>
              <w:pStyle w:val="Paragraphedeliste"/>
              <w:numPr>
                <w:ilvl w:val="0"/>
                <w:numId w:val="40"/>
              </w:numPr>
              <w:spacing w:after="160" w:line="259" w:lineRule="auto"/>
              <w:contextualSpacing/>
              <w:rPr>
                <w:rFonts w:ascii="Montserrat" w:hAnsi="Montserrat" w:cstheme="majorHAnsi"/>
                <w:color w:val="000000" w:themeColor="text1"/>
              </w:rPr>
            </w:pPr>
            <w:r w:rsidRPr="00712292">
              <w:rPr>
                <w:rFonts w:ascii="Montserrat" w:hAnsi="Montserrat" w:cstheme="majorHAnsi"/>
                <w:b/>
                <w:bCs/>
              </w:rPr>
              <w:t xml:space="preserve">Langages et </w:t>
            </w:r>
            <w:proofErr w:type="spellStart"/>
            <w:r w:rsidRPr="00712292">
              <w:rPr>
                <w:rFonts w:ascii="Montserrat" w:hAnsi="Montserrat" w:cstheme="majorHAnsi"/>
                <w:b/>
                <w:bCs/>
              </w:rPr>
              <w:t>Frameworks</w:t>
            </w:r>
            <w:proofErr w:type="spellEnd"/>
            <w:r w:rsidRPr="00712292">
              <w:rPr>
                <w:rFonts w:ascii="Montserrat" w:hAnsi="Montserrat" w:cstheme="majorHAnsi"/>
              </w:rPr>
              <w:t xml:space="preserve"> : JAVA, HTML 5, CSS 3, Javascript, JQuery, </w:t>
            </w:r>
            <w:proofErr w:type="spellStart"/>
            <w:r w:rsidRPr="00712292">
              <w:rPr>
                <w:rFonts w:ascii="Montserrat" w:hAnsi="Montserrat" w:cstheme="majorHAnsi"/>
              </w:rPr>
              <w:t>Angular</w:t>
            </w:r>
            <w:proofErr w:type="spellEnd"/>
            <w:r w:rsidRPr="00712292">
              <w:rPr>
                <w:rFonts w:ascii="Montserrat" w:hAnsi="Montserrat" w:cstheme="majorHAnsi"/>
              </w:rPr>
              <w:t xml:space="preserve">, Bootstrap, Spring / </w:t>
            </w:r>
            <w:proofErr w:type="spellStart"/>
            <w:r w:rsidRPr="00712292">
              <w:rPr>
                <w:rFonts w:ascii="Montserrat" w:hAnsi="Montserrat" w:cstheme="majorHAnsi"/>
              </w:rPr>
              <w:t>Springboot</w:t>
            </w:r>
            <w:proofErr w:type="spellEnd"/>
            <w:r w:rsidRPr="00712292">
              <w:rPr>
                <w:rFonts w:ascii="Montserrat" w:hAnsi="Montserrat" w:cstheme="majorHAnsi"/>
              </w:rPr>
              <w:t xml:space="preserve">, </w:t>
            </w:r>
            <w:r w:rsidR="003A1DEE">
              <w:rPr>
                <w:rFonts w:ascii="Montserrat" w:hAnsi="Montserrat" w:cstheme="majorHAnsi"/>
              </w:rPr>
              <w:t xml:space="preserve">KAFKA, </w:t>
            </w:r>
            <w:r w:rsidRPr="00712292">
              <w:rPr>
                <w:rFonts w:ascii="Montserrat" w:hAnsi="Montserrat" w:cstheme="majorHAnsi"/>
              </w:rPr>
              <w:t xml:space="preserve">Hibernate, </w:t>
            </w:r>
            <w:proofErr w:type="spellStart"/>
            <w:r w:rsidRPr="00712292">
              <w:rPr>
                <w:rFonts w:ascii="Montserrat" w:hAnsi="Montserrat" w:cstheme="majorHAnsi"/>
              </w:rPr>
              <w:t>Mockito</w:t>
            </w:r>
            <w:proofErr w:type="spellEnd"/>
            <w:r w:rsidRPr="00712292">
              <w:rPr>
                <w:rFonts w:ascii="Montserrat" w:hAnsi="Montserrat" w:cstheme="majorHAnsi"/>
              </w:rPr>
              <w:t>.</w:t>
            </w:r>
          </w:p>
          <w:p w14:paraId="64A9981F" w14:textId="2AA52B58" w:rsidR="00855BCE" w:rsidRPr="00712292" w:rsidRDefault="00EB48B1" w:rsidP="00EB48B1">
            <w:pPr>
              <w:pStyle w:val="Paragraphedeliste"/>
              <w:numPr>
                <w:ilvl w:val="0"/>
                <w:numId w:val="40"/>
              </w:numPr>
              <w:spacing w:after="160" w:line="259" w:lineRule="auto"/>
              <w:contextualSpacing/>
              <w:rPr>
                <w:rFonts w:ascii="Montserrat" w:hAnsi="Montserrat" w:cstheme="majorHAnsi"/>
                <w:color w:val="000000" w:themeColor="text1"/>
              </w:rPr>
            </w:pPr>
            <w:r w:rsidRPr="00712292">
              <w:rPr>
                <w:rFonts w:ascii="Montserrat" w:hAnsi="Montserrat" w:cstheme="majorHAnsi"/>
                <w:b/>
                <w:bCs/>
              </w:rPr>
              <w:t>Base de données</w:t>
            </w:r>
            <w:r w:rsidRPr="00712292">
              <w:rPr>
                <w:rFonts w:ascii="Montserrat" w:hAnsi="Montserrat" w:cstheme="majorHAnsi"/>
              </w:rPr>
              <w:t xml:space="preserve"> : </w:t>
            </w:r>
            <w:r w:rsidR="00855BCE" w:rsidRPr="00712292">
              <w:rPr>
                <w:rFonts w:ascii="Montserrat" w:hAnsi="Montserrat" w:cstheme="majorHAnsi"/>
              </w:rPr>
              <w:t>SQL Server (2000/2005/2008 | R2 | 2012 | 2014), Oracle (6, 7, 9, 10,11), MySQL, Informix</w:t>
            </w:r>
            <w:r w:rsidR="00C703A4">
              <w:rPr>
                <w:rFonts w:ascii="Montserrat" w:hAnsi="Montserrat" w:cstheme="majorHAnsi"/>
              </w:rPr>
              <w:t xml:space="preserve">, </w:t>
            </w:r>
            <w:proofErr w:type="spellStart"/>
            <w:r w:rsidR="00C703A4">
              <w:rPr>
                <w:rFonts w:ascii="Montserrat" w:hAnsi="Montserrat" w:cstheme="majorHAnsi"/>
              </w:rPr>
              <w:t>postgresql</w:t>
            </w:r>
            <w:proofErr w:type="spellEnd"/>
            <w:r w:rsidR="00C703A4">
              <w:rPr>
                <w:rFonts w:ascii="Montserrat" w:hAnsi="Montserrat" w:cstheme="majorHAnsi"/>
              </w:rPr>
              <w:t>, oracle</w:t>
            </w:r>
          </w:p>
          <w:p w14:paraId="0CCD1494" w14:textId="3141F786" w:rsidR="00EB48B1" w:rsidRPr="00712292" w:rsidRDefault="00EB48B1" w:rsidP="00EB48B1">
            <w:pPr>
              <w:pStyle w:val="Paragraphedeliste"/>
              <w:numPr>
                <w:ilvl w:val="0"/>
                <w:numId w:val="40"/>
              </w:numPr>
              <w:spacing w:after="160" w:line="259" w:lineRule="auto"/>
              <w:contextualSpacing/>
              <w:rPr>
                <w:rFonts w:ascii="Montserrat" w:hAnsi="Montserrat" w:cstheme="majorHAnsi"/>
                <w:color w:val="000000" w:themeColor="text1"/>
              </w:rPr>
            </w:pPr>
            <w:r w:rsidRPr="00712292">
              <w:rPr>
                <w:rFonts w:ascii="Montserrat" w:hAnsi="Montserrat" w:cstheme="majorHAnsi"/>
                <w:b/>
                <w:bCs/>
                <w:color w:val="000000" w:themeColor="text1"/>
              </w:rPr>
              <w:t>Outils</w:t>
            </w:r>
            <w:r w:rsidRPr="00712292">
              <w:rPr>
                <w:rFonts w:ascii="Montserrat" w:hAnsi="Montserrat" w:cstheme="majorHAnsi"/>
                <w:color w:val="000000" w:themeColor="text1"/>
              </w:rPr>
              <w:t xml:space="preserve"> : </w:t>
            </w:r>
            <w:r w:rsidR="00855BCE" w:rsidRPr="00712292">
              <w:rPr>
                <w:rFonts w:ascii="Montserrat" w:hAnsi="Montserrat"/>
                <w:color w:val="000000" w:themeColor="text1"/>
              </w:rPr>
              <w:t xml:space="preserve">Jenkins, GIT, SVN, </w:t>
            </w:r>
            <w:proofErr w:type="spellStart"/>
            <w:r w:rsidR="00855BCE" w:rsidRPr="00712292">
              <w:rPr>
                <w:rFonts w:ascii="Montserrat" w:hAnsi="Montserrat"/>
                <w:color w:val="000000" w:themeColor="text1"/>
              </w:rPr>
              <w:t>Mobaxterm</w:t>
            </w:r>
            <w:proofErr w:type="spellEnd"/>
            <w:r w:rsidR="00855BCE" w:rsidRPr="00712292">
              <w:rPr>
                <w:rFonts w:ascii="Montserrat" w:hAnsi="Montserrat"/>
                <w:color w:val="000000" w:themeColor="text1"/>
              </w:rPr>
              <w:t xml:space="preserve">, </w:t>
            </w:r>
            <w:proofErr w:type="spellStart"/>
            <w:r w:rsidR="00855BCE" w:rsidRPr="00712292">
              <w:rPr>
                <w:rFonts w:ascii="Montserrat" w:hAnsi="Montserrat"/>
                <w:color w:val="000000" w:themeColor="text1"/>
              </w:rPr>
              <w:t>mRemoteNg</w:t>
            </w:r>
            <w:proofErr w:type="spellEnd"/>
            <w:r w:rsidR="00855BCE" w:rsidRPr="00712292">
              <w:rPr>
                <w:rFonts w:ascii="Montserrat" w:hAnsi="Montserrat"/>
                <w:color w:val="000000" w:themeColor="text1"/>
              </w:rPr>
              <w:t xml:space="preserve">, </w:t>
            </w:r>
            <w:proofErr w:type="spellStart"/>
            <w:r w:rsidR="00855BCE" w:rsidRPr="00712292">
              <w:rPr>
                <w:rFonts w:ascii="Montserrat" w:hAnsi="Montserrat"/>
                <w:color w:val="000000" w:themeColor="text1"/>
              </w:rPr>
              <w:t>Gitlab</w:t>
            </w:r>
            <w:proofErr w:type="spellEnd"/>
            <w:r w:rsidR="00C703A4">
              <w:rPr>
                <w:rFonts w:ascii="Montserrat" w:hAnsi="Montserrat"/>
                <w:color w:val="000000" w:themeColor="text1"/>
              </w:rPr>
              <w:t>, GITLAB CI/CD</w:t>
            </w:r>
          </w:p>
          <w:p w14:paraId="0477D2A2" w14:textId="79FE0A89" w:rsidR="00EB48B1" w:rsidRPr="00712292" w:rsidRDefault="00855BCE" w:rsidP="00EB48B1">
            <w:pPr>
              <w:pStyle w:val="Paragraphedeliste"/>
              <w:numPr>
                <w:ilvl w:val="0"/>
                <w:numId w:val="40"/>
              </w:numPr>
              <w:spacing w:after="160" w:line="259" w:lineRule="auto"/>
              <w:contextualSpacing/>
              <w:rPr>
                <w:rFonts w:ascii="Montserrat" w:hAnsi="Montserrat" w:cstheme="majorHAnsi"/>
                <w:color w:val="000000" w:themeColor="text1"/>
              </w:rPr>
            </w:pPr>
            <w:r w:rsidRPr="00712292">
              <w:rPr>
                <w:rFonts w:ascii="Montserrat" w:hAnsi="Montserrat" w:cstheme="majorHAnsi"/>
                <w:b/>
                <w:bCs/>
                <w:color w:val="000000" w:themeColor="text1"/>
              </w:rPr>
              <w:t>Méthodologies</w:t>
            </w:r>
            <w:r w:rsidR="00EB48B1" w:rsidRPr="00712292">
              <w:rPr>
                <w:rFonts w:ascii="Montserrat" w:hAnsi="Montserrat" w:cstheme="majorHAnsi"/>
                <w:color w:val="000000" w:themeColor="text1"/>
              </w:rPr>
              <w:t xml:space="preserve"> : </w:t>
            </w:r>
            <w:r w:rsidRPr="00712292">
              <w:rPr>
                <w:rFonts w:ascii="Montserrat" w:hAnsi="Montserrat" w:cstheme="majorHAnsi"/>
                <w:color w:val="000000" w:themeColor="text1"/>
              </w:rPr>
              <w:t>UML 2, Cycle en V, Scrum, Kanban</w:t>
            </w:r>
            <w:r w:rsidR="00C703A4">
              <w:rPr>
                <w:rFonts w:ascii="Montserrat" w:hAnsi="Montserrat" w:cstheme="majorHAnsi"/>
                <w:color w:val="000000" w:themeColor="text1"/>
              </w:rPr>
              <w:t>, S</w:t>
            </w:r>
            <w:r w:rsidR="00E11D4D">
              <w:rPr>
                <w:rFonts w:ascii="Montserrat" w:hAnsi="Montserrat" w:cstheme="majorHAnsi"/>
                <w:color w:val="000000" w:themeColor="text1"/>
              </w:rPr>
              <w:t>afe</w:t>
            </w:r>
          </w:p>
          <w:p w14:paraId="31BA7EDD" w14:textId="77777777" w:rsidR="00EB48B1" w:rsidRDefault="00EB48B1" w:rsidP="003A1DEE">
            <w:pPr>
              <w:pStyle w:val="Russite"/>
              <w:jc w:val="center"/>
              <w:rPr>
                <w:rFonts w:ascii="Montserrat" w:hAnsi="Montserrat"/>
                <w:b/>
                <w:color w:val="157187"/>
                <w:sz w:val="22"/>
                <w:szCs w:val="22"/>
              </w:rPr>
            </w:pPr>
          </w:p>
          <w:p w14:paraId="2672E502" w14:textId="77777777" w:rsidR="00855BCE" w:rsidRPr="00497E6D" w:rsidRDefault="00855BCE" w:rsidP="00855BCE">
            <w:pPr>
              <w:rPr>
                <w:rFonts w:ascii="Montserrat" w:hAnsi="Montserrat" w:cstheme="majorHAnsi"/>
                <w:b/>
                <w:bCs/>
                <w:color w:val="0B9748"/>
                <w:sz w:val="28"/>
                <w:szCs w:val="28"/>
              </w:rPr>
            </w:pPr>
            <w:r w:rsidRPr="00497E6D">
              <w:rPr>
                <w:rFonts w:ascii="Montserrat" w:hAnsi="Montserrat" w:cstheme="majorHAnsi"/>
                <w:b/>
                <w:bCs/>
                <w:color w:val="0B9748"/>
                <w:sz w:val="28"/>
                <w:szCs w:val="28"/>
              </w:rPr>
              <w:t>FORMATIONS</w:t>
            </w:r>
          </w:p>
          <w:p w14:paraId="20C8503A" w14:textId="77777777" w:rsidR="00855BCE" w:rsidRPr="00497E6D" w:rsidRDefault="00855BCE" w:rsidP="00855BCE">
            <w:pPr>
              <w:ind w:right="-4"/>
              <w:rPr>
                <w:rFonts w:ascii="Montserrat" w:hAnsi="Montserrat" w:cstheme="majorHAnsi"/>
                <w:color w:val="000000" w:themeColor="text1"/>
                <w:sz w:val="8"/>
                <w:szCs w:val="8"/>
              </w:rPr>
            </w:pPr>
          </w:p>
          <w:tbl>
            <w:tblPr>
              <w:tblStyle w:val="Grilledutableau"/>
              <w:tblW w:w="988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888"/>
            </w:tblGrid>
            <w:tr w:rsidR="00DE02F2" w:rsidRPr="00DE02F2" w14:paraId="33CC8590" w14:textId="77777777" w:rsidTr="000E2A63">
              <w:trPr>
                <w:trHeight w:val="466"/>
              </w:trPr>
              <w:tc>
                <w:tcPr>
                  <w:tcW w:w="9888" w:type="dxa"/>
                </w:tcPr>
                <w:p w14:paraId="7C8F871E" w14:textId="77777777" w:rsidR="00855BCE" w:rsidRDefault="00855BCE" w:rsidP="00DE02F2">
                  <w:pPr>
                    <w:pStyle w:val="Russite"/>
                    <w:numPr>
                      <w:ilvl w:val="0"/>
                      <w:numId w:val="42"/>
                    </w:numPr>
                    <w:jc w:val="left"/>
                    <w:rPr>
                      <w:rFonts w:ascii="Montserrat" w:hAnsi="Montserrat"/>
                    </w:rPr>
                  </w:pPr>
                  <w:r w:rsidRPr="00DE02F2">
                    <w:rPr>
                      <w:rFonts w:ascii="Montserrat" w:hAnsi="Montserrat"/>
                    </w:rPr>
                    <w:t>2013 </w:t>
                  </w:r>
                  <w:r w:rsidR="00DE02F2">
                    <w:rPr>
                      <w:rFonts w:ascii="Montserrat" w:hAnsi="Montserrat"/>
                    </w:rPr>
                    <w:t>-</w:t>
                  </w:r>
                  <w:r w:rsidRPr="00DE02F2">
                    <w:rPr>
                      <w:rFonts w:ascii="Montserrat" w:hAnsi="Montserrat"/>
                    </w:rPr>
                    <w:t xml:space="preserve"> Cycle Ingénieur « Systèmes embarquées »</w:t>
                  </w:r>
                </w:p>
                <w:p w14:paraId="6F01D16F" w14:textId="293F93B1" w:rsidR="00712292" w:rsidRPr="00DE02F2" w:rsidRDefault="00712292" w:rsidP="00DE02F2">
                  <w:pPr>
                    <w:pStyle w:val="Russite"/>
                    <w:numPr>
                      <w:ilvl w:val="0"/>
                      <w:numId w:val="42"/>
                    </w:numPr>
                    <w:jc w:val="left"/>
                    <w:rPr>
                      <w:rFonts w:ascii="Montserrat" w:hAnsi="Montserrat"/>
                    </w:rPr>
                  </w:pPr>
                  <w:r w:rsidRPr="00DE02F2">
                    <w:rPr>
                      <w:rFonts w:ascii="Montserrat" w:hAnsi="Montserrat"/>
                    </w:rPr>
                    <w:t xml:space="preserve">2010 – Diplôme des Études universitaires (DEUST) Math, Informatique </w:t>
                  </w:r>
                  <w:proofErr w:type="gramStart"/>
                  <w:r w:rsidRPr="00DE02F2">
                    <w:rPr>
                      <w:rFonts w:ascii="Montserrat" w:hAnsi="Montserrat"/>
                    </w:rPr>
                    <w:t>Physique:</w:t>
                  </w:r>
                  <w:proofErr w:type="gramEnd"/>
                  <w:r w:rsidRPr="00DE02F2">
                    <w:rPr>
                      <w:rFonts w:ascii="Montserrat" w:hAnsi="Montserrat"/>
                    </w:rPr>
                    <w:t xml:space="preserve"> Faculté des Sciences et Techniques</w:t>
                  </w:r>
                </w:p>
              </w:tc>
            </w:tr>
            <w:tr w:rsidR="00712292" w:rsidRPr="00DE02F2" w14:paraId="4D929047" w14:textId="77777777" w:rsidTr="000E2A63">
              <w:trPr>
                <w:trHeight w:val="466"/>
              </w:trPr>
              <w:tc>
                <w:tcPr>
                  <w:tcW w:w="9888" w:type="dxa"/>
                </w:tcPr>
                <w:p w14:paraId="7E9A9953" w14:textId="77777777" w:rsidR="00712292" w:rsidRPr="00712292" w:rsidRDefault="00712292" w:rsidP="00712292">
                  <w:pPr>
                    <w:rPr>
                      <w:rFonts w:ascii="Montserrat" w:hAnsi="Montserrat" w:cstheme="majorHAnsi"/>
                      <w:b/>
                      <w:bCs/>
                      <w:color w:val="0B9748"/>
                      <w:sz w:val="28"/>
                      <w:szCs w:val="28"/>
                    </w:rPr>
                  </w:pPr>
                </w:p>
                <w:p w14:paraId="6B718A4F" w14:textId="6662FD41" w:rsidR="00712292" w:rsidRPr="00712292" w:rsidRDefault="00712292" w:rsidP="00712292">
                  <w:pPr>
                    <w:ind w:left="-82"/>
                    <w:rPr>
                      <w:rFonts w:ascii="Montserrat" w:hAnsi="Montserrat" w:cstheme="majorHAnsi"/>
                      <w:b/>
                      <w:bCs/>
                      <w:color w:val="0B9748"/>
                      <w:sz w:val="28"/>
                      <w:szCs w:val="28"/>
                    </w:rPr>
                  </w:pPr>
                  <w:r w:rsidRPr="00712292">
                    <w:rPr>
                      <w:rFonts w:ascii="Montserrat" w:hAnsi="Montserrat" w:cstheme="majorHAnsi"/>
                      <w:b/>
                      <w:bCs/>
                      <w:color w:val="0B9748"/>
                      <w:sz w:val="28"/>
                      <w:szCs w:val="28"/>
                    </w:rPr>
                    <w:t>SECTEURS</w:t>
                  </w:r>
                </w:p>
                <w:p w14:paraId="37317407" w14:textId="77777777" w:rsidR="00712292" w:rsidRDefault="00712292" w:rsidP="00712292">
                  <w:pPr>
                    <w:pStyle w:val="Russite"/>
                    <w:tabs>
                      <w:tab w:val="left" w:pos="7365"/>
                    </w:tabs>
                    <w:ind w:left="245" w:hanging="245"/>
                    <w:jc w:val="left"/>
                    <w:rPr>
                      <w:rFonts w:ascii="Montserrat" w:hAnsi="Montserrat"/>
                      <w:szCs w:val="22"/>
                    </w:rPr>
                  </w:pPr>
                  <w:r w:rsidRPr="00712292">
                    <w:rPr>
                      <w:rFonts w:ascii="Montserrat" w:hAnsi="Montserrat"/>
                      <w:szCs w:val="22"/>
                    </w:rPr>
                    <w:t>E-commerce, Industrie, Assurance, Transport, Banque, Publicité</w:t>
                  </w:r>
                </w:p>
                <w:p w14:paraId="6173FDEA" w14:textId="77777777" w:rsidR="000E2A63" w:rsidRDefault="000E2A63" w:rsidP="00712292">
                  <w:pPr>
                    <w:pStyle w:val="Russite"/>
                    <w:tabs>
                      <w:tab w:val="left" w:pos="7365"/>
                    </w:tabs>
                    <w:ind w:left="245" w:hanging="245"/>
                    <w:jc w:val="left"/>
                    <w:rPr>
                      <w:rFonts w:ascii="Montserrat" w:hAnsi="Montserrat"/>
                      <w:szCs w:val="22"/>
                    </w:rPr>
                  </w:pPr>
                </w:p>
                <w:p w14:paraId="2AD0B302" w14:textId="00FDC61F" w:rsidR="000E2A63" w:rsidRPr="00712292" w:rsidRDefault="000E2A63" w:rsidP="000E2A63">
                  <w:pPr>
                    <w:ind w:left="-82"/>
                    <w:rPr>
                      <w:rFonts w:ascii="Montserrat" w:hAnsi="Montserrat" w:cstheme="majorHAnsi"/>
                      <w:b/>
                      <w:bCs/>
                      <w:color w:val="0B9748"/>
                      <w:sz w:val="28"/>
                      <w:szCs w:val="28"/>
                    </w:rPr>
                  </w:pPr>
                  <w:r>
                    <w:rPr>
                      <w:rFonts w:ascii="Montserrat" w:hAnsi="Montserrat" w:cstheme="majorHAnsi"/>
                      <w:b/>
                      <w:bCs/>
                      <w:color w:val="0B9748"/>
                      <w:sz w:val="28"/>
                      <w:szCs w:val="28"/>
                    </w:rPr>
                    <w:t xml:space="preserve">LANGUES </w:t>
                  </w:r>
                </w:p>
                <w:p w14:paraId="23702301" w14:textId="2A915C00" w:rsidR="000E2A63" w:rsidRDefault="000E2A63" w:rsidP="000E2A63">
                  <w:pPr>
                    <w:pStyle w:val="Russite"/>
                    <w:tabs>
                      <w:tab w:val="left" w:pos="7365"/>
                    </w:tabs>
                    <w:ind w:left="245" w:hanging="245"/>
                    <w:jc w:val="left"/>
                    <w:rPr>
                      <w:rFonts w:ascii="Montserrat" w:hAnsi="Montserrat"/>
                      <w:szCs w:val="22"/>
                    </w:rPr>
                  </w:pPr>
                  <w:r>
                    <w:rPr>
                      <w:rFonts w:ascii="Montserrat" w:hAnsi="Montserrat"/>
                      <w:szCs w:val="22"/>
                    </w:rPr>
                    <w:t>Anglais : Professionnel</w:t>
                  </w:r>
                </w:p>
                <w:p w14:paraId="20C029F9" w14:textId="77777777" w:rsidR="000E2A63" w:rsidRDefault="000E2A63" w:rsidP="000E2A63">
                  <w:pPr>
                    <w:pStyle w:val="Russite"/>
                    <w:tabs>
                      <w:tab w:val="left" w:pos="7365"/>
                    </w:tabs>
                    <w:ind w:left="245" w:hanging="245"/>
                    <w:jc w:val="left"/>
                    <w:rPr>
                      <w:rFonts w:ascii="Montserrat" w:hAnsi="Montserrat"/>
                      <w:szCs w:val="22"/>
                    </w:rPr>
                  </w:pPr>
                </w:p>
                <w:p w14:paraId="0E6BAB9A" w14:textId="77777777" w:rsidR="000E2A63" w:rsidRPr="00497E6D" w:rsidRDefault="000E2A63" w:rsidP="000E2A63">
                  <w:pPr>
                    <w:jc w:val="both"/>
                    <w:rPr>
                      <w:rFonts w:ascii="Montserrat" w:hAnsi="Montserrat" w:cstheme="majorHAnsi"/>
                      <w:b/>
                      <w:bCs/>
                      <w:color w:val="0B9748"/>
                      <w:sz w:val="28"/>
                      <w:szCs w:val="28"/>
                    </w:rPr>
                  </w:pPr>
                  <w:r w:rsidRPr="00497E6D">
                    <w:rPr>
                      <w:rFonts w:ascii="Montserrat" w:hAnsi="Montserrat" w:cstheme="majorHAnsi"/>
                      <w:b/>
                      <w:bCs/>
                      <w:color w:val="0B9748"/>
                      <w:sz w:val="28"/>
                      <w:szCs w:val="28"/>
                    </w:rPr>
                    <w:t>COORDONNEES DU RESPONSABLE </w:t>
                  </w:r>
                  <w:proofErr w:type="gramStart"/>
                  <w:r w:rsidRPr="00497E6D">
                    <w:rPr>
                      <w:rFonts w:ascii="Montserrat" w:hAnsi="Montserrat" w:cstheme="majorHAnsi"/>
                      <w:b/>
                      <w:bCs/>
                      <w:color w:val="0B9748"/>
                      <w:sz w:val="28"/>
                      <w:szCs w:val="28"/>
                    </w:rPr>
                    <w:t>VICINITY:</w:t>
                  </w:r>
                  <w:proofErr w:type="gramEnd"/>
                  <w:r w:rsidRPr="00497E6D">
                    <w:rPr>
                      <w:rFonts w:ascii="Montserrat" w:hAnsi="Montserrat" w:cstheme="majorHAnsi"/>
                      <w:b/>
                      <w:bCs/>
                      <w:color w:val="0B9748"/>
                      <w:sz w:val="28"/>
                      <w:szCs w:val="28"/>
                    </w:rPr>
                    <w:t xml:space="preserve"> </w:t>
                  </w:r>
                </w:p>
                <w:p w14:paraId="53A2FB7A" w14:textId="77777777" w:rsidR="000E2A63" w:rsidRPr="00497E6D" w:rsidRDefault="000E2A63" w:rsidP="000E2A63">
                  <w:pPr>
                    <w:jc w:val="both"/>
                    <w:rPr>
                      <w:rFonts w:ascii="Montserrat" w:hAnsi="Montserrat" w:cstheme="majorHAnsi"/>
                    </w:rPr>
                  </w:pPr>
                  <w:r w:rsidRPr="00497E6D">
                    <w:rPr>
                      <w:rFonts w:ascii="Montserrat" w:hAnsi="Montserrat" w:cstheme="majorHAnsi"/>
                    </w:rPr>
                    <w:t>Antoine Duchaud</w:t>
                  </w:r>
                </w:p>
                <w:p w14:paraId="2E964A91" w14:textId="77777777" w:rsidR="000E2A63" w:rsidRPr="00497E6D" w:rsidRDefault="000E2A63" w:rsidP="000E2A63">
                  <w:pPr>
                    <w:jc w:val="both"/>
                    <w:rPr>
                      <w:rFonts w:ascii="Montserrat" w:hAnsi="Montserrat" w:cstheme="majorHAnsi"/>
                    </w:rPr>
                  </w:pPr>
                  <w:r w:rsidRPr="00497E6D">
                    <w:rPr>
                      <w:rFonts w:ascii="Montserrat" w:hAnsi="Montserrat" w:cstheme="majorHAnsi"/>
                    </w:rPr>
                    <w:t>aduchaud@vicinity-group.fr</w:t>
                  </w:r>
                </w:p>
                <w:p w14:paraId="56B76EF2" w14:textId="77777777" w:rsidR="000E2A63" w:rsidRPr="00497E6D" w:rsidRDefault="000E2A63" w:rsidP="000E2A63">
                  <w:pPr>
                    <w:jc w:val="both"/>
                    <w:rPr>
                      <w:rFonts w:ascii="Montserrat" w:hAnsi="Montserrat" w:cstheme="majorHAnsi"/>
                    </w:rPr>
                  </w:pPr>
                  <w:r w:rsidRPr="00497E6D">
                    <w:rPr>
                      <w:rFonts w:ascii="Montserrat" w:hAnsi="Montserrat" w:cstheme="majorHAnsi"/>
                    </w:rPr>
                    <w:t>06 99 14 80 68</w:t>
                  </w:r>
                </w:p>
                <w:p w14:paraId="183A44BC" w14:textId="77777777" w:rsidR="000E2A63" w:rsidRDefault="000E2A63" w:rsidP="000E2A63">
                  <w:pPr>
                    <w:pStyle w:val="Russite"/>
                    <w:tabs>
                      <w:tab w:val="left" w:pos="7365"/>
                    </w:tabs>
                    <w:ind w:left="245" w:hanging="245"/>
                    <w:jc w:val="left"/>
                    <w:rPr>
                      <w:rFonts w:ascii="Montserrat" w:hAnsi="Montserrat"/>
                      <w:szCs w:val="22"/>
                    </w:rPr>
                  </w:pPr>
                </w:p>
                <w:p w14:paraId="46C6A41C" w14:textId="08B6923A" w:rsidR="000E2A63" w:rsidRPr="00DE02F2" w:rsidRDefault="000E2A63" w:rsidP="00712292">
                  <w:pPr>
                    <w:pStyle w:val="Russite"/>
                    <w:tabs>
                      <w:tab w:val="left" w:pos="7365"/>
                    </w:tabs>
                    <w:ind w:left="245" w:hanging="245"/>
                    <w:jc w:val="left"/>
                    <w:rPr>
                      <w:rFonts w:ascii="Montserrat" w:hAnsi="Montserrat"/>
                    </w:rPr>
                  </w:pPr>
                </w:p>
              </w:tc>
            </w:tr>
          </w:tbl>
          <w:p w14:paraId="5D6F48B6" w14:textId="0685BD7D" w:rsidR="0003514F" w:rsidRPr="00DE02F2" w:rsidRDefault="0003514F" w:rsidP="00712292">
            <w:pPr>
              <w:pStyle w:val="Russite"/>
              <w:jc w:val="left"/>
              <w:rPr>
                <w:rFonts w:ascii="Montserrat" w:hAnsi="Montserrat"/>
                <w:sz w:val="24"/>
                <w:szCs w:val="24"/>
              </w:rPr>
            </w:pPr>
          </w:p>
        </w:tc>
      </w:tr>
    </w:tbl>
    <w:p w14:paraId="2A9E4B67" w14:textId="77777777" w:rsidR="00D07C29" w:rsidRDefault="00D07C29" w:rsidP="00D07C29">
      <w:pPr>
        <w:rPr>
          <w:rFonts w:ascii="Montserrat" w:hAnsi="Montserrat" w:cs="Arial"/>
          <w:sz w:val="16"/>
          <w:szCs w:val="16"/>
          <w:highlight w:val="yellow"/>
        </w:rPr>
      </w:pPr>
    </w:p>
    <w:p w14:paraId="6DA9282D" w14:textId="77777777" w:rsidR="000E2A63" w:rsidRDefault="000E2A63">
      <w:pPr>
        <w:rPr>
          <w:rFonts w:ascii="Montserrat" w:hAnsi="Montserrat" w:cstheme="majorHAnsi"/>
          <w:color w:val="000000" w:themeColor="text1"/>
        </w:rPr>
      </w:pPr>
      <w:r>
        <w:rPr>
          <w:rFonts w:ascii="Montserrat" w:hAnsi="Montserrat" w:cstheme="majorHAnsi"/>
          <w:color w:val="000000" w:themeColor="text1"/>
        </w:rPr>
        <w:br w:type="page"/>
      </w:r>
    </w:p>
    <w:p w14:paraId="32D1ECDE" w14:textId="77777777" w:rsidR="000E2A63" w:rsidRDefault="000E2A63" w:rsidP="00EE2B1C">
      <w:pPr>
        <w:rPr>
          <w:rFonts w:ascii="Montserrat" w:hAnsi="Montserrat" w:cs="Arial"/>
          <w:sz w:val="16"/>
          <w:szCs w:val="16"/>
        </w:rPr>
      </w:pPr>
    </w:p>
    <w:p w14:paraId="49B05B97" w14:textId="77777777" w:rsidR="000E2A63" w:rsidRDefault="000E2A63" w:rsidP="00EE2B1C">
      <w:pPr>
        <w:rPr>
          <w:rFonts w:ascii="Montserrat" w:hAnsi="Montserrat" w:cs="Arial"/>
          <w:sz w:val="16"/>
          <w:szCs w:val="16"/>
        </w:rPr>
      </w:pPr>
    </w:p>
    <w:p w14:paraId="2F4E9D85" w14:textId="77777777" w:rsidR="000E2A63" w:rsidRDefault="000E2A63" w:rsidP="00EE2B1C">
      <w:pPr>
        <w:rPr>
          <w:rFonts w:ascii="Montserrat" w:hAnsi="Montserrat" w:cs="Arial"/>
          <w:sz w:val="16"/>
          <w:szCs w:val="16"/>
        </w:rPr>
      </w:pPr>
    </w:p>
    <w:p w14:paraId="20711534" w14:textId="77777777" w:rsidR="000E2A63" w:rsidRDefault="000E2A63" w:rsidP="000E2A63">
      <w:pPr>
        <w:jc w:val="center"/>
        <w:rPr>
          <w:rFonts w:ascii="Montserrat" w:hAnsi="Montserrat" w:cstheme="majorHAnsi"/>
          <w:b/>
          <w:bCs/>
          <w:color w:val="0B9748"/>
          <w:sz w:val="36"/>
          <w:szCs w:val="36"/>
        </w:rPr>
      </w:pPr>
      <w:r w:rsidRPr="00497E6D">
        <w:rPr>
          <w:rFonts w:ascii="Montserrat" w:hAnsi="Montserrat" w:cstheme="majorHAnsi"/>
          <w:b/>
          <w:bCs/>
          <w:color w:val="0B9748"/>
          <w:sz w:val="36"/>
          <w:szCs w:val="36"/>
        </w:rPr>
        <w:t>EXPERIENCE PROFESSIONNELLE</w:t>
      </w:r>
    </w:p>
    <w:p w14:paraId="7E212D5C" w14:textId="77777777" w:rsidR="0048516E" w:rsidRDefault="0048516E" w:rsidP="000E2A63">
      <w:pPr>
        <w:jc w:val="center"/>
        <w:rPr>
          <w:rFonts w:ascii="Montserrat" w:hAnsi="Montserrat" w:cstheme="majorHAnsi"/>
          <w:b/>
          <w:bCs/>
          <w:color w:val="0B9748"/>
          <w:sz w:val="36"/>
          <w:szCs w:val="36"/>
        </w:rPr>
      </w:pPr>
    </w:p>
    <w:p w14:paraId="521773D8" w14:textId="281DE8EF" w:rsidR="00C703A4" w:rsidRDefault="00C703A4" w:rsidP="00C703A4">
      <w:pPr>
        <w:rPr>
          <w:rFonts w:ascii="Montserrat" w:hAnsi="Montserrat" w:cstheme="majorHAnsi"/>
          <w:b/>
          <w:bCs/>
          <w:color w:val="0B9748"/>
          <w:sz w:val="32"/>
          <w:szCs w:val="32"/>
        </w:rPr>
      </w:pPr>
      <w:r w:rsidRPr="00497E6D">
        <w:rPr>
          <w:rFonts w:ascii="Montserrat" w:hAnsi="Montserrat" w:cstheme="majorHAnsi"/>
          <w:b/>
          <w:bCs/>
          <w:color w:val="0B9748"/>
          <w:sz w:val="32"/>
          <w:szCs w:val="32"/>
        </w:rPr>
        <w:t xml:space="preserve">Entreprise : </w:t>
      </w:r>
      <w:r>
        <w:rPr>
          <w:rFonts w:ascii="Montserrat" w:hAnsi="Montserrat" w:cstheme="majorHAnsi"/>
          <w:b/>
          <w:bCs/>
          <w:color w:val="0B9748"/>
          <w:sz w:val="32"/>
          <w:szCs w:val="32"/>
        </w:rPr>
        <w:t>La caisse des dépôts</w:t>
      </w:r>
    </w:p>
    <w:p w14:paraId="3934D74A" w14:textId="77777777" w:rsidR="00C124EE" w:rsidRPr="00497E6D" w:rsidRDefault="00C124EE" w:rsidP="00C703A4">
      <w:pPr>
        <w:rPr>
          <w:rFonts w:ascii="Montserrat" w:hAnsi="Montserrat" w:cstheme="majorHAnsi"/>
          <w:color w:val="000000" w:themeColor="text1"/>
          <w:sz w:val="32"/>
          <w:szCs w:val="32"/>
        </w:rPr>
      </w:pPr>
    </w:p>
    <w:p w14:paraId="6FC6B9BC" w14:textId="74B6140E" w:rsidR="00C124EE" w:rsidRPr="00497E6D" w:rsidRDefault="00C124EE" w:rsidP="00C124EE">
      <w:pPr>
        <w:pStyle w:val="Paragraphedeliste"/>
        <w:numPr>
          <w:ilvl w:val="0"/>
          <w:numId w:val="44"/>
        </w:numPr>
        <w:spacing w:after="160" w:line="259" w:lineRule="auto"/>
        <w:contextualSpacing/>
        <w:jc w:val="both"/>
        <w:rPr>
          <w:rFonts w:ascii="Montserrat" w:hAnsi="Montserrat" w:cstheme="majorHAnsi"/>
          <w:color w:val="000000" w:themeColor="text1"/>
        </w:rPr>
      </w:pPr>
      <w:r w:rsidRPr="00497E6D">
        <w:rPr>
          <w:rFonts w:ascii="Montserrat" w:hAnsi="Montserrat" w:cstheme="majorHAnsi"/>
          <w:color w:val="000000" w:themeColor="text1"/>
        </w:rPr>
        <w:t xml:space="preserve">De </w:t>
      </w:r>
      <w:r>
        <w:rPr>
          <w:rFonts w:ascii="Montserrat" w:hAnsi="Montserrat" w:cstheme="majorHAnsi"/>
          <w:color w:val="000000" w:themeColor="text1"/>
        </w:rPr>
        <w:t>04</w:t>
      </w:r>
      <w:r w:rsidRPr="00497E6D">
        <w:rPr>
          <w:rFonts w:ascii="Montserrat" w:hAnsi="Montserrat" w:cstheme="majorHAnsi"/>
          <w:color w:val="000000" w:themeColor="text1"/>
        </w:rPr>
        <w:t>/202</w:t>
      </w:r>
      <w:r>
        <w:rPr>
          <w:rFonts w:ascii="Montserrat" w:hAnsi="Montserrat" w:cstheme="majorHAnsi"/>
          <w:color w:val="000000" w:themeColor="text1"/>
        </w:rPr>
        <w:t>4</w:t>
      </w:r>
      <w:r w:rsidRPr="00497E6D">
        <w:rPr>
          <w:rFonts w:ascii="Montserrat" w:hAnsi="Montserrat" w:cstheme="majorHAnsi"/>
          <w:color w:val="000000" w:themeColor="text1"/>
        </w:rPr>
        <w:t xml:space="preserve"> à </w:t>
      </w:r>
      <w:r w:rsidR="00FD1AA3">
        <w:rPr>
          <w:rFonts w:ascii="Montserrat" w:hAnsi="Montserrat" w:cstheme="majorHAnsi"/>
          <w:color w:val="000000" w:themeColor="text1"/>
        </w:rPr>
        <w:t>Aujourd’hui</w:t>
      </w:r>
      <w:r w:rsidRPr="00497E6D">
        <w:rPr>
          <w:rFonts w:ascii="Montserrat" w:hAnsi="Montserrat" w:cstheme="majorHAnsi"/>
          <w:color w:val="000000" w:themeColor="text1"/>
        </w:rPr>
        <w:tab/>
        <w:t xml:space="preserve">Durée : </w:t>
      </w:r>
      <w:r>
        <w:rPr>
          <w:rFonts w:ascii="Montserrat" w:hAnsi="Montserrat" w:cstheme="majorHAnsi"/>
          <w:color w:val="000000" w:themeColor="text1"/>
        </w:rPr>
        <w:t>8 Mois</w:t>
      </w:r>
    </w:p>
    <w:p w14:paraId="35D0427B" w14:textId="08A7762A" w:rsidR="00C124EE" w:rsidRPr="00497E6D" w:rsidRDefault="00C124EE" w:rsidP="00C124EE">
      <w:pPr>
        <w:pStyle w:val="Paragraphedeliste"/>
        <w:numPr>
          <w:ilvl w:val="0"/>
          <w:numId w:val="44"/>
        </w:numPr>
        <w:spacing w:after="160" w:line="259" w:lineRule="auto"/>
        <w:contextualSpacing/>
        <w:jc w:val="both"/>
        <w:rPr>
          <w:rFonts w:ascii="Montserrat" w:hAnsi="Montserrat" w:cstheme="majorHAnsi"/>
          <w:color w:val="000000" w:themeColor="text1"/>
        </w:rPr>
      </w:pPr>
      <w:r w:rsidRPr="00497E6D">
        <w:rPr>
          <w:rFonts w:ascii="Montserrat" w:hAnsi="Montserrat" w:cstheme="majorHAnsi"/>
          <w:color w:val="000000" w:themeColor="text1"/>
        </w:rPr>
        <w:t xml:space="preserve">Service de l’entreprise : </w:t>
      </w:r>
      <w:r>
        <w:rPr>
          <w:rFonts w:ascii="Montserrat" w:hAnsi="Montserrat" w:cstheme="majorHAnsi"/>
          <w:color w:val="000000" w:themeColor="text1"/>
        </w:rPr>
        <w:t>RUCHE</w:t>
      </w:r>
    </w:p>
    <w:p w14:paraId="119349B8" w14:textId="77777777" w:rsidR="00C124EE" w:rsidRPr="00497E6D" w:rsidRDefault="00C124EE" w:rsidP="00C124EE">
      <w:pPr>
        <w:pStyle w:val="Paragraphedeliste"/>
        <w:numPr>
          <w:ilvl w:val="0"/>
          <w:numId w:val="44"/>
        </w:numPr>
        <w:spacing w:after="160" w:line="259" w:lineRule="auto"/>
        <w:contextualSpacing/>
        <w:jc w:val="both"/>
        <w:rPr>
          <w:rFonts w:ascii="Montserrat" w:hAnsi="Montserrat" w:cstheme="majorHAnsi"/>
          <w:color w:val="000000" w:themeColor="text1"/>
        </w:rPr>
      </w:pPr>
      <w:r w:rsidRPr="00497E6D">
        <w:rPr>
          <w:rFonts w:ascii="Montserrat" w:hAnsi="Montserrat" w:cstheme="majorHAnsi"/>
          <w:color w:val="000000" w:themeColor="text1"/>
        </w:rPr>
        <w:t>Secteur d’activité : Bancaire</w:t>
      </w:r>
    </w:p>
    <w:p w14:paraId="293FF1CA" w14:textId="2DDA07DF" w:rsidR="00C124EE" w:rsidRDefault="00C124EE" w:rsidP="00C124EE">
      <w:pPr>
        <w:rPr>
          <w:rFonts w:ascii="Montserrat" w:hAnsi="Montserrat" w:cs="Arial"/>
          <w:b/>
          <w:sz w:val="24"/>
          <w:szCs w:val="24"/>
        </w:rPr>
      </w:pPr>
      <w:r w:rsidRPr="00C124EE">
        <w:rPr>
          <w:rFonts w:ascii="Montserrat" w:hAnsi="Montserrat" w:cstheme="majorHAnsi"/>
          <w:b/>
          <w:bCs/>
          <w:color w:val="0B9748"/>
          <w:sz w:val="24"/>
          <w:szCs w:val="24"/>
        </w:rPr>
        <w:t>Fonction :</w:t>
      </w:r>
      <w:r w:rsidRPr="00C124EE">
        <w:rPr>
          <w:rFonts w:ascii="Montserrat" w:hAnsi="Montserrat" w:cs="Arial"/>
          <w:sz w:val="24"/>
          <w:szCs w:val="24"/>
        </w:rPr>
        <w:t xml:space="preserve"> </w:t>
      </w:r>
      <w:r w:rsidRPr="00C124EE">
        <w:rPr>
          <w:rFonts w:ascii="Montserrat" w:hAnsi="Montserrat" w:cs="Arial"/>
          <w:b/>
          <w:sz w:val="24"/>
          <w:szCs w:val="24"/>
        </w:rPr>
        <w:t xml:space="preserve">Ingénieur d’études et développement senior </w:t>
      </w:r>
      <w:r>
        <w:rPr>
          <w:rFonts w:ascii="Montserrat" w:hAnsi="Montserrat" w:cs="Arial"/>
          <w:b/>
          <w:sz w:val="24"/>
          <w:szCs w:val="24"/>
        </w:rPr>
        <w:t>*</w:t>
      </w:r>
    </w:p>
    <w:p w14:paraId="068071A0" w14:textId="77777777" w:rsidR="00C124EE" w:rsidRDefault="00C124EE" w:rsidP="00C124EE">
      <w:pPr>
        <w:rPr>
          <w:rFonts w:ascii="Montserrat" w:hAnsi="Montserrat" w:cs="Arial"/>
          <w:b/>
          <w:sz w:val="24"/>
          <w:szCs w:val="24"/>
        </w:rPr>
      </w:pPr>
    </w:p>
    <w:p w14:paraId="4B3AE7C3" w14:textId="77777777" w:rsidR="00C124EE" w:rsidRDefault="00C124EE" w:rsidP="00C124EE">
      <w:pPr>
        <w:jc w:val="both"/>
        <w:rPr>
          <w:rFonts w:ascii="Montserrat" w:hAnsi="Montserrat" w:cstheme="majorHAnsi"/>
          <w:b/>
          <w:bCs/>
          <w:color w:val="0B9748"/>
        </w:rPr>
      </w:pPr>
      <w:r w:rsidRPr="00497E6D">
        <w:rPr>
          <w:rFonts w:ascii="Montserrat" w:hAnsi="Montserrat" w:cstheme="majorHAnsi"/>
          <w:b/>
          <w:bCs/>
          <w:color w:val="0B9748"/>
        </w:rPr>
        <w:t>Contexte de la mission :</w:t>
      </w:r>
    </w:p>
    <w:p w14:paraId="7FF3F601" w14:textId="77777777" w:rsidR="00C124EE" w:rsidRDefault="00C124EE" w:rsidP="00C124EE">
      <w:pPr>
        <w:jc w:val="both"/>
        <w:rPr>
          <w:rFonts w:ascii="Montserrat" w:hAnsi="Montserrat" w:cstheme="majorHAnsi"/>
          <w:b/>
          <w:bCs/>
          <w:color w:val="0B9748"/>
        </w:rPr>
      </w:pPr>
    </w:p>
    <w:p w14:paraId="45A7A392" w14:textId="01BCE926" w:rsidR="00C124EE" w:rsidRPr="00C124EE" w:rsidRDefault="00C124EE" w:rsidP="00C124EE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</w:rPr>
      </w:pPr>
      <w:r w:rsidRPr="00C124EE">
        <w:rPr>
          <w:rFonts w:ascii="Montserrat" w:hAnsi="Montserrat" w:cstheme="majorHAnsi"/>
          <w:color w:val="000000" w:themeColor="text1"/>
        </w:rPr>
        <w:t>Conception et développement des applications Java/</w:t>
      </w:r>
      <w:proofErr w:type="spellStart"/>
      <w:r w:rsidRPr="00C124EE">
        <w:rPr>
          <w:rFonts w:ascii="Montserrat" w:hAnsi="Montserrat" w:cstheme="majorHAnsi"/>
          <w:color w:val="000000" w:themeColor="text1"/>
        </w:rPr>
        <w:t>Angular</w:t>
      </w:r>
      <w:proofErr w:type="spellEnd"/>
      <w:r w:rsidRPr="00C124EE">
        <w:rPr>
          <w:rFonts w:ascii="Montserrat" w:hAnsi="Montserrat" w:cstheme="majorHAnsi"/>
          <w:color w:val="000000" w:themeColor="text1"/>
        </w:rPr>
        <w:t xml:space="preserve"> pour la GED</w:t>
      </w:r>
    </w:p>
    <w:p w14:paraId="2F0750DD" w14:textId="77777777" w:rsidR="00C124EE" w:rsidRDefault="00C124EE" w:rsidP="00C124EE">
      <w:pPr>
        <w:jc w:val="both"/>
        <w:rPr>
          <w:rFonts w:ascii="Montserrat" w:hAnsi="Montserrat" w:cstheme="majorHAnsi"/>
          <w:b/>
          <w:bCs/>
          <w:color w:val="0B9748"/>
        </w:rPr>
      </w:pPr>
      <w:r w:rsidRPr="000E2A63">
        <w:rPr>
          <w:rFonts w:ascii="Montserrat" w:hAnsi="Montserrat" w:cstheme="majorHAnsi"/>
          <w:b/>
          <w:bCs/>
          <w:color w:val="0B9748"/>
        </w:rPr>
        <w:t xml:space="preserve">Equipe : </w:t>
      </w:r>
    </w:p>
    <w:p w14:paraId="46B6026E" w14:textId="77777777" w:rsidR="00C124EE" w:rsidRPr="000E2A63" w:rsidRDefault="00C124EE" w:rsidP="00C124EE">
      <w:pPr>
        <w:jc w:val="both"/>
        <w:rPr>
          <w:rFonts w:ascii="Montserrat" w:hAnsi="Montserrat" w:cstheme="majorHAnsi"/>
          <w:b/>
          <w:bCs/>
          <w:color w:val="0B9748"/>
        </w:rPr>
      </w:pPr>
    </w:p>
    <w:p w14:paraId="4F880F20" w14:textId="1AB97872" w:rsidR="00C124EE" w:rsidRDefault="00C124EE" w:rsidP="00C124EE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</w:rPr>
      </w:pPr>
      <w:r>
        <w:rPr>
          <w:rFonts w:ascii="Montserrat" w:hAnsi="Montserrat" w:cstheme="majorHAnsi"/>
          <w:color w:val="000000" w:themeColor="text1"/>
        </w:rPr>
        <w:t>4</w:t>
      </w:r>
      <w:r w:rsidRPr="000E2A63">
        <w:rPr>
          <w:rFonts w:ascii="Montserrat" w:hAnsi="Montserrat" w:cstheme="majorHAnsi"/>
          <w:color w:val="000000" w:themeColor="text1"/>
        </w:rPr>
        <w:t xml:space="preserve"> développeurs + 1 P</w:t>
      </w:r>
      <w:r>
        <w:rPr>
          <w:rFonts w:ascii="Montserrat" w:hAnsi="Montserrat" w:cstheme="majorHAnsi"/>
          <w:color w:val="000000" w:themeColor="text1"/>
        </w:rPr>
        <w:t>M</w:t>
      </w:r>
      <w:r w:rsidRPr="000E2A63">
        <w:rPr>
          <w:rFonts w:ascii="Montserrat" w:hAnsi="Montserrat" w:cstheme="majorHAnsi"/>
          <w:color w:val="000000" w:themeColor="text1"/>
        </w:rPr>
        <w:t xml:space="preserve"> + 1 PO métier + 1 Scrum Master, </w:t>
      </w:r>
      <w:r>
        <w:rPr>
          <w:rFonts w:ascii="Montserrat" w:hAnsi="Montserrat" w:cstheme="majorHAnsi"/>
          <w:color w:val="000000" w:themeColor="text1"/>
        </w:rPr>
        <w:t xml:space="preserve">1 </w:t>
      </w:r>
      <w:r w:rsidRPr="000E2A63">
        <w:rPr>
          <w:rFonts w:ascii="Montserrat" w:hAnsi="Montserrat" w:cstheme="majorHAnsi"/>
          <w:color w:val="000000" w:themeColor="text1"/>
        </w:rPr>
        <w:t xml:space="preserve">Testeurs </w:t>
      </w:r>
      <w:r w:rsidR="00167C6A" w:rsidRPr="000E2A63">
        <w:rPr>
          <w:rFonts w:ascii="Montserrat" w:hAnsi="Montserrat" w:cstheme="majorHAnsi"/>
          <w:color w:val="000000" w:themeColor="text1"/>
        </w:rPr>
        <w:t>Fonctionnels</w:t>
      </w:r>
      <w:r w:rsidRPr="000E2A63">
        <w:rPr>
          <w:rFonts w:ascii="Montserrat" w:hAnsi="Montserrat" w:cstheme="majorHAnsi"/>
          <w:color w:val="000000" w:themeColor="text1"/>
        </w:rPr>
        <w:t>.</w:t>
      </w:r>
    </w:p>
    <w:p w14:paraId="77AA0F3C" w14:textId="709EC589" w:rsidR="00C703A4" w:rsidRPr="00E85CA4" w:rsidRDefault="00C124EE" w:rsidP="00C124EE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="Arial"/>
          <w:bCs/>
          <w:lang w:val="en-US"/>
        </w:rPr>
      </w:pPr>
      <w:r w:rsidRPr="006A5C8E">
        <w:rPr>
          <w:rFonts w:ascii="Montserrat" w:hAnsi="Montserrat" w:cstheme="majorHAnsi"/>
          <w:color w:val="000000" w:themeColor="text1"/>
        </w:rPr>
        <w:t xml:space="preserve">Méthodologie : Agile </w:t>
      </w:r>
      <w:r>
        <w:rPr>
          <w:rFonts w:ascii="Montserrat" w:hAnsi="Montserrat" w:cstheme="majorHAnsi"/>
          <w:color w:val="000000" w:themeColor="text1"/>
        </w:rPr>
        <w:t xml:space="preserve">Safe (PI </w:t>
      </w:r>
      <w:r w:rsidR="00167C6A">
        <w:rPr>
          <w:rFonts w:ascii="Montserrat" w:hAnsi="Montserrat" w:cstheme="majorHAnsi"/>
          <w:color w:val="000000" w:themeColor="text1"/>
        </w:rPr>
        <w:t>planning</w:t>
      </w:r>
      <w:r>
        <w:rPr>
          <w:rFonts w:ascii="Montserrat" w:hAnsi="Montserrat" w:cstheme="majorHAnsi"/>
          <w:color w:val="000000" w:themeColor="text1"/>
        </w:rPr>
        <w:t>) (</w:t>
      </w:r>
      <w:r w:rsidRPr="006A5C8E">
        <w:rPr>
          <w:rFonts w:ascii="Montserrat" w:hAnsi="Montserrat" w:cstheme="majorHAnsi"/>
          <w:color w:val="000000" w:themeColor="text1"/>
        </w:rPr>
        <w:t>Scrum</w:t>
      </w:r>
      <w:r>
        <w:rPr>
          <w:rFonts w:ascii="Montserrat" w:hAnsi="Montserrat" w:cstheme="majorHAnsi"/>
          <w:color w:val="000000" w:themeColor="text1"/>
        </w:rPr>
        <w:t xml:space="preserve"> au niveau de l’équipe)</w:t>
      </w:r>
      <w:r w:rsidRPr="006A5C8E">
        <w:rPr>
          <w:rFonts w:ascii="Montserrat" w:hAnsi="Montserrat" w:cstheme="majorHAnsi"/>
          <w:color w:val="000000" w:themeColor="text1"/>
        </w:rPr>
        <w:t xml:space="preserve"> : Daily </w:t>
      </w:r>
      <w:proofErr w:type="gramStart"/>
      <w:r w:rsidRPr="006A5C8E">
        <w:rPr>
          <w:rFonts w:ascii="Montserrat" w:hAnsi="Montserrat" w:cstheme="majorHAnsi"/>
          <w:color w:val="000000" w:themeColor="text1"/>
        </w:rPr>
        <w:t>Meeting</w:t>
      </w:r>
      <w:proofErr w:type="gramEnd"/>
      <w:r w:rsidRPr="006A5C8E">
        <w:rPr>
          <w:rFonts w:ascii="Montserrat" w:hAnsi="Montserrat" w:cstheme="majorHAnsi"/>
          <w:color w:val="000000" w:themeColor="text1"/>
        </w:rPr>
        <w:t xml:space="preserve">, Sprint de </w:t>
      </w:r>
      <w:r>
        <w:rPr>
          <w:rFonts w:ascii="Montserrat" w:hAnsi="Montserrat" w:cstheme="majorHAnsi"/>
          <w:color w:val="000000" w:themeColor="text1"/>
        </w:rPr>
        <w:t xml:space="preserve">2 semaine, Démo, Rétro, Meeting </w:t>
      </w:r>
      <w:proofErr w:type="spellStart"/>
      <w:r>
        <w:rPr>
          <w:rFonts w:ascii="Montserrat" w:hAnsi="Montserrat" w:cstheme="majorHAnsi"/>
          <w:color w:val="000000" w:themeColor="text1"/>
        </w:rPr>
        <w:t>devteam</w:t>
      </w:r>
      <w:proofErr w:type="spellEnd"/>
    </w:p>
    <w:p w14:paraId="68C5169C" w14:textId="36C42744" w:rsidR="00E85CA4" w:rsidRDefault="00E85CA4" w:rsidP="00E85CA4">
      <w:pPr>
        <w:jc w:val="both"/>
        <w:rPr>
          <w:rFonts w:ascii="Montserrat" w:hAnsi="Montserrat" w:cstheme="majorHAnsi"/>
          <w:b/>
          <w:bCs/>
          <w:color w:val="0B9748"/>
        </w:rPr>
      </w:pPr>
      <w:proofErr w:type="gramStart"/>
      <w:r w:rsidRPr="00E85CA4">
        <w:rPr>
          <w:rFonts w:ascii="Montserrat" w:hAnsi="Montserrat" w:cstheme="majorHAnsi"/>
          <w:b/>
          <w:bCs/>
          <w:color w:val="0B9748"/>
        </w:rPr>
        <w:t>Projet:</w:t>
      </w:r>
      <w:proofErr w:type="gramEnd"/>
    </w:p>
    <w:p w14:paraId="63FF5C77" w14:textId="77777777" w:rsidR="00E85CA4" w:rsidRDefault="00E85CA4" w:rsidP="00E85CA4">
      <w:pPr>
        <w:jc w:val="both"/>
        <w:rPr>
          <w:rFonts w:ascii="Montserrat" w:hAnsi="Montserrat" w:cstheme="majorHAnsi"/>
          <w:b/>
          <w:bCs/>
          <w:color w:val="0B9748"/>
        </w:rPr>
      </w:pPr>
    </w:p>
    <w:p w14:paraId="4BFF972E" w14:textId="04A3FEEC" w:rsidR="00E85CA4" w:rsidRPr="00E85CA4" w:rsidRDefault="00E85CA4" w:rsidP="00E85CA4">
      <w:pPr>
        <w:pStyle w:val="Paragraphedeliste"/>
        <w:numPr>
          <w:ilvl w:val="0"/>
          <w:numId w:val="44"/>
        </w:numPr>
        <w:spacing w:after="160" w:line="259" w:lineRule="auto"/>
        <w:contextualSpacing/>
        <w:jc w:val="both"/>
        <w:rPr>
          <w:rFonts w:ascii="Montserrat" w:hAnsi="Montserrat" w:cstheme="majorHAnsi"/>
          <w:color w:val="000000" w:themeColor="text1"/>
        </w:rPr>
      </w:pPr>
      <w:r w:rsidRPr="000638C3">
        <w:rPr>
          <w:rFonts w:ascii="Montserrat" w:hAnsi="Montserrat" w:cstheme="majorHAnsi"/>
          <w:color w:val="000000" w:themeColor="text1"/>
          <w:u w:val="single"/>
        </w:rPr>
        <w:t xml:space="preserve">API </w:t>
      </w:r>
      <w:r w:rsidR="000638C3" w:rsidRPr="000638C3">
        <w:rPr>
          <w:rFonts w:ascii="Montserrat" w:hAnsi="Montserrat" w:cstheme="majorHAnsi"/>
          <w:color w:val="000000" w:themeColor="text1"/>
          <w:u w:val="single"/>
        </w:rPr>
        <w:t>VPJ :</w:t>
      </w:r>
      <w:r w:rsidRPr="00E85CA4">
        <w:rPr>
          <w:rFonts w:ascii="Montserrat" w:hAnsi="Montserrat" w:cstheme="majorHAnsi"/>
          <w:color w:val="000000" w:themeColor="text1"/>
        </w:rPr>
        <w:t xml:space="preserve"> </w:t>
      </w:r>
      <w:r w:rsidR="000638C3">
        <w:rPr>
          <w:rFonts w:ascii="Montserrat" w:hAnsi="Montserrat" w:cstheme="majorHAnsi"/>
          <w:color w:val="000000" w:themeColor="text1"/>
        </w:rPr>
        <w:t xml:space="preserve"> </w:t>
      </w:r>
      <w:r w:rsidRPr="00E85CA4">
        <w:rPr>
          <w:rFonts w:ascii="Montserrat" w:hAnsi="Montserrat" w:cstheme="majorHAnsi"/>
          <w:color w:val="000000" w:themeColor="text1"/>
        </w:rPr>
        <w:t>API</w:t>
      </w:r>
      <w:r w:rsidR="00FD1AA3">
        <w:rPr>
          <w:rFonts w:ascii="Montserrat" w:hAnsi="Montserrat" w:cstheme="majorHAnsi"/>
          <w:color w:val="000000" w:themeColor="text1"/>
        </w:rPr>
        <w:t xml:space="preserve"> REST</w:t>
      </w:r>
      <w:r w:rsidRPr="00E85CA4">
        <w:rPr>
          <w:rFonts w:ascii="Montserrat" w:hAnsi="Montserrat" w:cstheme="majorHAnsi"/>
          <w:color w:val="000000" w:themeColor="text1"/>
        </w:rPr>
        <w:t xml:space="preserve"> Permettant la validation des pièces joints Client </w:t>
      </w:r>
    </w:p>
    <w:p w14:paraId="2757AB89" w14:textId="59E6122A" w:rsidR="00E85CA4" w:rsidRPr="00E85CA4" w:rsidRDefault="00E85CA4" w:rsidP="00E85CA4">
      <w:pPr>
        <w:pStyle w:val="Paragraphedeliste"/>
        <w:numPr>
          <w:ilvl w:val="0"/>
          <w:numId w:val="44"/>
        </w:numPr>
        <w:spacing w:after="160" w:line="259" w:lineRule="auto"/>
        <w:contextualSpacing/>
        <w:jc w:val="both"/>
        <w:rPr>
          <w:rFonts w:ascii="Montserrat" w:hAnsi="Montserrat" w:cstheme="majorHAnsi"/>
          <w:color w:val="000000" w:themeColor="text1"/>
        </w:rPr>
      </w:pPr>
      <w:r w:rsidRPr="000638C3">
        <w:rPr>
          <w:rFonts w:ascii="Montserrat" w:hAnsi="Montserrat" w:cstheme="majorHAnsi"/>
          <w:color w:val="000000" w:themeColor="text1"/>
          <w:u w:val="single"/>
        </w:rPr>
        <w:t>API Socle Document :</w:t>
      </w:r>
      <w:r w:rsidRPr="00E85CA4">
        <w:rPr>
          <w:rFonts w:ascii="Montserrat" w:hAnsi="Montserrat" w:cstheme="majorHAnsi"/>
          <w:color w:val="000000" w:themeColor="text1"/>
        </w:rPr>
        <w:t xml:space="preserve"> </w:t>
      </w:r>
      <w:r w:rsidR="000638C3">
        <w:rPr>
          <w:rFonts w:ascii="Montserrat" w:hAnsi="Montserrat" w:cstheme="majorHAnsi"/>
          <w:color w:val="000000" w:themeColor="text1"/>
        </w:rPr>
        <w:t xml:space="preserve">  </w:t>
      </w:r>
      <w:r w:rsidRPr="00E85CA4">
        <w:rPr>
          <w:rFonts w:ascii="Montserrat" w:hAnsi="Montserrat" w:cstheme="majorHAnsi"/>
          <w:color w:val="000000" w:themeColor="text1"/>
        </w:rPr>
        <w:t>API</w:t>
      </w:r>
      <w:r w:rsidR="00FD1AA3">
        <w:rPr>
          <w:rFonts w:ascii="Montserrat" w:hAnsi="Montserrat" w:cstheme="majorHAnsi"/>
          <w:color w:val="000000" w:themeColor="text1"/>
        </w:rPr>
        <w:t xml:space="preserve"> REST</w:t>
      </w:r>
      <w:r w:rsidRPr="00E85CA4">
        <w:rPr>
          <w:rFonts w:ascii="Montserrat" w:hAnsi="Montserrat" w:cstheme="majorHAnsi"/>
          <w:color w:val="000000" w:themeColor="text1"/>
        </w:rPr>
        <w:t xml:space="preserve"> Permettent la mise en GED via </w:t>
      </w:r>
      <w:proofErr w:type="spellStart"/>
      <w:r w:rsidRPr="00E85CA4">
        <w:rPr>
          <w:rFonts w:ascii="Montserrat" w:hAnsi="Montserrat" w:cstheme="majorHAnsi"/>
          <w:color w:val="000000" w:themeColor="text1"/>
        </w:rPr>
        <w:t>eDoc</w:t>
      </w:r>
      <w:proofErr w:type="spellEnd"/>
      <w:r w:rsidRPr="00E85CA4">
        <w:rPr>
          <w:rFonts w:ascii="Montserrat" w:hAnsi="Montserrat" w:cstheme="majorHAnsi"/>
          <w:color w:val="000000" w:themeColor="text1"/>
        </w:rPr>
        <w:t xml:space="preserve"> des documents client</w:t>
      </w:r>
    </w:p>
    <w:p w14:paraId="695C68DB" w14:textId="012B11B8" w:rsidR="00E85CA4" w:rsidRDefault="00E85CA4" w:rsidP="00E85CA4">
      <w:pPr>
        <w:pStyle w:val="Paragraphedeliste"/>
        <w:numPr>
          <w:ilvl w:val="0"/>
          <w:numId w:val="44"/>
        </w:numPr>
        <w:spacing w:after="160" w:line="259" w:lineRule="auto"/>
        <w:contextualSpacing/>
        <w:jc w:val="both"/>
        <w:rPr>
          <w:rFonts w:ascii="Montserrat" w:hAnsi="Montserrat" w:cstheme="majorHAnsi"/>
          <w:color w:val="000000" w:themeColor="text1"/>
        </w:rPr>
      </w:pPr>
      <w:r w:rsidRPr="000638C3">
        <w:rPr>
          <w:rFonts w:ascii="Montserrat" w:hAnsi="Montserrat" w:cstheme="majorHAnsi"/>
          <w:color w:val="000000" w:themeColor="text1"/>
          <w:u w:val="single"/>
        </w:rPr>
        <w:t>API Dossier Client</w:t>
      </w:r>
      <w:r w:rsidRPr="00E85CA4">
        <w:rPr>
          <w:rFonts w:ascii="Montserrat" w:hAnsi="Montserrat" w:cstheme="majorHAnsi"/>
          <w:color w:val="000000" w:themeColor="text1"/>
        </w:rPr>
        <w:t xml:space="preserve"> : </w:t>
      </w:r>
      <w:r w:rsidR="000638C3">
        <w:rPr>
          <w:rFonts w:ascii="Montserrat" w:hAnsi="Montserrat" w:cstheme="majorHAnsi"/>
          <w:color w:val="000000" w:themeColor="text1"/>
        </w:rPr>
        <w:t xml:space="preserve"> </w:t>
      </w:r>
      <w:r w:rsidRPr="00E85CA4">
        <w:rPr>
          <w:rFonts w:ascii="Montserrat" w:hAnsi="Montserrat" w:cstheme="majorHAnsi"/>
          <w:color w:val="000000" w:themeColor="text1"/>
        </w:rPr>
        <w:t>API</w:t>
      </w:r>
      <w:r w:rsidR="00FD1AA3">
        <w:rPr>
          <w:rFonts w:ascii="Montserrat" w:hAnsi="Montserrat" w:cstheme="majorHAnsi"/>
          <w:color w:val="000000" w:themeColor="text1"/>
        </w:rPr>
        <w:t xml:space="preserve"> REST</w:t>
      </w:r>
      <w:r w:rsidRPr="00E85CA4">
        <w:rPr>
          <w:rFonts w:ascii="Montserrat" w:hAnsi="Montserrat" w:cstheme="majorHAnsi"/>
          <w:color w:val="000000" w:themeColor="text1"/>
        </w:rPr>
        <w:t xml:space="preserve"> Permettant la validation des dossiers client et la signature électronique </w:t>
      </w:r>
    </w:p>
    <w:p w14:paraId="0C99B757" w14:textId="548804C0" w:rsidR="00E85CA4" w:rsidRDefault="00E85CA4" w:rsidP="00E85CA4">
      <w:pPr>
        <w:pStyle w:val="Paragraphedeliste"/>
        <w:numPr>
          <w:ilvl w:val="0"/>
          <w:numId w:val="44"/>
        </w:numPr>
        <w:spacing w:after="160" w:line="259" w:lineRule="auto"/>
        <w:contextualSpacing/>
        <w:jc w:val="both"/>
        <w:rPr>
          <w:rFonts w:ascii="Montserrat" w:hAnsi="Montserrat" w:cstheme="majorHAnsi"/>
          <w:color w:val="000000" w:themeColor="text1"/>
        </w:rPr>
      </w:pPr>
      <w:r w:rsidRPr="000638C3">
        <w:rPr>
          <w:rFonts w:ascii="Montserrat" w:hAnsi="Montserrat" w:cstheme="majorHAnsi"/>
          <w:color w:val="000000" w:themeColor="text1"/>
          <w:u w:val="single"/>
        </w:rPr>
        <w:t>RK6 BDT :</w:t>
      </w:r>
      <w:r>
        <w:rPr>
          <w:rFonts w:ascii="Montserrat" w:hAnsi="Montserrat" w:cstheme="majorHAnsi"/>
          <w:color w:val="000000" w:themeColor="text1"/>
        </w:rPr>
        <w:t xml:space="preserve"> </w:t>
      </w:r>
      <w:r w:rsidR="000638C3">
        <w:rPr>
          <w:rFonts w:ascii="Montserrat" w:hAnsi="Montserrat" w:cstheme="majorHAnsi"/>
          <w:color w:val="000000" w:themeColor="text1"/>
        </w:rPr>
        <w:t xml:space="preserve">  </w:t>
      </w:r>
      <w:r>
        <w:rPr>
          <w:rFonts w:ascii="Montserrat" w:hAnsi="Montserrat" w:cstheme="majorHAnsi"/>
          <w:color w:val="000000" w:themeColor="text1"/>
        </w:rPr>
        <w:t>API REST permettant le téléchargement des documents</w:t>
      </w:r>
    </w:p>
    <w:p w14:paraId="3AA9D856" w14:textId="7049020D" w:rsidR="00FD1AA3" w:rsidRDefault="00FD1AA3" w:rsidP="00E85CA4">
      <w:pPr>
        <w:pStyle w:val="Paragraphedeliste"/>
        <w:numPr>
          <w:ilvl w:val="0"/>
          <w:numId w:val="44"/>
        </w:numPr>
        <w:spacing w:after="160" w:line="259" w:lineRule="auto"/>
        <w:contextualSpacing/>
        <w:jc w:val="both"/>
        <w:rPr>
          <w:rFonts w:ascii="Montserrat" w:hAnsi="Montserrat" w:cstheme="majorHAnsi"/>
          <w:color w:val="000000" w:themeColor="text1"/>
        </w:rPr>
      </w:pPr>
      <w:r w:rsidRPr="000638C3">
        <w:rPr>
          <w:rFonts w:ascii="Montserrat" w:hAnsi="Montserrat" w:cstheme="majorHAnsi"/>
          <w:color w:val="000000" w:themeColor="text1"/>
          <w:u w:val="single"/>
        </w:rPr>
        <w:t>RK6_REDEPOSE :</w:t>
      </w:r>
      <w:r>
        <w:rPr>
          <w:rFonts w:ascii="Montserrat" w:hAnsi="Montserrat" w:cstheme="majorHAnsi"/>
          <w:color w:val="000000" w:themeColor="text1"/>
        </w:rPr>
        <w:t xml:space="preserve"> API Asynchrone permettant d’envoyer les notifications au client (Consumer/Producer Kafka)</w:t>
      </w:r>
    </w:p>
    <w:p w14:paraId="1AAD7CCE" w14:textId="77777777" w:rsidR="00E85CA4" w:rsidRPr="00E85CA4" w:rsidRDefault="00E85CA4" w:rsidP="00E85CA4">
      <w:pPr>
        <w:pStyle w:val="Paragraphedeliste"/>
        <w:spacing w:after="160" w:line="259" w:lineRule="auto"/>
        <w:ind w:left="720"/>
        <w:contextualSpacing/>
        <w:jc w:val="both"/>
        <w:rPr>
          <w:rFonts w:ascii="Montserrat" w:hAnsi="Montserrat" w:cstheme="majorHAnsi"/>
          <w:color w:val="000000" w:themeColor="text1"/>
        </w:rPr>
      </w:pPr>
    </w:p>
    <w:p w14:paraId="192F7B58" w14:textId="77777777" w:rsidR="00E85CA4" w:rsidRPr="00E85CA4" w:rsidRDefault="00E85CA4" w:rsidP="00E85CA4">
      <w:pPr>
        <w:pStyle w:val="Paragraphedeliste"/>
        <w:numPr>
          <w:ilvl w:val="0"/>
          <w:numId w:val="44"/>
        </w:numPr>
        <w:spacing w:after="160" w:line="259" w:lineRule="auto"/>
        <w:contextualSpacing/>
        <w:jc w:val="both"/>
        <w:rPr>
          <w:rFonts w:ascii="Montserrat" w:hAnsi="Montserrat" w:cstheme="majorHAnsi"/>
          <w:color w:val="000000" w:themeColor="text1"/>
        </w:rPr>
      </w:pPr>
      <w:r w:rsidRPr="000638C3">
        <w:rPr>
          <w:rFonts w:ascii="Montserrat" w:hAnsi="Montserrat" w:cstheme="majorHAnsi"/>
          <w:color w:val="000000" w:themeColor="text1"/>
          <w:u w:val="single"/>
        </w:rPr>
        <w:t>WC VPJ :</w:t>
      </w:r>
      <w:r w:rsidRPr="00E85CA4">
        <w:rPr>
          <w:rFonts w:ascii="Montserrat" w:hAnsi="Montserrat" w:cstheme="majorHAnsi"/>
          <w:color w:val="000000" w:themeColor="text1"/>
        </w:rPr>
        <w:t xml:space="preserve"> </w:t>
      </w:r>
      <w:bookmarkStart w:id="0" w:name="_Hlk184315887"/>
      <w:r w:rsidRPr="00E85CA4">
        <w:rPr>
          <w:rFonts w:ascii="Montserrat" w:hAnsi="Montserrat" w:cstheme="majorHAnsi"/>
          <w:color w:val="000000" w:themeColor="text1"/>
        </w:rPr>
        <w:t xml:space="preserve">Interface Web Permettant </w:t>
      </w:r>
      <w:bookmarkEnd w:id="0"/>
      <w:r w:rsidRPr="00E85CA4">
        <w:rPr>
          <w:rFonts w:ascii="Montserrat" w:hAnsi="Montserrat" w:cstheme="majorHAnsi"/>
          <w:color w:val="000000" w:themeColor="text1"/>
        </w:rPr>
        <w:t>la validation des pièces joints Client</w:t>
      </w:r>
    </w:p>
    <w:p w14:paraId="4D9B9404" w14:textId="77777777" w:rsidR="00E85CA4" w:rsidRDefault="00E85CA4" w:rsidP="00E85CA4">
      <w:pPr>
        <w:pStyle w:val="Paragraphedeliste"/>
        <w:numPr>
          <w:ilvl w:val="0"/>
          <w:numId w:val="44"/>
        </w:numPr>
        <w:spacing w:after="160" w:line="259" w:lineRule="auto"/>
        <w:contextualSpacing/>
        <w:jc w:val="both"/>
        <w:rPr>
          <w:rFonts w:ascii="Montserrat" w:hAnsi="Montserrat" w:cstheme="majorHAnsi"/>
          <w:color w:val="000000" w:themeColor="text1"/>
        </w:rPr>
      </w:pPr>
      <w:r w:rsidRPr="000638C3">
        <w:rPr>
          <w:rFonts w:ascii="Montserrat" w:hAnsi="Montserrat" w:cstheme="majorHAnsi"/>
          <w:color w:val="000000" w:themeColor="text1"/>
          <w:u w:val="single"/>
        </w:rPr>
        <w:t>WC Dossier Client :</w:t>
      </w:r>
      <w:r w:rsidRPr="00E85CA4">
        <w:rPr>
          <w:rFonts w:ascii="Montserrat" w:hAnsi="Montserrat" w:cstheme="majorHAnsi"/>
          <w:color w:val="000000" w:themeColor="text1"/>
        </w:rPr>
        <w:t xml:space="preserve"> Interface Web Permettant la validation des dossiers client et la signature électronique </w:t>
      </w:r>
    </w:p>
    <w:p w14:paraId="36535C68" w14:textId="52675B9C" w:rsidR="00E85CA4" w:rsidRPr="00E85CA4" w:rsidRDefault="00E85CA4" w:rsidP="00E85CA4">
      <w:pPr>
        <w:pStyle w:val="Paragraphedeliste"/>
        <w:numPr>
          <w:ilvl w:val="0"/>
          <w:numId w:val="44"/>
        </w:numPr>
        <w:spacing w:after="160" w:line="259" w:lineRule="auto"/>
        <w:contextualSpacing/>
        <w:jc w:val="both"/>
        <w:rPr>
          <w:rFonts w:ascii="Montserrat" w:hAnsi="Montserrat" w:cstheme="majorHAnsi"/>
          <w:color w:val="000000" w:themeColor="text1"/>
        </w:rPr>
      </w:pPr>
      <w:r w:rsidRPr="000638C3">
        <w:rPr>
          <w:rFonts w:ascii="Montserrat" w:hAnsi="Montserrat" w:cstheme="majorHAnsi"/>
          <w:color w:val="000000" w:themeColor="text1"/>
          <w:u w:val="single"/>
        </w:rPr>
        <w:t>RK6 WC :</w:t>
      </w:r>
      <w:r>
        <w:rPr>
          <w:rFonts w:ascii="Montserrat" w:hAnsi="Montserrat" w:cstheme="majorHAnsi"/>
          <w:color w:val="000000" w:themeColor="text1"/>
        </w:rPr>
        <w:t xml:space="preserve"> </w:t>
      </w:r>
      <w:r w:rsidRPr="00E85CA4">
        <w:rPr>
          <w:rFonts w:ascii="Montserrat" w:hAnsi="Montserrat" w:cstheme="majorHAnsi"/>
          <w:color w:val="000000" w:themeColor="text1"/>
        </w:rPr>
        <w:t>Interface Web Permettant</w:t>
      </w:r>
      <w:r>
        <w:rPr>
          <w:rFonts w:ascii="Montserrat" w:hAnsi="Montserrat" w:cstheme="majorHAnsi"/>
          <w:color w:val="000000" w:themeColor="text1"/>
        </w:rPr>
        <w:t xml:space="preserve"> p</w:t>
      </w:r>
      <w:r w:rsidRPr="00E85CA4">
        <w:rPr>
          <w:rFonts w:ascii="Montserrat" w:hAnsi="Montserrat" w:cstheme="majorHAnsi"/>
          <w:color w:val="000000" w:themeColor="text1"/>
        </w:rPr>
        <w:t xml:space="preserve">ermettent </w:t>
      </w:r>
      <w:r>
        <w:rPr>
          <w:rFonts w:ascii="Montserrat" w:hAnsi="Montserrat" w:cstheme="majorHAnsi"/>
          <w:color w:val="000000" w:themeColor="text1"/>
        </w:rPr>
        <w:t>le téléchargement la transmission des documents</w:t>
      </w:r>
    </w:p>
    <w:p w14:paraId="3327015D" w14:textId="77777777" w:rsidR="00E85CA4" w:rsidRDefault="00E85CA4" w:rsidP="00E85CA4">
      <w:pPr>
        <w:jc w:val="both"/>
        <w:rPr>
          <w:rFonts w:ascii="Montserrat" w:hAnsi="Montserrat" w:cstheme="majorHAnsi"/>
          <w:b/>
          <w:bCs/>
          <w:color w:val="0B9748"/>
        </w:rPr>
      </w:pPr>
      <w:r w:rsidRPr="00E85CA4">
        <w:rPr>
          <w:rFonts w:ascii="Montserrat" w:hAnsi="Montserrat" w:cstheme="majorHAnsi"/>
          <w:b/>
          <w:bCs/>
          <w:color w:val="0B9748"/>
        </w:rPr>
        <w:t xml:space="preserve">Missions : </w:t>
      </w:r>
    </w:p>
    <w:p w14:paraId="5ED6F94B" w14:textId="77777777" w:rsidR="006F0B50" w:rsidRPr="00E85CA4" w:rsidRDefault="006F0B50" w:rsidP="00E85CA4">
      <w:pPr>
        <w:jc w:val="both"/>
        <w:rPr>
          <w:rFonts w:ascii="Montserrat" w:hAnsi="Montserrat" w:cstheme="majorHAnsi"/>
          <w:b/>
          <w:bCs/>
          <w:color w:val="0B9748"/>
        </w:rPr>
      </w:pPr>
    </w:p>
    <w:p w14:paraId="0F5D7F9F" w14:textId="5D2D11AE" w:rsidR="006F0B50" w:rsidRPr="006F0B50" w:rsidRDefault="006F0B50" w:rsidP="006F0B50">
      <w:pPr>
        <w:pStyle w:val="Paragraphedeliste"/>
        <w:numPr>
          <w:ilvl w:val="0"/>
          <w:numId w:val="44"/>
        </w:numPr>
        <w:spacing w:after="160" w:line="259" w:lineRule="auto"/>
        <w:contextualSpacing/>
        <w:jc w:val="both"/>
        <w:rPr>
          <w:rFonts w:ascii="Montserrat" w:hAnsi="Montserrat" w:cstheme="majorHAnsi"/>
          <w:color w:val="000000" w:themeColor="text1"/>
        </w:rPr>
      </w:pPr>
      <w:r w:rsidRPr="006F0B50">
        <w:rPr>
          <w:rFonts w:ascii="Montserrat" w:hAnsi="Montserrat" w:cstheme="majorHAnsi"/>
          <w:color w:val="000000" w:themeColor="text1"/>
        </w:rPr>
        <w:t xml:space="preserve">Participer à la conception et l’architecture </w:t>
      </w:r>
    </w:p>
    <w:p w14:paraId="10F5B03C" w14:textId="77777777" w:rsidR="006F0B50" w:rsidRPr="006F0B50" w:rsidRDefault="006F0B50" w:rsidP="006F0B50">
      <w:pPr>
        <w:pStyle w:val="Paragraphedeliste"/>
        <w:numPr>
          <w:ilvl w:val="0"/>
          <w:numId w:val="44"/>
        </w:numPr>
        <w:spacing w:after="160" w:line="259" w:lineRule="auto"/>
        <w:contextualSpacing/>
        <w:jc w:val="both"/>
        <w:rPr>
          <w:rFonts w:ascii="Montserrat" w:hAnsi="Montserrat" w:cstheme="majorHAnsi"/>
          <w:color w:val="000000" w:themeColor="text1"/>
        </w:rPr>
      </w:pPr>
      <w:r w:rsidRPr="006F0B50">
        <w:rPr>
          <w:rFonts w:ascii="Montserrat" w:hAnsi="Montserrat" w:cstheme="majorHAnsi"/>
          <w:color w:val="000000" w:themeColor="text1"/>
        </w:rPr>
        <w:t xml:space="preserve">Développement des déférentes fonctionnalités  </w:t>
      </w:r>
    </w:p>
    <w:p w14:paraId="3C76AD7D" w14:textId="77777777" w:rsidR="006F0B50" w:rsidRPr="006F0B50" w:rsidRDefault="006F0B50" w:rsidP="006F0B50">
      <w:pPr>
        <w:pStyle w:val="Paragraphedeliste"/>
        <w:numPr>
          <w:ilvl w:val="0"/>
          <w:numId w:val="44"/>
        </w:numPr>
        <w:spacing w:after="160" w:line="259" w:lineRule="auto"/>
        <w:contextualSpacing/>
        <w:jc w:val="both"/>
        <w:rPr>
          <w:rFonts w:ascii="Montserrat" w:hAnsi="Montserrat" w:cstheme="majorHAnsi"/>
          <w:color w:val="000000" w:themeColor="text1"/>
        </w:rPr>
      </w:pPr>
      <w:r w:rsidRPr="006F0B50">
        <w:rPr>
          <w:rFonts w:ascii="Montserrat" w:hAnsi="Montserrat" w:cstheme="majorHAnsi"/>
          <w:color w:val="000000" w:themeColor="text1"/>
        </w:rPr>
        <w:t>Assurer la qualité de code et les bonnes pratiques de clean code</w:t>
      </w:r>
    </w:p>
    <w:p w14:paraId="2FEA5706" w14:textId="77777777" w:rsidR="006F0B50" w:rsidRPr="006F0B50" w:rsidRDefault="006F0B50" w:rsidP="006F0B50">
      <w:pPr>
        <w:pStyle w:val="Paragraphedeliste"/>
        <w:numPr>
          <w:ilvl w:val="0"/>
          <w:numId w:val="44"/>
        </w:numPr>
        <w:spacing w:after="160" w:line="259" w:lineRule="auto"/>
        <w:contextualSpacing/>
        <w:jc w:val="both"/>
        <w:rPr>
          <w:rFonts w:ascii="Montserrat" w:hAnsi="Montserrat" w:cstheme="majorHAnsi"/>
          <w:color w:val="000000" w:themeColor="text1"/>
        </w:rPr>
      </w:pPr>
      <w:r w:rsidRPr="006F0B50">
        <w:rPr>
          <w:rFonts w:ascii="Montserrat" w:hAnsi="Montserrat" w:cstheme="majorHAnsi"/>
          <w:color w:val="000000" w:themeColor="text1"/>
        </w:rPr>
        <w:t>Réalisations des tests unitaires et tests d’intégrations</w:t>
      </w:r>
    </w:p>
    <w:p w14:paraId="4C194703" w14:textId="77777777" w:rsidR="006F0B50" w:rsidRPr="006F0B50" w:rsidRDefault="006F0B50" w:rsidP="006F0B50">
      <w:pPr>
        <w:pStyle w:val="Paragraphedeliste"/>
        <w:numPr>
          <w:ilvl w:val="0"/>
          <w:numId w:val="44"/>
        </w:numPr>
        <w:spacing w:after="160" w:line="259" w:lineRule="auto"/>
        <w:contextualSpacing/>
        <w:jc w:val="both"/>
        <w:rPr>
          <w:rFonts w:ascii="Montserrat" w:hAnsi="Montserrat" w:cstheme="majorHAnsi"/>
          <w:color w:val="000000" w:themeColor="text1"/>
        </w:rPr>
      </w:pPr>
      <w:r w:rsidRPr="006F0B50">
        <w:rPr>
          <w:rFonts w:ascii="Montserrat" w:hAnsi="Montserrat" w:cstheme="majorHAnsi"/>
          <w:color w:val="000000" w:themeColor="text1"/>
        </w:rPr>
        <w:t>Pilotage des tests de performance</w:t>
      </w:r>
    </w:p>
    <w:p w14:paraId="00C62306" w14:textId="77777777" w:rsidR="006F0B50" w:rsidRDefault="006F0B50" w:rsidP="006F0B50">
      <w:pPr>
        <w:pStyle w:val="Paragraphedeliste"/>
        <w:numPr>
          <w:ilvl w:val="0"/>
          <w:numId w:val="44"/>
        </w:numPr>
        <w:spacing w:after="160" w:line="259" w:lineRule="auto"/>
        <w:contextualSpacing/>
        <w:jc w:val="both"/>
        <w:rPr>
          <w:rFonts w:ascii="Montserrat" w:hAnsi="Montserrat" w:cstheme="majorHAnsi"/>
          <w:color w:val="000000" w:themeColor="text1"/>
        </w:rPr>
      </w:pPr>
      <w:r w:rsidRPr="006F0B50">
        <w:rPr>
          <w:rFonts w:ascii="Montserrat" w:hAnsi="Montserrat" w:cstheme="majorHAnsi"/>
          <w:color w:val="000000" w:themeColor="text1"/>
        </w:rPr>
        <w:t>Production de la spécification fonctionnelle conforme</w:t>
      </w:r>
    </w:p>
    <w:p w14:paraId="5F92C6AB" w14:textId="77777777" w:rsidR="00FD1AA3" w:rsidRPr="006F0B50" w:rsidRDefault="00FD1AA3" w:rsidP="00FD1AA3">
      <w:pPr>
        <w:pStyle w:val="Paragraphedeliste"/>
        <w:spacing w:after="160" w:line="259" w:lineRule="auto"/>
        <w:ind w:left="720"/>
        <w:contextualSpacing/>
        <w:jc w:val="both"/>
        <w:rPr>
          <w:rFonts w:ascii="Montserrat" w:hAnsi="Montserrat" w:cstheme="majorHAnsi"/>
          <w:color w:val="000000" w:themeColor="text1"/>
        </w:rPr>
      </w:pPr>
    </w:p>
    <w:p w14:paraId="239879D8" w14:textId="77777777" w:rsidR="00FD1AA3" w:rsidRPr="00FD1AA3" w:rsidRDefault="00FD1AA3" w:rsidP="00FD1AA3">
      <w:pPr>
        <w:jc w:val="both"/>
        <w:rPr>
          <w:rFonts w:ascii="Montserrat" w:hAnsi="Montserrat" w:cstheme="majorHAnsi"/>
          <w:b/>
          <w:bCs/>
          <w:color w:val="0B9748"/>
        </w:rPr>
      </w:pPr>
      <w:r w:rsidRPr="00FD1AA3">
        <w:rPr>
          <w:rFonts w:ascii="Montserrat" w:hAnsi="Montserrat" w:cstheme="majorHAnsi"/>
          <w:b/>
          <w:bCs/>
          <w:color w:val="0B9748"/>
        </w:rPr>
        <w:t xml:space="preserve">Environnement technique : </w:t>
      </w:r>
    </w:p>
    <w:p w14:paraId="55DB2B69" w14:textId="6105725C" w:rsidR="00E85CA4" w:rsidRPr="00FD1AA3" w:rsidRDefault="00FD1AA3" w:rsidP="00FD1AA3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</w:rPr>
      </w:pPr>
      <w:r w:rsidRPr="00A04541">
        <w:rPr>
          <w:rFonts w:ascii="Montserrat" w:hAnsi="Montserrat" w:cstheme="majorHAnsi"/>
          <w:color w:val="000000" w:themeColor="text1"/>
        </w:rPr>
        <w:t>Ja</w:t>
      </w:r>
      <w:r>
        <w:rPr>
          <w:rFonts w:ascii="Montserrat" w:hAnsi="Montserrat" w:cstheme="majorHAnsi"/>
          <w:color w:val="000000" w:themeColor="text1"/>
        </w:rPr>
        <w:t xml:space="preserve">va, </w:t>
      </w:r>
      <w:r w:rsidRPr="00A04541">
        <w:rPr>
          <w:rFonts w:ascii="Montserrat" w:hAnsi="Montserrat" w:cstheme="majorHAnsi"/>
          <w:color w:val="000000" w:themeColor="text1"/>
        </w:rPr>
        <w:t xml:space="preserve">Spring Boot, </w:t>
      </w:r>
      <w:r>
        <w:rPr>
          <w:rFonts w:ascii="Montserrat" w:hAnsi="Montserrat" w:cstheme="majorHAnsi"/>
          <w:color w:val="000000" w:themeColor="text1"/>
        </w:rPr>
        <w:t xml:space="preserve">KAFKA, </w:t>
      </w:r>
      <w:r w:rsidRPr="00A04541">
        <w:rPr>
          <w:rFonts w:ascii="Montserrat" w:hAnsi="Montserrat" w:cstheme="majorHAnsi"/>
          <w:color w:val="000000" w:themeColor="text1"/>
        </w:rPr>
        <w:t xml:space="preserve">JPA Hibernate, Spring Batch, XML, </w:t>
      </w:r>
      <w:r>
        <w:rPr>
          <w:rFonts w:ascii="Montserrat" w:hAnsi="Montserrat" w:cstheme="majorHAnsi"/>
          <w:color w:val="000000" w:themeColor="text1"/>
        </w:rPr>
        <w:t>PostgreSQL</w:t>
      </w:r>
      <w:r w:rsidRPr="00A04541">
        <w:rPr>
          <w:rFonts w:ascii="Montserrat" w:hAnsi="Montserrat" w:cstheme="majorHAnsi"/>
          <w:color w:val="000000" w:themeColor="text1"/>
        </w:rPr>
        <w:t xml:space="preserve">, </w:t>
      </w:r>
      <w:proofErr w:type="spellStart"/>
      <w:r w:rsidRPr="00A04541">
        <w:rPr>
          <w:rFonts w:ascii="Montserrat" w:hAnsi="Montserrat" w:cstheme="majorHAnsi"/>
          <w:color w:val="000000" w:themeColor="text1"/>
        </w:rPr>
        <w:t>Grafana</w:t>
      </w:r>
      <w:proofErr w:type="spellEnd"/>
      <w:r w:rsidRPr="00A04541">
        <w:rPr>
          <w:rFonts w:ascii="Montserrat" w:hAnsi="Montserrat" w:cstheme="majorHAnsi"/>
          <w:color w:val="000000" w:themeColor="text1"/>
        </w:rPr>
        <w:t xml:space="preserve">, </w:t>
      </w:r>
      <w:proofErr w:type="spellStart"/>
      <w:r>
        <w:rPr>
          <w:rFonts w:ascii="Montserrat" w:hAnsi="Montserrat" w:cstheme="majorHAnsi"/>
          <w:color w:val="000000" w:themeColor="text1"/>
        </w:rPr>
        <w:t>SonarQube</w:t>
      </w:r>
      <w:proofErr w:type="spellEnd"/>
      <w:r>
        <w:rPr>
          <w:rFonts w:ascii="Montserrat" w:hAnsi="Montserrat" w:cstheme="majorHAnsi"/>
          <w:color w:val="000000" w:themeColor="text1"/>
        </w:rPr>
        <w:t xml:space="preserve">, </w:t>
      </w:r>
      <w:r w:rsidR="00E376C7">
        <w:rPr>
          <w:rFonts w:ascii="Montserrat" w:hAnsi="Montserrat" w:cstheme="majorHAnsi"/>
          <w:color w:val="000000" w:themeColor="text1"/>
        </w:rPr>
        <w:t>ELK</w:t>
      </w:r>
      <w:r w:rsidRPr="00A04541">
        <w:rPr>
          <w:rFonts w:ascii="Montserrat" w:hAnsi="Montserrat" w:cstheme="majorHAnsi"/>
          <w:color w:val="000000" w:themeColor="text1"/>
        </w:rPr>
        <w:t xml:space="preserve">, Sonar, Jenkins, </w:t>
      </w:r>
      <w:proofErr w:type="spellStart"/>
      <w:r w:rsidRPr="00A04541">
        <w:rPr>
          <w:rFonts w:ascii="Montserrat" w:hAnsi="Montserrat" w:cstheme="majorHAnsi"/>
          <w:color w:val="000000" w:themeColor="text1"/>
        </w:rPr>
        <w:t>Intellij</w:t>
      </w:r>
      <w:proofErr w:type="spellEnd"/>
      <w:r w:rsidRPr="00A04541">
        <w:rPr>
          <w:rFonts w:ascii="Montserrat" w:hAnsi="Montserrat" w:cstheme="majorHAnsi"/>
          <w:color w:val="000000" w:themeColor="text1"/>
        </w:rPr>
        <w:t xml:space="preserve"> 202</w:t>
      </w:r>
      <w:r>
        <w:rPr>
          <w:rFonts w:ascii="Montserrat" w:hAnsi="Montserrat" w:cstheme="majorHAnsi"/>
          <w:color w:val="000000" w:themeColor="text1"/>
        </w:rPr>
        <w:t xml:space="preserve">3, </w:t>
      </w:r>
      <w:proofErr w:type="spellStart"/>
      <w:r>
        <w:rPr>
          <w:rFonts w:ascii="Montserrat" w:hAnsi="Montserrat" w:cstheme="majorHAnsi"/>
          <w:color w:val="000000" w:themeColor="text1"/>
        </w:rPr>
        <w:t>Cloudbeese</w:t>
      </w:r>
      <w:proofErr w:type="spellEnd"/>
      <w:r>
        <w:rPr>
          <w:rFonts w:ascii="Montserrat" w:hAnsi="Montserrat" w:cstheme="majorHAnsi"/>
          <w:color w:val="000000" w:themeColor="text1"/>
        </w:rPr>
        <w:t xml:space="preserve"> HELM</w:t>
      </w:r>
    </w:p>
    <w:p w14:paraId="55A433AF" w14:textId="77777777" w:rsidR="00E85CA4" w:rsidRDefault="00E85CA4" w:rsidP="00E85CA4">
      <w:pPr>
        <w:jc w:val="both"/>
        <w:rPr>
          <w:rFonts w:ascii="Montserrat" w:hAnsi="Montserrat" w:cstheme="majorHAnsi"/>
          <w:b/>
          <w:bCs/>
          <w:color w:val="0B9748"/>
        </w:rPr>
      </w:pPr>
    </w:p>
    <w:p w14:paraId="2FF5B0DB" w14:textId="77777777" w:rsidR="003A1DEE" w:rsidRDefault="003A1DEE" w:rsidP="00E85CA4">
      <w:pPr>
        <w:jc w:val="both"/>
        <w:rPr>
          <w:rFonts w:ascii="Montserrat" w:hAnsi="Montserrat" w:cstheme="majorHAnsi"/>
          <w:b/>
          <w:bCs/>
          <w:color w:val="0B9748"/>
        </w:rPr>
      </w:pPr>
    </w:p>
    <w:p w14:paraId="1DD25F62" w14:textId="77777777" w:rsidR="003A1DEE" w:rsidRDefault="003A1DEE" w:rsidP="00E85CA4">
      <w:pPr>
        <w:jc w:val="both"/>
        <w:rPr>
          <w:rFonts w:ascii="Montserrat" w:hAnsi="Montserrat" w:cstheme="majorHAnsi"/>
          <w:b/>
          <w:bCs/>
          <w:color w:val="0B9748"/>
        </w:rPr>
      </w:pPr>
    </w:p>
    <w:p w14:paraId="224EC48F" w14:textId="77777777" w:rsidR="003A1DEE" w:rsidRDefault="003A1DEE" w:rsidP="00E85CA4">
      <w:pPr>
        <w:jc w:val="both"/>
        <w:rPr>
          <w:rFonts w:ascii="Montserrat" w:hAnsi="Montserrat" w:cstheme="majorHAnsi"/>
          <w:b/>
          <w:bCs/>
          <w:color w:val="0B9748"/>
        </w:rPr>
      </w:pPr>
    </w:p>
    <w:p w14:paraId="5A62435B" w14:textId="77777777" w:rsidR="003A1DEE" w:rsidRPr="00E85CA4" w:rsidRDefault="003A1DEE" w:rsidP="00E85CA4">
      <w:pPr>
        <w:jc w:val="both"/>
        <w:rPr>
          <w:rFonts w:ascii="Montserrat" w:hAnsi="Montserrat" w:cstheme="majorHAnsi"/>
          <w:b/>
          <w:bCs/>
          <w:color w:val="0B9748"/>
        </w:rPr>
      </w:pPr>
    </w:p>
    <w:p w14:paraId="11FF147B" w14:textId="77777777" w:rsidR="000E2A63" w:rsidRDefault="000E2A63" w:rsidP="00EE2B1C">
      <w:pPr>
        <w:rPr>
          <w:rFonts w:ascii="Montserrat" w:hAnsi="Montserrat" w:cs="Arial"/>
          <w:sz w:val="16"/>
          <w:szCs w:val="16"/>
        </w:rPr>
      </w:pPr>
    </w:p>
    <w:p w14:paraId="6106E47B" w14:textId="77777777" w:rsidR="0048516E" w:rsidRPr="00497E6D" w:rsidRDefault="0048516E" w:rsidP="0048516E">
      <w:pPr>
        <w:jc w:val="center"/>
        <w:rPr>
          <w:rFonts w:ascii="Montserrat" w:hAnsi="Montserrat" w:cstheme="majorHAnsi"/>
          <w:b/>
          <w:bCs/>
          <w:color w:val="0B9748"/>
          <w:sz w:val="36"/>
          <w:szCs w:val="36"/>
        </w:rPr>
      </w:pPr>
      <w:r w:rsidRPr="00497E6D">
        <w:rPr>
          <w:rFonts w:ascii="Montserrat" w:hAnsi="Montserrat" w:cstheme="majorHAnsi"/>
          <w:b/>
          <w:bCs/>
          <w:color w:val="0B9748"/>
          <w:sz w:val="36"/>
          <w:szCs w:val="36"/>
        </w:rPr>
        <w:t>EXPERIENCE PROFESSIONNELLE</w:t>
      </w:r>
    </w:p>
    <w:p w14:paraId="1B5683B1" w14:textId="77777777" w:rsidR="0048516E" w:rsidRDefault="0048516E" w:rsidP="000E2A63">
      <w:pPr>
        <w:rPr>
          <w:rFonts w:ascii="Montserrat" w:hAnsi="Montserrat" w:cstheme="majorHAnsi"/>
          <w:b/>
          <w:bCs/>
          <w:color w:val="0B9748"/>
          <w:sz w:val="32"/>
          <w:szCs w:val="32"/>
        </w:rPr>
      </w:pPr>
    </w:p>
    <w:p w14:paraId="01C1790C" w14:textId="19CAFCF2" w:rsidR="000E2A63" w:rsidRPr="00497E6D" w:rsidRDefault="000E2A63" w:rsidP="000E2A63">
      <w:pPr>
        <w:rPr>
          <w:rFonts w:ascii="Montserrat" w:hAnsi="Montserrat" w:cstheme="majorHAnsi"/>
          <w:color w:val="000000" w:themeColor="text1"/>
          <w:sz w:val="32"/>
          <w:szCs w:val="32"/>
        </w:rPr>
      </w:pPr>
      <w:r w:rsidRPr="00497E6D">
        <w:rPr>
          <w:rFonts w:ascii="Montserrat" w:hAnsi="Montserrat" w:cstheme="majorHAnsi"/>
          <w:b/>
          <w:bCs/>
          <w:color w:val="0B9748"/>
          <w:sz w:val="32"/>
          <w:szCs w:val="32"/>
        </w:rPr>
        <w:t>Entreprise : Crédit Agricole Technologies et Services</w:t>
      </w:r>
    </w:p>
    <w:p w14:paraId="5B326353" w14:textId="77777777" w:rsidR="000E2A63" w:rsidRDefault="000E2A63" w:rsidP="00EE2B1C">
      <w:pPr>
        <w:rPr>
          <w:rFonts w:ascii="Montserrat" w:hAnsi="Montserrat" w:cs="Arial"/>
          <w:sz w:val="16"/>
          <w:szCs w:val="16"/>
        </w:rPr>
      </w:pPr>
    </w:p>
    <w:p w14:paraId="37195CCA" w14:textId="42B50EB3" w:rsidR="000E2A63" w:rsidRPr="00497E6D" w:rsidRDefault="000E2A63" w:rsidP="000E2A63">
      <w:pPr>
        <w:pStyle w:val="Paragraphedeliste"/>
        <w:numPr>
          <w:ilvl w:val="0"/>
          <w:numId w:val="44"/>
        </w:numPr>
        <w:spacing w:after="160" w:line="259" w:lineRule="auto"/>
        <w:contextualSpacing/>
        <w:jc w:val="both"/>
        <w:rPr>
          <w:rFonts w:ascii="Montserrat" w:hAnsi="Montserrat" w:cstheme="majorHAnsi"/>
          <w:color w:val="000000" w:themeColor="text1"/>
        </w:rPr>
      </w:pPr>
      <w:r w:rsidRPr="00497E6D">
        <w:rPr>
          <w:rFonts w:ascii="Montserrat" w:hAnsi="Montserrat" w:cstheme="majorHAnsi"/>
          <w:color w:val="000000" w:themeColor="text1"/>
        </w:rPr>
        <w:t>De 0</w:t>
      </w:r>
      <w:r>
        <w:rPr>
          <w:rFonts w:ascii="Montserrat" w:hAnsi="Montserrat" w:cstheme="majorHAnsi"/>
          <w:color w:val="000000" w:themeColor="text1"/>
        </w:rPr>
        <w:t>3</w:t>
      </w:r>
      <w:r w:rsidRPr="00497E6D">
        <w:rPr>
          <w:rFonts w:ascii="Montserrat" w:hAnsi="Montserrat" w:cstheme="majorHAnsi"/>
          <w:color w:val="000000" w:themeColor="text1"/>
        </w:rPr>
        <w:t xml:space="preserve">/2021 à </w:t>
      </w:r>
      <w:r w:rsidR="00C703A4">
        <w:rPr>
          <w:rFonts w:ascii="Montserrat" w:hAnsi="Montserrat" w:cstheme="majorHAnsi"/>
          <w:color w:val="000000" w:themeColor="text1"/>
        </w:rPr>
        <w:t>03</w:t>
      </w:r>
      <w:r w:rsidRPr="00497E6D">
        <w:rPr>
          <w:rFonts w:ascii="Montserrat" w:hAnsi="Montserrat" w:cstheme="majorHAnsi"/>
          <w:color w:val="000000" w:themeColor="text1"/>
        </w:rPr>
        <w:t>/2023</w:t>
      </w:r>
      <w:r w:rsidR="00C703A4">
        <w:rPr>
          <w:rFonts w:ascii="Montserrat" w:hAnsi="Montserrat" w:cstheme="majorHAnsi"/>
          <w:color w:val="000000" w:themeColor="text1"/>
        </w:rPr>
        <w:t>4</w:t>
      </w:r>
      <w:r w:rsidRPr="00497E6D">
        <w:rPr>
          <w:rFonts w:ascii="Montserrat" w:hAnsi="Montserrat" w:cstheme="majorHAnsi"/>
          <w:color w:val="000000" w:themeColor="text1"/>
        </w:rPr>
        <w:tab/>
        <w:t xml:space="preserve">Durée : </w:t>
      </w:r>
      <w:r w:rsidR="00C703A4">
        <w:rPr>
          <w:rFonts w:ascii="Montserrat" w:hAnsi="Montserrat" w:cstheme="majorHAnsi"/>
          <w:color w:val="000000" w:themeColor="text1"/>
        </w:rPr>
        <w:t>3</w:t>
      </w:r>
      <w:r w:rsidRPr="00497E6D">
        <w:rPr>
          <w:rFonts w:ascii="Montserrat" w:hAnsi="Montserrat" w:cstheme="majorHAnsi"/>
          <w:color w:val="000000" w:themeColor="text1"/>
        </w:rPr>
        <w:t xml:space="preserve"> ans </w:t>
      </w:r>
    </w:p>
    <w:p w14:paraId="630991F7" w14:textId="77777777" w:rsidR="000E2A63" w:rsidRPr="00497E6D" w:rsidRDefault="000E2A63" w:rsidP="000E2A63">
      <w:pPr>
        <w:pStyle w:val="Paragraphedeliste"/>
        <w:numPr>
          <w:ilvl w:val="0"/>
          <w:numId w:val="44"/>
        </w:numPr>
        <w:spacing w:after="160" w:line="259" w:lineRule="auto"/>
        <w:contextualSpacing/>
        <w:jc w:val="both"/>
        <w:rPr>
          <w:rFonts w:ascii="Montserrat" w:hAnsi="Montserrat" w:cstheme="majorHAnsi"/>
          <w:color w:val="000000" w:themeColor="text1"/>
        </w:rPr>
      </w:pPr>
      <w:r w:rsidRPr="00497E6D">
        <w:rPr>
          <w:rFonts w:ascii="Montserrat" w:hAnsi="Montserrat" w:cstheme="majorHAnsi"/>
          <w:color w:val="000000" w:themeColor="text1"/>
        </w:rPr>
        <w:t>Service de l’entreprise : PIC</w:t>
      </w:r>
    </w:p>
    <w:p w14:paraId="01318FBE" w14:textId="77777777" w:rsidR="000E2A63" w:rsidRPr="00497E6D" w:rsidRDefault="000E2A63" w:rsidP="000E2A63">
      <w:pPr>
        <w:pStyle w:val="Paragraphedeliste"/>
        <w:numPr>
          <w:ilvl w:val="0"/>
          <w:numId w:val="44"/>
        </w:numPr>
        <w:spacing w:after="160" w:line="259" w:lineRule="auto"/>
        <w:contextualSpacing/>
        <w:jc w:val="both"/>
        <w:rPr>
          <w:rFonts w:ascii="Montserrat" w:hAnsi="Montserrat" w:cstheme="majorHAnsi"/>
          <w:color w:val="000000" w:themeColor="text1"/>
        </w:rPr>
      </w:pPr>
      <w:r w:rsidRPr="00497E6D">
        <w:rPr>
          <w:rFonts w:ascii="Montserrat" w:hAnsi="Montserrat" w:cstheme="majorHAnsi"/>
          <w:color w:val="000000" w:themeColor="text1"/>
        </w:rPr>
        <w:t>Secteur d’activité : Bancaire</w:t>
      </w:r>
    </w:p>
    <w:p w14:paraId="6F7319FF" w14:textId="2BE9350E" w:rsidR="000E2A63" w:rsidRPr="00A04541" w:rsidRDefault="000E2A63" w:rsidP="000E2A63">
      <w:pPr>
        <w:rPr>
          <w:rFonts w:ascii="Montserrat" w:hAnsi="Montserrat" w:cs="Arial"/>
          <w:sz w:val="24"/>
          <w:szCs w:val="24"/>
          <w:highlight w:val="yellow"/>
        </w:rPr>
      </w:pPr>
      <w:r w:rsidRPr="00A04541">
        <w:rPr>
          <w:rFonts w:ascii="Montserrat" w:hAnsi="Montserrat" w:cstheme="majorHAnsi"/>
          <w:b/>
          <w:bCs/>
          <w:color w:val="0B9748"/>
          <w:sz w:val="24"/>
          <w:szCs w:val="24"/>
        </w:rPr>
        <w:t>Fonction :</w:t>
      </w:r>
      <w:r w:rsidRPr="00A04541">
        <w:rPr>
          <w:rFonts w:ascii="Montserrat" w:hAnsi="Montserrat" w:cs="Arial"/>
          <w:sz w:val="24"/>
          <w:szCs w:val="24"/>
        </w:rPr>
        <w:t xml:space="preserve"> </w:t>
      </w:r>
      <w:r w:rsidRPr="00A04541">
        <w:rPr>
          <w:rFonts w:ascii="Montserrat" w:hAnsi="Montserrat" w:cs="Arial"/>
          <w:b/>
          <w:sz w:val="24"/>
          <w:szCs w:val="24"/>
        </w:rPr>
        <w:t xml:space="preserve">Ingénieur d’études et développement senior </w:t>
      </w:r>
    </w:p>
    <w:p w14:paraId="2DB942D9" w14:textId="77777777" w:rsidR="000E2A63" w:rsidRDefault="000E2A63" w:rsidP="000E2A63">
      <w:pPr>
        <w:pStyle w:val="Listepuce"/>
        <w:numPr>
          <w:ilvl w:val="0"/>
          <w:numId w:val="0"/>
        </w:numPr>
        <w:rPr>
          <w:rFonts w:ascii="Montserrat" w:hAnsi="Montserrat" w:cs="Arial"/>
          <w:bCs/>
        </w:rPr>
      </w:pPr>
    </w:p>
    <w:p w14:paraId="58BA7A9F" w14:textId="77777777" w:rsidR="000E2A63" w:rsidRDefault="000E2A63" w:rsidP="000E2A63">
      <w:pPr>
        <w:jc w:val="both"/>
        <w:rPr>
          <w:rFonts w:ascii="Montserrat" w:hAnsi="Montserrat" w:cstheme="majorHAnsi"/>
          <w:b/>
          <w:bCs/>
          <w:color w:val="0B9748"/>
        </w:rPr>
      </w:pPr>
      <w:r w:rsidRPr="00497E6D">
        <w:rPr>
          <w:rFonts w:ascii="Montserrat" w:hAnsi="Montserrat" w:cstheme="majorHAnsi"/>
          <w:b/>
          <w:bCs/>
          <w:color w:val="0B9748"/>
        </w:rPr>
        <w:t>Contexte de la mission :</w:t>
      </w:r>
    </w:p>
    <w:p w14:paraId="159F3EE7" w14:textId="77777777" w:rsidR="00A04541" w:rsidRPr="00497E6D" w:rsidRDefault="00A04541" w:rsidP="000E2A63">
      <w:pPr>
        <w:jc w:val="both"/>
        <w:rPr>
          <w:rFonts w:ascii="Montserrat" w:hAnsi="Montserrat" w:cstheme="majorHAnsi"/>
          <w:color w:val="000000" w:themeColor="text1"/>
        </w:rPr>
      </w:pPr>
    </w:p>
    <w:p w14:paraId="3746585F" w14:textId="5E2E9692" w:rsidR="000E2A63" w:rsidRPr="000E2A63" w:rsidRDefault="000E2A63" w:rsidP="000E2A63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</w:rPr>
      </w:pPr>
      <w:r w:rsidRPr="000E2A63">
        <w:rPr>
          <w:rFonts w:ascii="Montserrat" w:hAnsi="Montserrat" w:cstheme="majorHAnsi"/>
          <w:color w:val="000000" w:themeColor="text1"/>
        </w:rPr>
        <w:t>Conception et développement des applications Java pour la GED</w:t>
      </w:r>
    </w:p>
    <w:p w14:paraId="76C1805B" w14:textId="77777777" w:rsidR="000E2A63" w:rsidRDefault="000E2A63" w:rsidP="000E2A63">
      <w:pPr>
        <w:jc w:val="both"/>
        <w:rPr>
          <w:rFonts w:ascii="Montserrat" w:hAnsi="Montserrat" w:cstheme="majorHAnsi"/>
          <w:b/>
          <w:bCs/>
          <w:color w:val="0B9748"/>
        </w:rPr>
      </w:pPr>
      <w:r w:rsidRPr="000E2A63">
        <w:rPr>
          <w:rFonts w:ascii="Montserrat" w:hAnsi="Montserrat" w:cstheme="majorHAnsi"/>
          <w:b/>
          <w:bCs/>
          <w:color w:val="0B9748"/>
        </w:rPr>
        <w:t xml:space="preserve">Equipe : </w:t>
      </w:r>
    </w:p>
    <w:p w14:paraId="27146376" w14:textId="77777777" w:rsidR="00A04541" w:rsidRPr="000E2A63" w:rsidRDefault="00A04541" w:rsidP="000E2A63">
      <w:pPr>
        <w:jc w:val="both"/>
        <w:rPr>
          <w:rFonts w:ascii="Montserrat" w:hAnsi="Montserrat" w:cstheme="majorHAnsi"/>
          <w:b/>
          <w:bCs/>
          <w:color w:val="0B9748"/>
        </w:rPr>
      </w:pPr>
    </w:p>
    <w:p w14:paraId="78661625" w14:textId="77777777" w:rsidR="000E2A63" w:rsidRDefault="000E2A63" w:rsidP="000E2A63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</w:rPr>
      </w:pPr>
      <w:r w:rsidRPr="000E2A63">
        <w:rPr>
          <w:rFonts w:ascii="Montserrat" w:hAnsi="Montserrat" w:cstheme="majorHAnsi"/>
          <w:color w:val="000000" w:themeColor="text1"/>
        </w:rPr>
        <w:t xml:space="preserve">6 développeurs + 1 PO + 1 PO métier + 1 Scrum Master, 2 Testeurs </w:t>
      </w:r>
      <w:proofErr w:type="spellStart"/>
      <w:r w:rsidRPr="000E2A63">
        <w:rPr>
          <w:rFonts w:ascii="Montserrat" w:hAnsi="Montserrat" w:cstheme="majorHAnsi"/>
          <w:color w:val="000000" w:themeColor="text1"/>
        </w:rPr>
        <w:t>Fonctionels</w:t>
      </w:r>
      <w:proofErr w:type="spellEnd"/>
      <w:r w:rsidRPr="000E2A63">
        <w:rPr>
          <w:rFonts w:ascii="Montserrat" w:hAnsi="Montserrat" w:cstheme="majorHAnsi"/>
          <w:color w:val="000000" w:themeColor="text1"/>
        </w:rPr>
        <w:t>.</w:t>
      </w:r>
    </w:p>
    <w:p w14:paraId="6EC9505E" w14:textId="15ABDCAA" w:rsidR="000E2A63" w:rsidRPr="006A5C8E" w:rsidRDefault="006A5C8E" w:rsidP="006A5C8E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="Arial"/>
          <w:bCs/>
          <w:lang w:val="en-US"/>
        </w:rPr>
      </w:pPr>
      <w:r w:rsidRPr="006A5C8E">
        <w:rPr>
          <w:rFonts w:ascii="Montserrat" w:hAnsi="Montserrat" w:cstheme="majorHAnsi"/>
          <w:color w:val="000000" w:themeColor="text1"/>
        </w:rPr>
        <w:t xml:space="preserve">Méthodologie : Agile Scrum : Daily </w:t>
      </w:r>
      <w:proofErr w:type="gramStart"/>
      <w:r w:rsidRPr="006A5C8E">
        <w:rPr>
          <w:rFonts w:ascii="Montserrat" w:hAnsi="Montserrat" w:cstheme="majorHAnsi"/>
          <w:color w:val="000000" w:themeColor="text1"/>
        </w:rPr>
        <w:t>Meeting</w:t>
      </w:r>
      <w:proofErr w:type="gramEnd"/>
      <w:r w:rsidRPr="006A5C8E">
        <w:rPr>
          <w:rFonts w:ascii="Montserrat" w:hAnsi="Montserrat" w:cstheme="majorHAnsi"/>
          <w:color w:val="000000" w:themeColor="text1"/>
        </w:rPr>
        <w:t>, Sprint de 1 moi</w:t>
      </w:r>
      <w:r>
        <w:rPr>
          <w:rFonts w:ascii="Montserrat" w:hAnsi="Montserrat" w:cstheme="majorHAnsi"/>
          <w:color w:val="000000" w:themeColor="text1"/>
        </w:rPr>
        <w:t xml:space="preserve">s, Démo, Rétro, Meeting </w:t>
      </w:r>
      <w:proofErr w:type="spellStart"/>
      <w:r>
        <w:rPr>
          <w:rFonts w:ascii="Montserrat" w:hAnsi="Montserrat" w:cstheme="majorHAnsi"/>
          <w:color w:val="000000" w:themeColor="text1"/>
        </w:rPr>
        <w:t>devteam</w:t>
      </w:r>
      <w:proofErr w:type="spellEnd"/>
    </w:p>
    <w:p w14:paraId="2ADB9188" w14:textId="14504F4A" w:rsidR="006A5C8E" w:rsidRDefault="000638C3" w:rsidP="000638C3">
      <w:pPr>
        <w:jc w:val="both"/>
        <w:rPr>
          <w:rFonts w:ascii="Montserrat" w:hAnsi="Montserrat" w:cstheme="majorHAnsi"/>
          <w:b/>
          <w:bCs/>
          <w:color w:val="0B9748"/>
        </w:rPr>
      </w:pPr>
      <w:r w:rsidRPr="000638C3">
        <w:rPr>
          <w:rFonts w:ascii="Montserrat" w:hAnsi="Montserrat" w:cstheme="majorHAnsi"/>
          <w:b/>
          <w:bCs/>
          <w:color w:val="0B9748"/>
        </w:rPr>
        <w:t xml:space="preserve">Projets : </w:t>
      </w:r>
    </w:p>
    <w:p w14:paraId="30A82ABC" w14:textId="77777777" w:rsidR="00EC613B" w:rsidRDefault="00EC613B" w:rsidP="000638C3">
      <w:pPr>
        <w:jc w:val="both"/>
        <w:rPr>
          <w:rFonts w:ascii="Montserrat" w:hAnsi="Montserrat" w:cstheme="majorHAnsi"/>
          <w:b/>
          <w:bCs/>
          <w:color w:val="0B9748"/>
        </w:rPr>
      </w:pPr>
    </w:p>
    <w:p w14:paraId="535A4E1B" w14:textId="05449E47" w:rsidR="000638C3" w:rsidRDefault="000638C3" w:rsidP="000638C3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</w:rPr>
      </w:pPr>
      <w:r w:rsidRPr="000638C3">
        <w:rPr>
          <w:rFonts w:ascii="Montserrat" w:hAnsi="Montserrat" w:cstheme="majorHAnsi"/>
          <w:color w:val="000000" w:themeColor="text1"/>
          <w:u w:val="single"/>
        </w:rPr>
        <w:t>API ECM9 V4 et API GED9 :</w:t>
      </w:r>
      <w:r w:rsidRPr="000638C3">
        <w:rPr>
          <w:rFonts w:ascii="Montserrat" w:hAnsi="Montserrat" w:cstheme="majorHAnsi"/>
          <w:color w:val="000000" w:themeColor="text1"/>
        </w:rPr>
        <w:t xml:space="preserve"> APIs </w:t>
      </w:r>
      <w:r>
        <w:rPr>
          <w:rFonts w:ascii="Montserrat" w:hAnsi="Montserrat" w:cstheme="majorHAnsi"/>
          <w:color w:val="000000" w:themeColor="text1"/>
        </w:rPr>
        <w:t xml:space="preserve">REST </w:t>
      </w:r>
      <w:r w:rsidRPr="000638C3">
        <w:rPr>
          <w:rFonts w:ascii="Montserrat" w:hAnsi="Montserrat" w:cstheme="majorHAnsi"/>
          <w:color w:val="000000" w:themeColor="text1"/>
        </w:rPr>
        <w:t>mutualisés Permettent la mise en GED en TP des documents pour les 40 Caisses</w:t>
      </w:r>
    </w:p>
    <w:p w14:paraId="708E26BE" w14:textId="3F998616" w:rsidR="000638C3" w:rsidRPr="000638C3" w:rsidRDefault="000638C3" w:rsidP="000638C3">
      <w:pPr>
        <w:pStyle w:val="Paragraphedeliste"/>
        <w:numPr>
          <w:ilvl w:val="0"/>
          <w:numId w:val="45"/>
        </w:numPr>
        <w:rPr>
          <w:rFonts w:ascii="Montserrat" w:hAnsi="Montserrat" w:cstheme="majorHAnsi"/>
          <w:color w:val="000000" w:themeColor="text1"/>
        </w:rPr>
      </w:pPr>
      <w:r w:rsidRPr="000638C3">
        <w:rPr>
          <w:rFonts w:ascii="Montserrat" w:hAnsi="Montserrat" w:cstheme="majorHAnsi"/>
          <w:color w:val="000000" w:themeColor="text1"/>
          <w:u w:val="single"/>
        </w:rPr>
        <w:t>GED Asynchrone :</w:t>
      </w:r>
      <w:r w:rsidRPr="000638C3">
        <w:rPr>
          <w:rFonts w:ascii="Montserrat" w:hAnsi="Montserrat" w:cstheme="majorHAnsi"/>
          <w:color w:val="000000" w:themeColor="text1"/>
        </w:rPr>
        <w:t xml:space="preserve"> API </w:t>
      </w:r>
      <w:r>
        <w:rPr>
          <w:rFonts w:ascii="Montserrat" w:hAnsi="Montserrat" w:cstheme="majorHAnsi"/>
          <w:color w:val="000000" w:themeColor="text1"/>
        </w:rPr>
        <w:t xml:space="preserve">REST </w:t>
      </w:r>
      <w:r w:rsidRPr="000638C3">
        <w:rPr>
          <w:rFonts w:ascii="Montserrat" w:hAnsi="Montserrat" w:cstheme="majorHAnsi"/>
          <w:color w:val="000000" w:themeColor="text1"/>
        </w:rPr>
        <w:t xml:space="preserve">mutualisé, Permet la mise en GED en Asynchrone Via KAFKA Consumer des documents pour les 40 Caisses </w:t>
      </w:r>
    </w:p>
    <w:p w14:paraId="73CFE085" w14:textId="370F06DF" w:rsidR="000638C3" w:rsidRDefault="000638C3" w:rsidP="000638C3">
      <w:pPr>
        <w:pStyle w:val="Paragraphedeliste"/>
        <w:numPr>
          <w:ilvl w:val="0"/>
          <w:numId w:val="45"/>
        </w:numPr>
        <w:rPr>
          <w:rFonts w:ascii="Montserrat" w:hAnsi="Montserrat" w:cstheme="majorHAnsi"/>
          <w:color w:val="000000" w:themeColor="text1"/>
        </w:rPr>
      </w:pPr>
      <w:r w:rsidRPr="000638C3">
        <w:rPr>
          <w:rFonts w:ascii="Montserrat" w:hAnsi="Montserrat" w:cstheme="majorHAnsi"/>
          <w:color w:val="000000" w:themeColor="text1"/>
          <w:u w:val="single"/>
        </w:rPr>
        <w:t xml:space="preserve">Lot </w:t>
      </w:r>
      <w:proofErr w:type="spellStart"/>
      <w:r w:rsidRPr="000638C3">
        <w:rPr>
          <w:rFonts w:ascii="Montserrat" w:hAnsi="Montserrat" w:cstheme="majorHAnsi"/>
          <w:color w:val="000000" w:themeColor="text1"/>
          <w:u w:val="single"/>
        </w:rPr>
        <w:t>Batchs</w:t>
      </w:r>
      <w:proofErr w:type="spellEnd"/>
      <w:r w:rsidRPr="000638C3">
        <w:rPr>
          <w:rFonts w:ascii="Montserrat" w:hAnsi="Montserrat" w:cstheme="majorHAnsi"/>
          <w:color w:val="000000" w:themeColor="text1"/>
          <w:u w:val="single"/>
        </w:rPr>
        <w:t xml:space="preserve"> :</w:t>
      </w:r>
      <w:r w:rsidRPr="000638C3">
        <w:rPr>
          <w:rFonts w:ascii="Montserrat" w:hAnsi="Montserrat" w:cstheme="majorHAnsi"/>
          <w:color w:val="000000" w:themeColor="text1"/>
        </w:rPr>
        <w:t xml:space="preserve"> développement et maintenance des </w:t>
      </w:r>
      <w:proofErr w:type="spellStart"/>
      <w:r w:rsidRPr="000638C3">
        <w:rPr>
          <w:rFonts w:ascii="Montserrat" w:hAnsi="Montserrat" w:cstheme="majorHAnsi"/>
          <w:color w:val="000000" w:themeColor="text1"/>
        </w:rPr>
        <w:t>batchs</w:t>
      </w:r>
      <w:proofErr w:type="spellEnd"/>
      <w:r w:rsidRPr="000638C3">
        <w:rPr>
          <w:rFonts w:ascii="Montserrat" w:hAnsi="Montserrat" w:cstheme="majorHAnsi"/>
          <w:color w:val="000000" w:themeColor="text1"/>
        </w:rPr>
        <w:t xml:space="preserve">  </w:t>
      </w:r>
    </w:p>
    <w:p w14:paraId="2439F349" w14:textId="383B423F" w:rsidR="000638C3" w:rsidRPr="000638C3" w:rsidRDefault="000638C3" w:rsidP="000638C3">
      <w:pPr>
        <w:pStyle w:val="Paragraphedeliste"/>
        <w:numPr>
          <w:ilvl w:val="0"/>
          <w:numId w:val="45"/>
        </w:numPr>
        <w:rPr>
          <w:rFonts w:ascii="Montserrat" w:hAnsi="Montserrat" w:cstheme="majorHAnsi"/>
          <w:color w:val="000000" w:themeColor="text1"/>
        </w:rPr>
      </w:pPr>
      <w:r>
        <w:rPr>
          <w:rFonts w:ascii="Montserrat" w:hAnsi="Montserrat" w:cstheme="majorHAnsi"/>
          <w:color w:val="000000" w:themeColor="text1"/>
          <w:u w:val="single"/>
        </w:rPr>
        <w:t xml:space="preserve">PM </w:t>
      </w:r>
      <w:proofErr w:type="spellStart"/>
      <w:r>
        <w:rPr>
          <w:rFonts w:ascii="Montserrat" w:hAnsi="Montserrat" w:cstheme="majorHAnsi"/>
          <w:color w:val="000000" w:themeColor="text1"/>
          <w:u w:val="single"/>
        </w:rPr>
        <w:t>Legacy</w:t>
      </w:r>
      <w:proofErr w:type="spellEnd"/>
      <w:r>
        <w:rPr>
          <w:rFonts w:ascii="Montserrat" w:hAnsi="Montserrat" w:cstheme="majorHAnsi"/>
          <w:color w:val="000000" w:themeColor="text1"/>
          <w:u w:val="single"/>
        </w:rPr>
        <w:t> :</w:t>
      </w:r>
      <w:r>
        <w:rPr>
          <w:rFonts w:ascii="Montserrat" w:hAnsi="Montserrat" w:cstheme="majorHAnsi"/>
          <w:color w:val="000000" w:themeColor="text1"/>
        </w:rPr>
        <w:t xml:space="preserve"> Webservice (SOAP) ancienne technologie (maintenance)</w:t>
      </w:r>
    </w:p>
    <w:p w14:paraId="71C356F7" w14:textId="77777777" w:rsidR="000638C3" w:rsidRPr="000638C3" w:rsidRDefault="000638C3" w:rsidP="000638C3">
      <w:pPr>
        <w:pStyle w:val="Paragraphedeliste"/>
        <w:spacing w:after="160" w:line="259" w:lineRule="auto"/>
        <w:ind w:left="1068"/>
        <w:contextualSpacing/>
        <w:rPr>
          <w:rFonts w:ascii="Montserrat" w:hAnsi="Montserrat" w:cstheme="majorHAnsi"/>
          <w:color w:val="000000" w:themeColor="text1"/>
        </w:rPr>
      </w:pPr>
    </w:p>
    <w:p w14:paraId="34D784F1" w14:textId="77777777" w:rsidR="000638C3" w:rsidRPr="000638C3" w:rsidRDefault="000638C3" w:rsidP="000638C3">
      <w:pPr>
        <w:jc w:val="both"/>
        <w:rPr>
          <w:rFonts w:ascii="Montserrat" w:hAnsi="Montserrat" w:cstheme="majorHAnsi"/>
          <w:b/>
          <w:bCs/>
          <w:color w:val="0B9748"/>
        </w:rPr>
      </w:pPr>
    </w:p>
    <w:p w14:paraId="3C1D1D96" w14:textId="77777777" w:rsidR="000E2A63" w:rsidRDefault="000E2A63" w:rsidP="000E2A63">
      <w:pPr>
        <w:jc w:val="both"/>
        <w:rPr>
          <w:rFonts w:ascii="Montserrat" w:hAnsi="Montserrat" w:cstheme="majorHAnsi"/>
          <w:b/>
          <w:bCs/>
          <w:color w:val="0B9748"/>
        </w:rPr>
      </w:pPr>
      <w:r w:rsidRPr="000E2A63">
        <w:rPr>
          <w:rFonts w:ascii="Montserrat" w:hAnsi="Montserrat" w:cstheme="majorHAnsi"/>
          <w:b/>
          <w:bCs/>
          <w:color w:val="0B9748"/>
        </w:rPr>
        <w:t xml:space="preserve">Missions : </w:t>
      </w:r>
    </w:p>
    <w:p w14:paraId="5216C1B6" w14:textId="77777777" w:rsidR="00A04541" w:rsidRPr="000E2A63" w:rsidRDefault="00A04541" w:rsidP="000E2A63">
      <w:pPr>
        <w:jc w:val="both"/>
        <w:rPr>
          <w:rFonts w:ascii="Montserrat" w:hAnsi="Montserrat" w:cstheme="majorHAnsi"/>
          <w:b/>
          <w:bCs/>
          <w:color w:val="0B9748"/>
        </w:rPr>
      </w:pPr>
    </w:p>
    <w:p w14:paraId="4404E294" w14:textId="77777777" w:rsidR="000E2A63" w:rsidRPr="000E2A63" w:rsidRDefault="000E2A63" w:rsidP="000E2A63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</w:rPr>
      </w:pPr>
      <w:r w:rsidRPr="000E2A63">
        <w:rPr>
          <w:rFonts w:ascii="Montserrat" w:hAnsi="Montserrat" w:cstheme="majorHAnsi"/>
          <w:color w:val="000000" w:themeColor="text1"/>
        </w:rPr>
        <w:t xml:space="preserve">Développer les évolutions des API, PM et </w:t>
      </w:r>
      <w:proofErr w:type="spellStart"/>
      <w:r w:rsidRPr="000E2A63">
        <w:rPr>
          <w:rFonts w:ascii="Montserrat" w:hAnsi="Montserrat" w:cstheme="majorHAnsi"/>
          <w:color w:val="000000" w:themeColor="text1"/>
        </w:rPr>
        <w:t>batchs</w:t>
      </w:r>
      <w:proofErr w:type="spellEnd"/>
      <w:r w:rsidRPr="000E2A63">
        <w:rPr>
          <w:rFonts w:ascii="Montserrat" w:hAnsi="Montserrat" w:cstheme="majorHAnsi"/>
          <w:color w:val="000000" w:themeColor="text1"/>
        </w:rPr>
        <w:t xml:space="preserve"> </w:t>
      </w:r>
    </w:p>
    <w:p w14:paraId="0A750E80" w14:textId="77777777" w:rsidR="000E2A63" w:rsidRPr="000E2A63" w:rsidRDefault="000E2A63" w:rsidP="000E2A63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</w:rPr>
      </w:pPr>
      <w:r w:rsidRPr="000E2A63">
        <w:rPr>
          <w:rFonts w:ascii="Montserrat" w:hAnsi="Montserrat" w:cstheme="majorHAnsi"/>
          <w:color w:val="000000" w:themeColor="text1"/>
        </w:rPr>
        <w:t xml:space="preserve">Concevoir et Développer des nouveaux API et batch </w:t>
      </w:r>
      <w:proofErr w:type="spellStart"/>
      <w:r w:rsidRPr="000E2A63">
        <w:rPr>
          <w:rFonts w:ascii="Montserrat" w:hAnsi="Montserrat" w:cstheme="majorHAnsi"/>
          <w:color w:val="000000" w:themeColor="text1"/>
        </w:rPr>
        <w:t>from</w:t>
      </w:r>
      <w:proofErr w:type="spellEnd"/>
      <w:r w:rsidRPr="000E2A63">
        <w:rPr>
          <w:rFonts w:ascii="Montserrat" w:hAnsi="Montserrat" w:cstheme="majorHAnsi"/>
          <w:color w:val="000000" w:themeColor="text1"/>
        </w:rPr>
        <w:t xml:space="preserve"> scratch</w:t>
      </w:r>
    </w:p>
    <w:p w14:paraId="47BA09F5" w14:textId="77777777" w:rsidR="000E2A63" w:rsidRPr="000E2A63" w:rsidRDefault="000E2A63" w:rsidP="000E2A63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</w:rPr>
      </w:pPr>
      <w:r w:rsidRPr="000E2A63">
        <w:rPr>
          <w:rFonts w:ascii="Montserrat" w:hAnsi="Montserrat" w:cstheme="majorHAnsi"/>
          <w:color w:val="000000" w:themeColor="text1"/>
        </w:rPr>
        <w:t>Résoudre les problèmes de performance</w:t>
      </w:r>
    </w:p>
    <w:p w14:paraId="471CE474" w14:textId="77777777" w:rsidR="000E2A63" w:rsidRPr="000E2A63" w:rsidRDefault="000E2A63" w:rsidP="000E2A63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</w:rPr>
      </w:pPr>
      <w:r w:rsidRPr="000E2A63">
        <w:rPr>
          <w:rFonts w:ascii="Montserrat" w:hAnsi="Montserrat" w:cstheme="majorHAnsi"/>
          <w:color w:val="000000" w:themeColor="text1"/>
        </w:rPr>
        <w:t>Production de la spécification fonctionnelle conforme</w:t>
      </w:r>
    </w:p>
    <w:p w14:paraId="3A7517EC" w14:textId="77777777" w:rsidR="000E2A63" w:rsidRPr="000E2A63" w:rsidRDefault="000E2A63" w:rsidP="000E2A63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</w:rPr>
      </w:pPr>
      <w:r w:rsidRPr="000E2A63">
        <w:rPr>
          <w:rFonts w:ascii="Montserrat" w:hAnsi="Montserrat" w:cstheme="majorHAnsi"/>
          <w:color w:val="000000" w:themeColor="text1"/>
        </w:rPr>
        <w:t>Correction des anomalies de prod</w:t>
      </w:r>
    </w:p>
    <w:p w14:paraId="266243AC" w14:textId="77777777" w:rsidR="000E2A63" w:rsidRPr="000E2A63" w:rsidRDefault="000E2A63" w:rsidP="002E3264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="Arial"/>
          <w:bCs/>
        </w:rPr>
      </w:pPr>
      <w:r w:rsidRPr="000E2A63">
        <w:rPr>
          <w:rFonts w:ascii="Montserrat" w:hAnsi="Montserrat" w:cstheme="majorHAnsi"/>
          <w:color w:val="000000" w:themeColor="text1"/>
        </w:rPr>
        <w:t>Gestion des événements avec KAFKA</w:t>
      </w:r>
    </w:p>
    <w:p w14:paraId="7126901A" w14:textId="63574796" w:rsidR="000E2A63" w:rsidRPr="000E2A63" w:rsidRDefault="000E2A63" w:rsidP="002E3264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="Arial"/>
          <w:bCs/>
        </w:rPr>
      </w:pPr>
      <w:r w:rsidRPr="000E2A63">
        <w:rPr>
          <w:rFonts w:ascii="Montserrat" w:hAnsi="Montserrat" w:cs="Arial"/>
          <w:bCs/>
        </w:rPr>
        <w:t>Mettre en œuvre les tests unitaire et TNR et Assurer la qualité de code</w:t>
      </w:r>
    </w:p>
    <w:p w14:paraId="22CFD4A1" w14:textId="6CFB2F42" w:rsidR="000E2A63" w:rsidRDefault="000E2A63" w:rsidP="000E2A63">
      <w:pPr>
        <w:jc w:val="both"/>
        <w:rPr>
          <w:rFonts w:ascii="Montserrat" w:hAnsi="Montserrat" w:cstheme="majorHAnsi"/>
          <w:b/>
          <w:bCs/>
          <w:color w:val="0B9748"/>
        </w:rPr>
      </w:pPr>
      <w:r w:rsidRPr="000E2A63">
        <w:rPr>
          <w:rFonts w:ascii="Montserrat" w:hAnsi="Montserrat" w:cstheme="majorHAnsi"/>
          <w:b/>
          <w:bCs/>
          <w:color w:val="0B9748"/>
        </w:rPr>
        <w:t xml:space="preserve">Environnement technique : </w:t>
      </w:r>
    </w:p>
    <w:p w14:paraId="2D1DF027" w14:textId="77777777" w:rsidR="00A04541" w:rsidRDefault="00A04541" w:rsidP="000E2A63">
      <w:pPr>
        <w:jc w:val="both"/>
        <w:rPr>
          <w:rFonts w:ascii="Montserrat" w:hAnsi="Montserrat" w:cstheme="majorHAnsi"/>
          <w:b/>
          <w:bCs/>
          <w:color w:val="0B9748"/>
        </w:rPr>
      </w:pPr>
    </w:p>
    <w:p w14:paraId="21AA0A19" w14:textId="5DFAD5B7" w:rsidR="000E2A63" w:rsidRPr="00A04541" w:rsidRDefault="00A04541" w:rsidP="000E2A63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</w:rPr>
      </w:pPr>
      <w:r w:rsidRPr="00A04541">
        <w:rPr>
          <w:rFonts w:ascii="Montserrat" w:hAnsi="Montserrat" w:cstheme="majorHAnsi"/>
          <w:color w:val="000000" w:themeColor="text1"/>
        </w:rPr>
        <w:t>Ja</w:t>
      </w:r>
      <w:r>
        <w:rPr>
          <w:rFonts w:ascii="Montserrat" w:hAnsi="Montserrat" w:cstheme="majorHAnsi"/>
          <w:color w:val="000000" w:themeColor="text1"/>
        </w:rPr>
        <w:t xml:space="preserve">va, </w:t>
      </w:r>
      <w:r w:rsidR="000E2A63" w:rsidRPr="00A04541">
        <w:rPr>
          <w:rFonts w:ascii="Montserrat" w:hAnsi="Montserrat" w:cstheme="majorHAnsi"/>
          <w:color w:val="000000" w:themeColor="text1"/>
        </w:rPr>
        <w:t xml:space="preserve">Spring Boot, JPA Hibernate, Spring </w:t>
      </w:r>
      <w:proofErr w:type="spellStart"/>
      <w:proofErr w:type="gramStart"/>
      <w:r w:rsidR="000E2A63" w:rsidRPr="00A04541">
        <w:rPr>
          <w:rFonts w:ascii="Montserrat" w:hAnsi="Montserrat" w:cstheme="majorHAnsi"/>
          <w:color w:val="000000" w:themeColor="text1"/>
        </w:rPr>
        <w:t>Batch,</w:t>
      </w:r>
      <w:r w:rsidR="00292B89">
        <w:rPr>
          <w:rFonts w:ascii="Montserrat" w:hAnsi="Montserrat" w:cstheme="majorHAnsi"/>
          <w:color w:val="000000" w:themeColor="text1"/>
        </w:rPr>
        <w:t>KAFKA</w:t>
      </w:r>
      <w:proofErr w:type="spellEnd"/>
      <w:proofErr w:type="gramEnd"/>
      <w:r w:rsidR="00292B89">
        <w:rPr>
          <w:rFonts w:ascii="Montserrat" w:hAnsi="Montserrat" w:cstheme="majorHAnsi"/>
          <w:color w:val="000000" w:themeColor="text1"/>
        </w:rPr>
        <w:t>,</w:t>
      </w:r>
      <w:r w:rsidR="000E2A63" w:rsidRPr="00A04541">
        <w:rPr>
          <w:rFonts w:ascii="Montserrat" w:hAnsi="Montserrat" w:cstheme="majorHAnsi"/>
          <w:color w:val="000000" w:themeColor="text1"/>
        </w:rPr>
        <w:t xml:space="preserve"> XML, SQL, SQL Server, </w:t>
      </w:r>
      <w:proofErr w:type="spellStart"/>
      <w:r w:rsidR="000E2A63" w:rsidRPr="00A04541">
        <w:rPr>
          <w:rFonts w:ascii="Montserrat" w:hAnsi="Montserrat" w:cstheme="majorHAnsi"/>
          <w:color w:val="000000" w:themeColor="text1"/>
        </w:rPr>
        <w:t>Dynatrace</w:t>
      </w:r>
      <w:proofErr w:type="spellEnd"/>
      <w:r w:rsidR="000E2A63" w:rsidRPr="00A04541">
        <w:rPr>
          <w:rFonts w:ascii="Montserrat" w:hAnsi="Montserrat" w:cstheme="majorHAnsi"/>
          <w:color w:val="000000" w:themeColor="text1"/>
        </w:rPr>
        <w:t xml:space="preserve">, </w:t>
      </w:r>
      <w:proofErr w:type="spellStart"/>
      <w:r w:rsidR="000E2A63" w:rsidRPr="00A04541">
        <w:rPr>
          <w:rFonts w:ascii="Montserrat" w:hAnsi="Montserrat" w:cstheme="majorHAnsi"/>
          <w:color w:val="000000" w:themeColor="text1"/>
        </w:rPr>
        <w:t>Grafana</w:t>
      </w:r>
      <w:proofErr w:type="spellEnd"/>
      <w:r w:rsidR="000E2A63" w:rsidRPr="00A04541">
        <w:rPr>
          <w:rFonts w:ascii="Montserrat" w:hAnsi="Montserrat" w:cstheme="majorHAnsi"/>
          <w:color w:val="000000" w:themeColor="text1"/>
        </w:rPr>
        <w:t xml:space="preserve">, </w:t>
      </w:r>
      <w:proofErr w:type="spellStart"/>
      <w:r w:rsidR="000E2A63" w:rsidRPr="00A04541">
        <w:rPr>
          <w:rFonts w:ascii="Montserrat" w:hAnsi="Montserrat" w:cstheme="majorHAnsi"/>
          <w:color w:val="000000" w:themeColor="text1"/>
        </w:rPr>
        <w:t>ElasticSearch</w:t>
      </w:r>
      <w:proofErr w:type="spellEnd"/>
      <w:r w:rsidR="000E2A63" w:rsidRPr="00A04541">
        <w:rPr>
          <w:rFonts w:ascii="Montserrat" w:hAnsi="Montserrat" w:cstheme="majorHAnsi"/>
          <w:color w:val="000000" w:themeColor="text1"/>
        </w:rPr>
        <w:t>, Sonar, Jenkins</w:t>
      </w:r>
      <w:r w:rsidRPr="00A04541">
        <w:rPr>
          <w:rFonts w:ascii="Montserrat" w:hAnsi="Montserrat" w:cstheme="majorHAnsi"/>
          <w:color w:val="000000" w:themeColor="text1"/>
        </w:rPr>
        <w:t xml:space="preserve">, </w:t>
      </w:r>
      <w:proofErr w:type="spellStart"/>
      <w:r w:rsidRPr="00A04541">
        <w:rPr>
          <w:rFonts w:ascii="Montserrat" w:hAnsi="Montserrat" w:cstheme="majorHAnsi"/>
          <w:color w:val="000000" w:themeColor="text1"/>
        </w:rPr>
        <w:t>Intellij</w:t>
      </w:r>
      <w:proofErr w:type="spellEnd"/>
      <w:r w:rsidRPr="00A04541">
        <w:rPr>
          <w:rFonts w:ascii="Montserrat" w:hAnsi="Montserrat" w:cstheme="majorHAnsi"/>
          <w:color w:val="000000" w:themeColor="text1"/>
        </w:rPr>
        <w:t xml:space="preserve"> 2021,</w:t>
      </w:r>
      <w:r w:rsidR="00C703A4">
        <w:rPr>
          <w:rFonts w:ascii="Montserrat" w:hAnsi="Montserrat" w:cstheme="majorHAnsi"/>
          <w:color w:val="000000" w:themeColor="text1"/>
        </w:rPr>
        <w:t>GITLAB CI/CD, HELM</w:t>
      </w:r>
      <w:r w:rsidR="00292B89">
        <w:rPr>
          <w:rFonts w:ascii="Montserrat" w:hAnsi="Montserrat" w:cstheme="majorHAnsi"/>
          <w:color w:val="000000" w:themeColor="text1"/>
        </w:rPr>
        <w:t xml:space="preserve">, IBM </w:t>
      </w:r>
      <w:proofErr w:type="spellStart"/>
      <w:r w:rsidR="00292B89">
        <w:rPr>
          <w:rFonts w:ascii="Montserrat" w:hAnsi="Montserrat" w:cstheme="majorHAnsi"/>
          <w:color w:val="000000" w:themeColor="text1"/>
        </w:rPr>
        <w:t>FileNet</w:t>
      </w:r>
      <w:proofErr w:type="spellEnd"/>
    </w:p>
    <w:p w14:paraId="402837A1" w14:textId="77777777" w:rsidR="000E2A63" w:rsidRPr="00A04541" w:rsidRDefault="000E2A63" w:rsidP="000E2A63">
      <w:pPr>
        <w:rPr>
          <w:rFonts w:ascii="Montserrat" w:hAnsi="Montserrat" w:cs="Arial"/>
          <w:sz w:val="16"/>
          <w:szCs w:val="16"/>
          <w:highlight w:val="yellow"/>
        </w:rPr>
      </w:pPr>
    </w:p>
    <w:p w14:paraId="66966528" w14:textId="13367A95" w:rsidR="000E2A63" w:rsidRDefault="000E2A63">
      <w:pPr>
        <w:rPr>
          <w:rFonts w:ascii="Montserrat" w:hAnsi="Montserrat" w:cs="Arial"/>
          <w:b/>
          <w:bCs/>
          <w:sz w:val="16"/>
          <w:szCs w:val="16"/>
          <w:highlight w:val="yellow"/>
        </w:rPr>
      </w:pPr>
      <w:r w:rsidRPr="00A04541">
        <w:rPr>
          <w:rFonts w:ascii="Montserrat" w:hAnsi="Montserrat" w:cs="Arial"/>
          <w:b/>
          <w:bCs/>
          <w:sz w:val="16"/>
          <w:szCs w:val="16"/>
          <w:highlight w:val="yellow"/>
        </w:rPr>
        <w:br w:type="page"/>
      </w:r>
    </w:p>
    <w:p w14:paraId="3913C86F" w14:textId="77777777" w:rsidR="008A482B" w:rsidRPr="00497E6D" w:rsidRDefault="008A482B" w:rsidP="008A482B">
      <w:pPr>
        <w:jc w:val="center"/>
        <w:rPr>
          <w:rFonts w:ascii="Montserrat" w:hAnsi="Montserrat" w:cstheme="majorHAnsi"/>
          <w:b/>
          <w:bCs/>
          <w:color w:val="0B9748"/>
          <w:sz w:val="36"/>
          <w:szCs w:val="36"/>
        </w:rPr>
      </w:pPr>
      <w:r w:rsidRPr="00497E6D">
        <w:rPr>
          <w:rFonts w:ascii="Montserrat" w:hAnsi="Montserrat" w:cstheme="majorHAnsi"/>
          <w:b/>
          <w:bCs/>
          <w:color w:val="0B9748"/>
          <w:sz w:val="36"/>
          <w:szCs w:val="36"/>
        </w:rPr>
        <w:lastRenderedPageBreak/>
        <w:t>EXPERIENCE PROFESSIONNELLE</w:t>
      </w:r>
    </w:p>
    <w:p w14:paraId="5A2ADAAB" w14:textId="77777777" w:rsidR="008A482B" w:rsidRPr="00A04541" w:rsidRDefault="008A482B">
      <w:pPr>
        <w:rPr>
          <w:rFonts w:ascii="Montserrat" w:hAnsi="Montserrat" w:cs="Arial"/>
          <w:b/>
          <w:bCs/>
          <w:sz w:val="16"/>
          <w:szCs w:val="16"/>
          <w:highlight w:val="yellow"/>
        </w:rPr>
      </w:pPr>
    </w:p>
    <w:p w14:paraId="4CBDED1F" w14:textId="77777777" w:rsidR="00A04541" w:rsidRPr="00A04541" w:rsidRDefault="00A04541" w:rsidP="00A04541">
      <w:pPr>
        <w:jc w:val="center"/>
        <w:rPr>
          <w:rFonts w:ascii="Montserrat" w:hAnsi="Montserrat" w:cstheme="majorHAnsi"/>
          <w:b/>
          <w:bCs/>
          <w:color w:val="0B9748"/>
          <w:sz w:val="36"/>
          <w:szCs w:val="36"/>
        </w:rPr>
      </w:pPr>
    </w:p>
    <w:p w14:paraId="1D037B6D" w14:textId="5B88E75F" w:rsidR="008A482B" w:rsidRDefault="008A482B" w:rsidP="008A482B">
      <w:pPr>
        <w:rPr>
          <w:rFonts w:ascii="Montserrat" w:hAnsi="Montserrat" w:cstheme="majorHAnsi"/>
          <w:b/>
          <w:bCs/>
          <w:color w:val="0B9748"/>
          <w:sz w:val="32"/>
          <w:szCs w:val="32"/>
        </w:rPr>
      </w:pPr>
      <w:r w:rsidRPr="00497E6D">
        <w:rPr>
          <w:rFonts w:ascii="Montserrat" w:hAnsi="Montserrat" w:cstheme="majorHAnsi"/>
          <w:b/>
          <w:bCs/>
          <w:color w:val="0B9748"/>
          <w:sz w:val="32"/>
          <w:szCs w:val="32"/>
        </w:rPr>
        <w:t xml:space="preserve">Entreprise : </w:t>
      </w:r>
      <w:r>
        <w:rPr>
          <w:rFonts w:ascii="Montserrat" w:hAnsi="Montserrat" w:cstheme="majorHAnsi"/>
          <w:b/>
          <w:bCs/>
          <w:color w:val="0B9748"/>
          <w:sz w:val="32"/>
          <w:szCs w:val="32"/>
        </w:rPr>
        <w:t>CGI</w:t>
      </w:r>
    </w:p>
    <w:p w14:paraId="29A2C962" w14:textId="77777777" w:rsidR="008A482B" w:rsidRDefault="008A482B" w:rsidP="008A482B">
      <w:pPr>
        <w:rPr>
          <w:rFonts w:ascii="Montserrat" w:hAnsi="Montserrat" w:cs="Arial"/>
          <w:sz w:val="16"/>
          <w:szCs w:val="16"/>
        </w:rPr>
      </w:pPr>
    </w:p>
    <w:p w14:paraId="651484B3" w14:textId="473E2ECD" w:rsidR="008A482B" w:rsidRPr="00497E6D" w:rsidRDefault="008A482B" w:rsidP="008A482B">
      <w:pPr>
        <w:pStyle w:val="Paragraphedeliste"/>
        <w:numPr>
          <w:ilvl w:val="0"/>
          <w:numId w:val="44"/>
        </w:numPr>
        <w:spacing w:after="160" w:line="259" w:lineRule="auto"/>
        <w:contextualSpacing/>
        <w:jc w:val="both"/>
        <w:rPr>
          <w:rFonts w:ascii="Montserrat" w:hAnsi="Montserrat" w:cstheme="majorHAnsi"/>
          <w:color w:val="000000" w:themeColor="text1"/>
        </w:rPr>
      </w:pPr>
      <w:r w:rsidRPr="00497E6D">
        <w:rPr>
          <w:rFonts w:ascii="Montserrat" w:hAnsi="Montserrat" w:cstheme="majorHAnsi"/>
          <w:color w:val="000000" w:themeColor="text1"/>
        </w:rPr>
        <w:t xml:space="preserve">De </w:t>
      </w:r>
      <w:r>
        <w:rPr>
          <w:rFonts w:ascii="Montserrat" w:hAnsi="Montserrat" w:cstheme="majorHAnsi"/>
          <w:color w:val="000000" w:themeColor="text1"/>
        </w:rPr>
        <w:t>10</w:t>
      </w:r>
      <w:r w:rsidRPr="00497E6D">
        <w:rPr>
          <w:rFonts w:ascii="Montserrat" w:hAnsi="Montserrat" w:cstheme="majorHAnsi"/>
          <w:color w:val="000000" w:themeColor="text1"/>
        </w:rPr>
        <w:t>/20</w:t>
      </w:r>
      <w:r>
        <w:rPr>
          <w:rFonts w:ascii="Montserrat" w:hAnsi="Montserrat" w:cstheme="majorHAnsi"/>
          <w:color w:val="000000" w:themeColor="text1"/>
        </w:rPr>
        <w:t xml:space="preserve">19 </w:t>
      </w:r>
      <w:r w:rsidRPr="00497E6D">
        <w:rPr>
          <w:rFonts w:ascii="Montserrat" w:hAnsi="Montserrat" w:cstheme="majorHAnsi"/>
          <w:color w:val="000000" w:themeColor="text1"/>
        </w:rPr>
        <w:t xml:space="preserve">à </w:t>
      </w:r>
      <w:r>
        <w:rPr>
          <w:rFonts w:ascii="Montserrat" w:hAnsi="Montserrat" w:cstheme="majorHAnsi"/>
          <w:color w:val="000000" w:themeColor="text1"/>
        </w:rPr>
        <w:t>02/2021</w:t>
      </w:r>
      <w:r w:rsidRPr="00497E6D">
        <w:rPr>
          <w:rFonts w:ascii="Montserrat" w:hAnsi="Montserrat" w:cstheme="majorHAnsi"/>
          <w:color w:val="000000" w:themeColor="text1"/>
        </w:rPr>
        <w:tab/>
      </w:r>
      <w:r w:rsidRPr="00497E6D">
        <w:rPr>
          <w:rFonts w:ascii="Montserrat" w:hAnsi="Montserrat" w:cstheme="majorHAnsi"/>
          <w:color w:val="000000" w:themeColor="text1"/>
        </w:rPr>
        <w:tab/>
        <w:t xml:space="preserve">Durée : </w:t>
      </w:r>
      <w:r>
        <w:rPr>
          <w:rFonts w:ascii="Montserrat" w:hAnsi="Montserrat" w:cstheme="majorHAnsi"/>
          <w:color w:val="000000" w:themeColor="text1"/>
        </w:rPr>
        <w:t>1 Ans 4 Mois</w:t>
      </w:r>
    </w:p>
    <w:p w14:paraId="5F33A789" w14:textId="6459FD48" w:rsidR="008A482B" w:rsidRPr="00A04541" w:rsidRDefault="008A482B" w:rsidP="008A482B">
      <w:pPr>
        <w:rPr>
          <w:rFonts w:ascii="Montserrat" w:hAnsi="Montserrat" w:cs="Arial"/>
          <w:sz w:val="24"/>
          <w:szCs w:val="24"/>
          <w:highlight w:val="yellow"/>
        </w:rPr>
      </w:pPr>
      <w:r w:rsidRPr="00A04541">
        <w:rPr>
          <w:rFonts w:ascii="Montserrat" w:hAnsi="Montserrat" w:cstheme="majorHAnsi"/>
          <w:b/>
          <w:bCs/>
          <w:color w:val="0B9748"/>
          <w:sz w:val="24"/>
          <w:szCs w:val="24"/>
        </w:rPr>
        <w:t>Fonction :</w:t>
      </w:r>
      <w:r w:rsidRPr="00A04541">
        <w:rPr>
          <w:rFonts w:ascii="Montserrat" w:hAnsi="Montserrat" w:cs="Arial"/>
          <w:sz w:val="24"/>
          <w:szCs w:val="24"/>
        </w:rPr>
        <w:t xml:space="preserve"> </w:t>
      </w:r>
      <w:r w:rsidRPr="00A04541">
        <w:rPr>
          <w:rFonts w:ascii="Montserrat" w:hAnsi="Montserrat" w:cs="Arial"/>
          <w:b/>
          <w:sz w:val="24"/>
          <w:szCs w:val="24"/>
        </w:rPr>
        <w:t xml:space="preserve">Ingénieur d’études et développement </w:t>
      </w:r>
      <w:r>
        <w:rPr>
          <w:rFonts w:ascii="Montserrat" w:hAnsi="Montserrat" w:cs="Arial"/>
          <w:b/>
          <w:sz w:val="24"/>
          <w:szCs w:val="24"/>
        </w:rPr>
        <w:t>JAVA Senior</w:t>
      </w:r>
    </w:p>
    <w:p w14:paraId="5BAF0ACF" w14:textId="77777777" w:rsidR="008A482B" w:rsidRDefault="008A482B" w:rsidP="008A482B">
      <w:pPr>
        <w:pStyle w:val="Listepuce"/>
        <w:numPr>
          <w:ilvl w:val="0"/>
          <w:numId w:val="0"/>
        </w:numPr>
        <w:rPr>
          <w:rFonts w:ascii="Montserrat" w:hAnsi="Montserrat" w:cs="Arial"/>
          <w:bCs/>
        </w:rPr>
      </w:pPr>
    </w:p>
    <w:p w14:paraId="653E9172" w14:textId="77777777" w:rsidR="008A482B" w:rsidRDefault="008A482B" w:rsidP="008A482B">
      <w:pPr>
        <w:jc w:val="both"/>
        <w:rPr>
          <w:rFonts w:ascii="Montserrat" w:hAnsi="Montserrat" w:cstheme="majorHAnsi"/>
          <w:b/>
          <w:bCs/>
          <w:color w:val="0B9748"/>
        </w:rPr>
      </w:pPr>
      <w:r w:rsidRPr="00497E6D">
        <w:rPr>
          <w:rFonts w:ascii="Montserrat" w:hAnsi="Montserrat" w:cstheme="majorHAnsi"/>
          <w:b/>
          <w:bCs/>
          <w:color w:val="0B9748"/>
        </w:rPr>
        <w:t>Contexte de la mission :</w:t>
      </w:r>
    </w:p>
    <w:p w14:paraId="2C5EB1FC" w14:textId="77777777" w:rsidR="008A482B" w:rsidRDefault="008A482B" w:rsidP="008A482B">
      <w:pPr>
        <w:jc w:val="both"/>
        <w:rPr>
          <w:rFonts w:ascii="Montserrat" w:hAnsi="Montserrat" w:cstheme="majorHAnsi"/>
          <w:b/>
          <w:bCs/>
          <w:color w:val="0B9748"/>
        </w:rPr>
      </w:pPr>
    </w:p>
    <w:p w14:paraId="0029F047" w14:textId="07CAF812" w:rsidR="008A482B" w:rsidRPr="008A482B" w:rsidRDefault="008A482B" w:rsidP="008A482B">
      <w:pPr>
        <w:pStyle w:val="Paragraphedeliste"/>
        <w:numPr>
          <w:ilvl w:val="0"/>
          <w:numId w:val="44"/>
        </w:numPr>
        <w:rPr>
          <w:rFonts w:ascii="Montserrat" w:hAnsi="Montserrat" w:cstheme="majorHAnsi"/>
          <w:color w:val="000000" w:themeColor="text1"/>
        </w:rPr>
      </w:pPr>
      <w:r w:rsidRPr="008A482B">
        <w:rPr>
          <w:rFonts w:ascii="Montserrat" w:hAnsi="Montserrat" w:cstheme="majorHAnsi"/>
          <w:color w:val="000000" w:themeColor="text1"/>
        </w:rPr>
        <w:t>Migration iso-fonctionnelle d’applications existantes en langage Informix 4GL vers Java J2EE &amp; Spring batch</w:t>
      </w:r>
    </w:p>
    <w:p w14:paraId="4ABC2D33" w14:textId="77777777" w:rsidR="008A482B" w:rsidRDefault="008A482B" w:rsidP="008A482B">
      <w:pPr>
        <w:jc w:val="both"/>
        <w:rPr>
          <w:rFonts w:ascii="Montserrat" w:hAnsi="Montserrat" w:cstheme="majorHAnsi"/>
          <w:b/>
          <w:bCs/>
          <w:color w:val="0B9748"/>
        </w:rPr>
      </w:pPr>
    </w:p>
    <w:p w14:paraId="301EEBAC" w14:textId="77777777" w:rsidR="008A482B" w:rsidRDefault="008A482B" w:rsidP="008A482B">
      <w:pPr>
        <w:jc w:val="both"/>
        <w:rPr>
          <w:rFonts w:ascii="Montserrat" w:hAnsi="Montserrat" w:cstheme="majorHAnsi"/>
          <w:b/>
          <w:bCs/>
          <w:color w:val="0B9748"/>
        </w:rPr>
      </w:pPr>
      <w:r w:rsidRPr="000E2A63">
        <w:rPr>
          <w:rFonts w:ascii="Montserrat" w:hAnsi="Montserrat" w:cstheme="majorHAnsi"/>
          <w:b/>
          <w:bCs/>
          <w:color w:val="0B9748"/>
        </w:rPr>
        <w:t xml:space="preserve">Equipe : </w:t>
      </w:r>
    </w:p>
    <w:p w14:paraId="2D43FFC6" w14:textId="77777777" w:rsidR="008A482B" w:rsidRPr="000E2A63" w:rsidRDefault="008A482B" w:rsidP="008A482B">
      <w:pPr>
        <w:jc w:val="both"/>
        <w:rPr>
          <w:rFonts w:ascii="Montserrat" w:hAnsi="Montserrat" w:cstheme="majorHAnsi"/>
          <w:b/>
          <w:bCs/>
          <w:color w:val="0B9748"/>
        </w:rPr>
      </w:pPr>
    </w:p>
    <w:p w14:paraId="24B8240D" w14:textId="469BF874" w:rsidR="008A482B" w:rsidRDefault="008A482B" w:rsidP="008A482B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  <w:lang w:val="en-US"/>
        </w:rPr>
      </w:pPr>
      <w:r>
        <w:rPr>
          <w:rFonts w:ascii="Montserrat" w:hAnsi="Montserrat" w:cstheme="majorHAnsi"/>
          <w:color w:val="000000" w:themeColor="text1"/>
          <w:lang w:val="en-US"/>
        </w:rPr>
        <w:t xml:space="preserve">5 </w:t>
      </w:r>
      <w:proofErr w:type="spellStart"/>
      <w:r w:rsidRPr="00A04541">
        <w:rPr>
          <w:rFonts w:ascii="Montserrat" w:hAnsi="Montserrat" w:cstheme="majorHAnsi"/>
          <w:color w:val="000000" w:themeColor="text1"/>
          <w:lang w:val="en-US"/>
        </w:rPr>
        <w:t>développeurs</w:t>
      </w:r>
      <w:proofErr w:type="spellEnd"/>
      <w:r>
        <w:rPr>
          <w:rFonts w:ascii="Montserrat" w:hAnsi="Montserrat" w:cstheme="majorHAnsi"/>
          <w:color w:val="000000" w:themeColor="text1"/>
          <w:lang w:val="en-US"/>
        </w:rPr>
        <w:t xml:space="preserve"> </w:t>
      </w:r>
      <w:proofErr w:type="gramStart"/>
      <w:r>
        <w:rPr>
          <w:rFonts w:ascii="Montserrat" w:hAnsi="Montserrat" w:cstheme="majorHAnsi"/>
          <w:color w:val="000000" w:themeColor="text1"/>
          <w:lang w:val="en-US"/>
        </w:rPr>
        <w:t>+</w:t>
      </w:r>
      <w:r w:rsidRPr="00A04541">
        <w:rPr>
          <w:rFonts w:ascii="Montserrat" w:hAnsi="Montserrat" w:cstheme="majorHAnsi"/>
          <w:color w:val="000000" w:themeColor="text1"/>
          <w:lang w:val="en-US"/>
        </w:rPr>
        <w:t xml:space="preserve"> </w:t>
      </w:r>
      <w:r>
        <w:rPr>
          <w:rFonts w:ascii="Montserrat" w:hAnsi="Montserrat" w:cstheme="majorHAnsi"/>
          <w:color w:val="000000" w:themeColor="text1"/>
          <w:lang w:val="en-US"/>
        </w:rPr>
        <w:t xml:space="preserve"> 1</w:t>
      </w:r>
      <w:proofErr w:type="gramEnd"/>
      <w:r>
        <w:rPr>
          <w:rFonts w:ascii="Montserrat" w:hAnsi="Montserrat" w:cstheme="majorHAnsi"/>
          <w:color w:val="000000" w:themeColor="text1"/>
          <w:lang w:val="en-US"/>
        </w:rPr>
        <w:t xml:space="preserve"> Scrum Master+ 1 </w:t>
      </w:r>
      <w:proofErr w:type="spellStart"/>
      <w:r>
        <w:rPr>
          <w:rFonts w:ascii="Montserrat" w:hAnsi="Montserrat" w:cstheme="majorHAnsi"/>
          <w:color w:val="000000" w:themeColor="text1"/>
          <w:lang w:val="en-US"/>
        </w:rPr>
        <w:t>testeur</w:t>
      </w:r>
      <w:proofErr w:type="spellEnd"/>
      <w:r w:rsidRPr="00A04541">
        <w:rPr>
          <w:rFonts w:ascii="Montserrat" w:hAnsi="Montserrat" w:cstheme="majorHAnsi"/>
          <w:color w:val="000000" w:themeColor="text1"/>
          <w:lang w:val="en-US"/>
        </w:rPr>
        <w:t xml:space="preserve">+ </w:t>
      </w:r>
      <w:r>
        <w:rPr>
          <w:rFonts w:ascii="Montserrat" w:hAnsi="Montserrat" w:cstheme="majorHAnsi"/>
          <w:color w:val="000000" w:themeColor="text1"/>
          <w:lang w:val="en-US"/>
        </w:rPr>
        <w:t xml:space="preserve">1 chef de </w:t>
      </w:r>
      <w:proofErr w:type="spellStart"/>
      <w:r>
        <w:rPr>
          <w:rFonts w:ascii="Montserrat" w:hAnsi="Montserrat" w:cstheme="majorHAnsi"/>
          <w:color w:val="000000" w:themeColor="text1"/>
          <w:lang w:val="en-US"/>
        </w:rPr>
        <w:t>projet</w:t>
      </w:r>
      <w:proofErr w:type="spellEnd"/>
    </w:p>
    <w:p w14:paraId="474BC763" w14:textId="77777777" w:rsidR="008A482B" w:rsidRPr="006A5C8E" w:rsidRDefault="008A482B" w:rsidP="008A482B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</w:rPr>
      </w:pPr>
      <w:r w:rsidRPr="006A5C8E">
        <w:rPr>
          <w:rFonts w:ascii="Montserrat" w:hAnsi="Montserrat" w:cstheme="majorHAnsi"/>
          <w:color w:val="000000" w:themeColor="text1"/>
        </w:rPr>
        <w:t xml:space="preserve">Méthodologie : Agile Scrum (Daily </w:t>
      </w:r>
      <w:proofErr w:type="gramStart"/>
      <w:r w:rsidRPr="006A5C8E">
        <w:rPr>
          <w:rFonts w:ascii="Montserrat" w:hAnsi="Montserrat" w:cstheme="majorHAnsi"/>
          <w:color w:val="000000" w:themeColor="text1"/>
        </w:rPr>
        <w:t>M</w:t>
      </w:r>
      <w:r>
        <w:rPr>
          <w:rFonts w:ascii="Montserrat" w:hAnsi="Montserrat" w:cstheme="majorHAnsi"/>
          <w:color w:val="000000" w:themeColor="text1"/>
        </w:rPr>
        <w:t>eeting</w:t>
      </w:r>
      <w:proofErr w:type="gramEnd"/>
      <w:r>
        <w:rPr>
          <w:rFonts w:ascii="Montserrat" w:hAnsi="Montserrat" w:cstheme="majorHAnsi"/>
          <w:color w:val="000000" w:themeColor="text1"/>
        </w:rPr>
        <w:t>)</w:t>
      </w:r>
    </w:p>
    <w:p w14:paraId="412CF170" w14:textId="77777777" w:rsidR="008A482B" w:rsidRPr="000E2A63" w:rsidRDefault="008A482B" w:rsidP="008A482B">
      <w:pPr>
        <w:pStyle w:val="Listepuce"/>
        <w:numPr>
          <w:ilvl w:val="0"/>
          <w:numId w:val="0"/>
        </w:numPr>
        <w:ind w:left="720" w:hanging="360"/>
        <w:rPr>
          <w:rFonts w:ascii="Montserrat" w:hAnsi="Montserrat" w:cs="Arial"/>
          <w:bCs/>
          <w:lang w:val="en-US"/>
        </w:rPr>
      </w:pPr>
    </w:p>
    <w:p w14:paraId="743732AC" w14:textId="19C13443" w:rsidR="008A482B" w:rsidRDefault="008A482B" w:rsidP="008A482B">
      <w:pPr>
        <w:jc w:val="both"/>
        <w:rPr>
          <w:rFonts w:ascii="Montserrat" w:hAnsi="Montserrat" w:cstheme="majorHAnsi"/>
          <w:b/>
          <w:bCs/>
          <w:color w:val="0B9748"/>
        </w:rPr>
      </w:pPr>
      <w:proofErr w:type="gramStart"/>
      <w:r w:rsidRPr="000E2A63">
        <w:rPr>
          <w:rFonts w:ascii="Montserrat" w:hAnsi="Montserrat" w:cstheme="majorHAnsi"/>
          <w:b/>
          <w:bCs/>
          <w:color w:val="0B9748"/>
        </w:rPr>
        <w:t>Missions </w:t>
      </w:r>
      <w:r w:rsidR="00413C60">
        <w:rPr>
          <w:rFonts w:ascii="Montserrat" w:hAnsi="Montserrat" w:cstheme="majorHAnsi"/>
          <w:b/>
          <w:bCs/>
          <w:color w:val="0B9748"/>
        </w:rPr>
        <w:t xml:space="preserve"> (</w:t>
      </w:r>
      <w:proofErr w:type="gramEnd"/>
      <w:r w:rsidR="00413C60">
        <w:rPr>
          <w:rFonts w:ascii="Montserrat" w:hAnsi="Montserrat" w:cstheme="majorHAnsi"/>
          <w:b/>
          <w:bCs/>
          <w:color w:val="0B9748"/>
        </w:rPr>
        <w:t>Tech Lead)</w:t>
      </w:r>
      <w:r w:rsidRPr="000E2A63">
        <w:rPr>
          <w:rFonts w:ascii="Montserrat" w:hAnsi="Montserrat" w:cstheme="majorHAnsi"/>
          <w:b/>
          <w:bCs/>
          <w:color w:val="0B9748"/>
        </w:rPr>
        <w:t xml:space="preserve">: </w:t>
      </w:r>
    </w:p>
    <w:p w14:paraId="049FDA49" w14:textId="77777777" w:rsidR="008A482B" w:rsidRPr="000E2A63" w:rsidRDefault="008A482B" w:rsidP="008A482B">
      <w:pPr>
        <w:jc w:val="both"/>
        <w:rPr>
          <w:rFonts w:ascii="Montserrat" w:hAnsi="Montserrat" w:cstheme="majorHAnsi"/>
          <w:b/>
          <w:bCs/>
          <w:color w:val="0B9748"/>
        </w:rPr>
      </w:pPr>
    </w:p>
    <w:p w14:paraId="5DF1D2E2" w14:textId="77777777" w:rsidR="00413C60" w:rsidRPr="00413C60" w:rsidRDefault="008A482B" w:rsidP="00413C60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</w:rPr>
      </w:pPr>
      <w:r w:rsidRPr="00A04541">
        <w:rPr>
          <w:rFonts w:ascii="Montserrat" w:hAnsi="Montserrat" w:cstheme="majorHAnsi"/>
          <w:color w:val="000000" w:themeColor="text1"/>
        </w:rPr>
        <w:t xml:space="preserve">Rédaction des dossiers de spécifications fonctionnelles et </w:t>
      </w:r>
      <w:r>
        <w:rPr>
          <w:rFonts w:ascii="Montserrat" w:hAnsi="Montserrat" w:cstheme="majorHAnsi"/>
          <w:color w:val="000000" w:themeColor="text1"/>
        </w:rPr>
        <w:t>t</w:t>
      </w:r>
      <w:r w:rsidRPr="00A04541">
        <w:rPr>
          <w:rFonts w:ascii="Montserrat" w:hAnsi="Montserrat" w:cstheme="majorHAnsi"/>
          <w:color w:val="000000" w:themeColor="text1"/>
        </w:rPr>
        <w:t xml:space="preserve">echniques </w:t>
      </w:r>
      <w:r w:rsidR="00413C60" w:rsidRPr="00413C60">
        <w:rPr>
          <w:rFonts w:ascii="Montserrat" w:hAnsi="Montserrat" w:cstheme="majorHAnsi"/>
          <w:color w:val="000000" w:themeColor="text1"/>
        </w:rPr>
        <w:t xml:space="preserve">Développer les batch dans les délais impartis avec la charge prévue </w:t>
      </w:r>
    </w:p>
    <w:p w14:paraId="2134216A" w14:textId="77777777" w:rsidR="00413C60" w:rsidRPr="00413C60" w:rsidRDefault="00413C60" w:rsidP="00413C60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</w:rPr>
      </w:pPr>
      <w:r w:rsidRPr="00413C60">
        <w:rPr>
          <w:rFonts w:ascii="Montserrat" w:hAnsi="Montserrat" w:cstheme="majorHAnsi"/>
          <w:color w:val="000000" w:themeColor="text1"/>
        </w:rPr>
        <w:t xml:space="preserve">Production de la spécification fonctionnelle conforme </w:t>
      </w:r>
    </w:p>
    <w:p w14:paraId="67F295E7" w14:textId="77777777" w:rsidR="00413C60" w:rsidRPr="00413C60" w:rsidRDefault="00413C60" w:rsidP="00413C60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</w:rPr>
      </w:pPr>
      <w:r w:rsidRPr="00413C60">
        <w:rPr>
          <w:rFonts w:ascii="Montserrat" w:hAnsi="Montserrat" w:cstheme="majorHAnsi"/>
          <w:color w:val="000000" w:themeColor="text1"/>
        </w:rPr>
        <w:t xml:space="preserve">Suivi de la qualité du code </w:t>
      </w:r>
    </w:p>
    <w:p w14:paraId="606DBA2C" w14:textId="7546E65E" w:rsidR="00413C60" w:rsidRPr="00413C60" w:rsidRDefault="00413C60" w:rsidP="00413C60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</w:rPr>
      </w:pPr>
      <w:r w:rsidRPr="00413C60">
        <w:rPr>
          <w:rFonts w:ascii="Montserrat" w:hAnsi="Montserrat" w:cstheme="majorHAnsi"/>
          <w:color w:val="000000" w:themeColor="text1"/>
        </w:rPr>
        <w:t>Accompagnement des membres de l’équipe</w:t>
      </w:r>
      <w:r>
        <w:rPr>
          <w:rFonts w:ascii="Montserrat" w:hAnsi="Montserrat" w:cstheme="majorHAnsi"/>
          <w:color w:val="000000" w:themeColor="text1"/>
        </w:rPr>
        <w:t> :</w:t>
      </w:r>
    </w:p>
    <w:p w14:paraId="6C8C2277" w14:textId="77777777" w:rsidR="00413C60" w:rsidRPr="00413C60" w:rsidRDefault="00413C60" w:rsidP="00413C60">
      <w:pPr>
        <w:pStyle w:val="Paragraphedeliste"/>
        <w:numPr>
          <w:ilvl w:val="1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</w:rPr>
      </w:pPr>
      <w:r w:rsidRPr="00413C60">
        <w:rPr>
          <w:rFonts w:ascii="Montserrat" w:hAnsi="Montserrat" w:cstheme="majorHAnsi"/>
          <w:color w:val="000000" w:themeColor="text1"/>
        </w:rPr>
        <w:t xml:space="preserve">Apporter tous les compléments d’information aux DEV </w:t>
      </w:r>
    </w:p>
    <w:p w14:paraId="5713326E" w14:textId="77777777" w:rsidR="00413C60" w:rsidRPr="00413C60" w:rsidRDefault="00413C60" w:rsidP="00413C60">
      <w:pPr>
        <w:pStyle w:val="Paragraphedeliste"/>
        <w:numPr>
          <w:ilvl w:val="1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</w:rPr>
      </w:pPr>
      <w:r w:rsidRPr="00413C60">
        <w:rPr>
          <w:rFonts w:ascii="Montserrat" w:hAnsi="Montserrat" w:cstheme="majorHAnsi"/>
          <w:color w:val="000000" w:themeColor="text1"/>
        </w:rPr>
        <w:t xml:space="preserve">Traiter les alertes et difficultés techniques </w:t>
      </w:r>
    </w:p>
    <w:p w14:paraId="79DAA8DF" w14:textId="313F0ED0" w:rsidR="00413C60" w:rsidRPr="00413C60" w:rsidRDefault="00413C60" w:rsidP="00413C60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</w:rPr>
      </w:pPr>
      <w:r w:rsidRPr="00413C60">
        <w:rPr>
          <w:rFonts w:ascii="Montserrat" w:hAnsi="Montserrat" w:cstheme="majorHAnsi"/>
          <w:color w:val="000000" w:themeColor="text1"/>
        </w:rPr>
        <w:t xml:space="preserve">Correction des anomalies de recette cliente </w:t>
      </w:r>
    </w:p>
    <w:p w14:paraId="1D341B54" w14:textId="77777777" w:rsidR="008A482B" w:rsidRDefault="008A482B" w:rsidP="008A482B">
      <w:pPr>
        <w:jc w:val="both"/>
        <w:rPr>
          <w:rFonts w:ascii="Montserrat" w:hAnsi="Montserrat" w:cstheme="majorHAnsi"/>
          <w:color w:val="000000" w:themeColor="text1"/>
        </w:rPr>
      </w:pPr>
    </w:p>
    <w:p w14:paraId="730923B4" w14:textId="77777777" w:rsidR="008A482B" w:rsidRPr="00A04541" w:rsidRDefault="008A482B" w:rsidP="008A482B">
      <w:pPr>
        <w:jc w:val="both"/>
        <w:rPr>
          <w:rFonts w:ascii="Montserrat" w:hAnsi="Montserrat" w:cstheme="majorHAnsi"/>
          <w:b/>
          <w:bCs/>
          <w:color w:val="0B9748"/>
        </w:rPr>
      </w:pPr>
      <w:r w:rsidRPr="00A04541">
        <w:rPr>
          <w:rFonts w:ascii="Montserrat" w:hAnsi="Montserrat" w:cstheme="majorHAnsi"/>
          <w:b/>
          <w:bCs/>
          <w:color w:val="0B9748"/>
        </w:rPr>
        <w:t xml:space="preserve">Environnement technique : </w:t>
      </w:r>
    </w:p>
    <w:p w14:paraId="40ABA774" w14:textId="77777777" w:rsidR="008A482B" w:rsidRPr="00A04541" w:rsidRDefault="008A482B" w:rsidP="008A482B">
      <w:pPr>
        <w:jc w:val="both"/>
        <w:rPr>
          <w:rFonts w:ascii="Montserrat" w:hAnsi="Montserrat" w:cstheme="majorHAnsi"/>
          <w:b/>
          <w:bCs/>
          <w:color w:val="0B9748"/>
        </w:rPr>
      </w:pPr>
    </w:p>
    <w:p w14:paraId="1443D8BF" w14:textId="6F233BB2" w:rsidR="008A482B" w:rsidRPr="00A04541" w:rsidRDefault="00FC6786" w:rsidP="008A482B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  <w:lang w:val="en-US"/>
        </w:rPr>
      </w:pPr>
      <w:r w:rsidRPr="00FC6786">
        <w:rPr>
          <w:rFonts w:ascii="Montserrat" w:hAnsi="Montserrat" w:cstheme="majorHAnsi"/>
          <w:color w:val="000000" w:themeColor="text1"/>
          <w:lang w:val="en-US"/>
        </w:rPr>
        <w:t>JAVA 8, Spring boot, Spring Batch, JPA/Hibernate, BDD Informix, Sonar</w:t>
      </w:r>
      <w:r>
        <w:rPr>
          <w:rFonts w:ascii="Montserrat" w:hAnsi="Montserrat" w:cstheme="majorHAnsi"/>
          <w:color w:val="000000" w:themeColor="text1"/>
          <w:lang w:val="en-US"/>
        </w:rPr>
        <w:t>Qube</w:t>
      </w:r>
      <w:r w:rsidRPr="00FC6786">
        <w:rPr>
          <w:rFonts w:ascii="Montserrat" w:hAnsi="Montserrat" w:cstheme="majorHAnsi"/>
          <w:color w:val="000000" w:themeColor="text1"/>
          <w:lang w:val="en-US"/>
        </w:rPr>
        <w:t>, Jenkins, Gitlab...</w:t>
      </w:r>
    </w:p>
    <w:p w14:paraId="534A270B" w14:textId="77777777" w:rsidR="00A04541" w:rsidRDefault="00A04541" w:rsidP="00A04541">
      <w:pPr>
        <w:jc w:val="center"/>
        <w:rPr>
          <w:rFonts w:ascii="Montserrat" w:hAnsi="Montserrat" w:cstheme="majorHAnsi"/>
          <w:b/>
          <w:bCs/>
          <w:color w:val="0B9748"/>
          <w:sz w:val="36"/>
          <w:szCs w:val="36"/>
        </w:rPr>
      </w:pPr>
    </w:p>
    <w:p w14:paraId="44AE9FB9" w14:textId="77777777" w:rsidR="008A482B" w:rsidRDefault="008A482B" w:rsidP="00A04541">
      <w:pPr>
        <w:jc w:val="center"/>
        <w:rPr>
          <w:rFonts w:ascii="Montserrat" w:hAnsi="Montserrat" w:cstheme="majorHAnsi"/>
          <w:b/>
          <w:bCs/>
          <w:color w:val="0B9748"/>
          <w:sz w:val="36"/>
          <w:szCs w:val="36"/>
        </w:rPr>
      </w:pPr>
    </w:p>
    <w:p w14:paraId="77330681" w14:textId="77777777" w:rsidR="008A482B" w:rsidRDefault="008A482B" w:rsidP="00A04541">
      <w:pPr>
        <w:jc w:val="center"/>
        <w:rPr>
          <w:rFonts w:ascii="Montserrat" w:hAnsi="Montserrat" w:cstheme="majorHAnsi"/>
          <w:b/>
          <w:bCs/>
          <w:color w:val="0B9748"/>
          <w:sz w:val="36"/>
          <w:szCs w:val="36"/>
        </w:rPr>
      </w:pPr>
    </w:p>
    <w:p w14:paraId="7D23C95A" w14:textId="77777777" w:rsidR="008A482B" w:rsidRDefault="008A482B" w:rsidP="00A04541">
      <w:pPr>
        <w:jc w:val="center"/>
        <w:rPr>
          <w:rFonts w:ascii="Montserrat" w:hAnsi="Montserrat" w:cstheme="majorHAnsi"/>
          <w:b/>
          <w:bCs/>
          <w:color w:val="0B9748"/>
          <w:sz w:val="36"/>
          <w:szCs w:val="36"/>
        </w:rPr>
      </w:pPr>
    </w:p>
    <w:p w14:paraId="0688DCBC" w14:textId="77777777" w:rsidR="008A482B" w:rsidRDefault="008A482B" w:rsidP="00A04541">
      <w:pPr>
        <w:jc w:val="center"/>
        <w:rPr>
          <w:rFonts w:ascii="Montserrat" w:hAnsi="Montserrat" w:cstheme="majorHAnsi"/>
          <w:b/>
          <w:bCs/>
          <w:color w:val="0B9748"/>
          <w:sz w:val="36"/>
          <w:szCs w:val="36"/>
        </w:rPr>
      </w:pPr>
    </w:p>
    <w:p w14:paraId="5B430DFD" w14:textId="77777777" w:rsidR="008A482B" w:rsidRDefault="008A482B" w:rsidP="00A04541">
      <w:pPr>
        <w:jc w:val="center"/>
        <w:rPr>
          <w:rFonts w:ascii="Montserrat" w:hAnsi="Montserrat" w:cstheme="majorHAnsi"/>
          <w:b/>
          <w:bCs/>
          <w:color w:val="0B9748"/>
          <w:sz w:val="36"/>
          <w:szCs w:val="36"/>
        </w:rPr>
      </w:pPr>
    </w:p>
    <w:p w14:paraId="5FED4D61" w14:textId="77777777" w:rsidR="008A482B" w:rsidRDefault="008A482B" w:rsidP="00A04541">
      <w:pPr>
        <w:jc w:val="center"/>
        <w:rPr>
          <w:rFonts w:ascii="Montserrat" w:hAnsi="Montserrat" w:cstheme="majorHAnsi"/>
          <w:b/>
          <w:bCs/>
          <w:color w:val="0B9748"/>
          <w:sz w:val="36"/>
          <w:szCs w:val="36"/>
        </w:rPr>
      </w:pPr>
    </w:p>
    <w:p w14:paraId="7C5D8BBC" w14:textId="77777777" w:rsidR="008A482B" w:rsidRPr="00A04541" w:rsidRDefault="008A482B" w:rsidP="00A04541">
      <w:pPr>
        <w:jc w:val="center"/>
        <w:rPr>
          <w:rFonts w:ascii="Montserrat" w:hAnsi="Montserrat" w:cstheme="majorHAnsi"/>
          <w:b/>
          <w:bCs/>
          <w:color w:val="0B9748"/>
          <w:sz w:val="36"/>
          <w:szCs w:val="36"/>
        </w:rPr>
      </w:pPr>
    </w:p>
    <w:p w14:paraId="47E0F9A0" w14:textId="77777777" w:rsidR="00A04541" w:rsidRDefault="00A04541" w:rsidP="00A04541">
      <w:pPr>
        <w:rPr>
          <w:rFonts w:ascii="Montserrat" w:hAnsi="Montserrat" w:cs="Arial"/>
          <w:sz w:val="16"/>
          <w:szCs w:val="16"/>
        </w:rPr>
      </w:pPr>
    </w:p>
    <w:p w14:paraId="7DF6531B" w14:textId="77777777" w:rsidR="008A482B" w:rsidRDefault="008A482B" w:rsidP="00A04541">
      <w:pPr>
        <w:rPr>
          <w:rFonts w:ascii="Montserrat" w:hAnsi="Montserrat" w:cs="Arial"/>
          <w:sz w:val="16"/>
          <w:szCs w:val="16"/>
        </w:rPr>
      </w:pPr>
    </w:p>
    <w:p w14:paraId="257B7A03" w14:textId="77777777" w:rsidR="008A482B" w:rsidRDefault="008A482B" w:rsidP="00A04541">
      <w:pPr>
        <w:rPr>
          <w:rFonts w:ascii="Montserrat" w:hAnsi="Montserrat" w:cs="Arial"/>
          <w:sz w:val="16"/>
          <w:szCs w:val="16"/>
        </w:rPr>
      </w:pPr>
    </w:p>
    <w:p w14:paraId="7FEE2035" w14:textId="77777777" w:rsidR="008A482B" w:rsidRDefault="008A482B" w:rsidP="00A04541">
      <w:pPr>
        <w:rPr>
          <w:rFonts w:ascii="Montserrat" w:hAnsi="Montserrat" w:cs="Arial"/>
          <w:sz w:val="16"/>
          <w:szCs w:val="16"/>
        </w:rPr>
      </w:pPr>
    </w:p>
    <w:p w14:paraId="2A81E4FF" w14:textId="77777777" w:rsidR="008A482B" w:rsidRDefault="008A482B" w:rsidP="00A04541">
      <w:pPr>
        <w:rPr>
          <w:rFonts w:ascii="Montserrat" w:hAnsi="Montserrat" w:cs="Arial"/>
          <w:sz w:val="16"/>
          <w:szCs w:val="16"/>
        </w:rPr>
      </w:pPr>
    </w:p>
    <w:p w14:paraId="71A9B602" w14:textId="77777777" w:rsidR="008A482B" w:rsidRDefault="008A482B" w:rsidP="00A04541">
      <w:pPr>
        <w:rPr>
          <w:rFonts w:ascii="Montserrat" w:hAnsi="Montserrat" w:cs="Arial"/>
          <w:sz w:val="16"/>
          <w:szCs w:val="16"/>
        </w:rPr>
      </w:pPr>
    </w:p>
    <w:p w14:paraId="39E5957D" w14:textId="77777777" w:rsidR="008A482B" w:rsidRDefault="008A482B" w:rsidP="00A04541">
      <w:pPr>
        <w:rPr>
          <w:rFonts w:ascii="Montserrat" w:hAnsi="Montserrat" w:cs="Arial"/>
          <w:sz w:val="16"/>
          <w:szCs w:val="16"/>
        </w:rPr>
      </w:pPr>
    </w:p>
    <w:p w14:paraId="421947A4" w14:textId="77777777" w:rsidR="008A482B" w:rsidRDefault="008A482B" w:rsidP="00A04541">
      <w:pPr>
        <w:rPr>
          <w:rFonts w:ascii="Montserrat" w:hAnsi="Montserrat" w:cs="Arial"/>
          <w:sz w:val="16"/>
          <w:szCs w:val="16"/>
        </w:rPr>
      </w:pPr>
    </w:p>
    <w:p w14:paraId="0F1B878E" w14:textId="77777777" w:rsidR="008A482B" w:rsidRDefault="008A482B" w:rsidP="00A04541">
      <w:pPr>
        <w:rPr>
          <w:rFonts w:ascii="Montserrat" w:hAnsi="Montserrat" w:cs="Arial"/>
          <w:sz w:val="16"/>
          <w:szCs w:val="16"/>
        </w:rPr>
      </w:pPr>
    </w:p>
    <w:p w14:paraId="691F8EEC" w14:textId="77777777" w:rsidR="008A482B" w:rsidRDefault="008A482B" w:rsidP="00A04541">
      <w:pPr>
        <w:rPr>
          <w:rFonts w:ascii="Montserrat" w:hAnsi="Montserrat" w:cs="Arial"/>
          <w:sz w:val="16"/>
          <w:szCs w:val="16"/>
        </w:rPr>
      </w:pPr>
    </w:p>
    <w:p w14:paraId="0AB24489" w14:textId="77777777" w:rsidR="00FC6175" w:rsidRDefault="00FC6175" w:rsidP="00032D71">
      <w:pPr>
        <w:rPr>
          <w:rFonts w:ascii="Montserrat" w:hAnsi="Montserrat" w:cs="Arial"/>
          <w:b/>
          <w:bCs/>
          <w:sz w:val="16"/>
          <w:szCs w:val="16"/>
          <w:highlight w:val="yellow"/>
          <w:lang w:val="en-US"/>
        </w:rPr>
      </w:pPr>
    </w:p>
    <w:p w14:paraId="5184456B" w14:textId="77777777" w:rsidR="00A04541" w:rsidRPr="00A04541" w:rsidRDefault="00A04541" w:rsidP="00A04541">
      <w:pPr>
        <w:jc w:val="center"/>
        <w:rPr>
          <w:rFonts w:ascii="Montserrat" w:hAnsi="Montserrat" w:cstheme="majorHAnsi"/>
          <w:b/>
          <w:bCs/>
          <w:color w:val="0B9748"/>
          <w:sz w:val="36"/>
          <w:szCs w:val="36"/>
          <w:lang w:val="en-US"/>
        </w:rPr>
      </w:pPr>
    </w:p>
    <w:p w14:paraId="7164E790" w14:textId="6C714C2D" w:rsidR="00A04541" w:rsidRPr="00497E6D" w:rsidRDefault="00A04541" w:rsidP="00A04541">
      <w:pPr>
        <w:jc w:val="center"/>
        <w:rPr>
          <w:rFonts w:ascii="Montserrat" w:hAnsi="Montserrat" w:cstheme="majorHAnsi"/>
          <w:b/>
          <w:bCs/>
          <w:color w:val="0B9748"/>
          <w:sz w:val="36"/>
          <w:szCs w:val="36"/>
        </w:rPr>
      </w:pPr>
      <w:r w:rsidRPr="00497E6D">
        <w:rPr>
          <w:rFonts w:ascii="Montserrat" w:hAnsi="Montserrat" w:cstheme="majorHAnsi"/>
          <w:b/>
          <w:bCs/>
          <w:color w:val="0B9748"/>
          <w:sz w:val="36"/>
          <w:szCs w:val="36"/>
        </w:rPr>
        <w:t>EXPERIENCE PROFESSIONNELLE</w:t>
      </w:r>
    </w:p>
    <w:p w14:paraId="471486A2" w14:textId="77777777" w:rsidR="00A04541" w:rsidRDefault="00A04541" w:rsidP="00A04541">
      <w:pPr>
        <w:rPr>
          <w:rFonts w:ascii="Montserrat" w:hAnsi="Montserrat" w:cs="Arial"/>
          <w:sz w:val="16"/>
          <w:szCs w:val="16"/>
        </w:rPr>
      </w:pPr>
    </w:p>
    <w:p w14:paraId="797DD07C" w14:textId="77777777" w:rsidR="00A04541" w:rsidRDefault="00A04541" w:rsidP="00A04541">
      <w:pPr>
        <w:rPr>
          <w:rFonts w:ascii="Montserrat" w:hAnsi="Montserrat" w:cstheme="majorHAnsi"/>
          <w:b/>
          <w:bCs/>
          <w:color w:val="0B9748"/>
          <w:sz w:val="32"/>
          <w:szCs w:val="32"/>
        </w:rPr>
      </w:pPr>
    </w:p>
    <w:p w14:paraId="6AB42ADE" w14:textId="77777777" w:rsidR="00A04541" w:rsidRDefault="00A04541" w:rsidP="00A04541">
      <w:pPr>
        <w:rPr>
          <w:rFonts w:ascii="Montserrat" w:hAnsi="Montserrat" w:cstheme="majorHAnsi"/>
          <w:b/>
          <w:bCs/>
          <w:color w:val="0B9748"/>
          <w:sz w:val="32"/>
          <w:szCs w:val="32"/>
        </w:rPr>
      </w:pPr>
      <w:r w:rsidRPr="00497E6D">
        <w:rPr>
          <w:rFonts w:ascii="Montserrat" w:hAnsi="Montserrat" w:cstheme="majorHAnsi"/>
          <w:b/>
          <w:bCs/>
          <w:color w:val="0B9748"/>
          <w:sz w:val="32"/>
          <w:szCs w:val="32"/>
        </w:rPr>
        <w:t xml:space="preserve">Entreprise : </w:t>
      </w:r>
      <w:r>
        <w:rPr>
          <w:rFonts w:ascii="Montserrat" w:hAnsi="Montserrat" w:cstheme="majorHAnsi"/>
          <w:b/>
          <w:bCs/>
          <w:color w:val="0B9748"/>
          <w:sz w:val="32"/>
          <w:szCs w:val="32"/>
        </w:rPr>
        <w:t xml:space="preserve">SAFRAN ENGINEERING SERVICES </w:t>
      </w:r>
    </w:p>
    <w:p w14:paraId="15553D73" w14:textId="77777777" w:rsidR="006A5C8E" w:rsidRDefault="006A5C8E" w:rsidP="00A04541">
      <w:pPr>
        <w:rPr>
          <w:rFonts w:ascii="Montserrat" w:hAnsi="Montserrat" w:cs="Arial"/>
          <w:sz w:val="16"/>
          <w:szCs w:val="16"/>
        </w:rPr>
      </w:pPr>
    </w:p>
    <w:p w14:paraId="1CDD7060" w14:textId="74E0202A" w:rsidR="00A04541" w:rsidRPr="00497E6D" w:rsidRDefault="00A04541" w:rsidP="00A04541">
      <w:pPr>
        <w:pStyle w:val="Paragraphedeliste"/>
        <w:numPr>
          <w:ilvl w:val="0"/>
          <w:numId w:val="44"/>
        </w:numPr>
        <w:spacing w:after="160" w:line="259" w:lineRule="auto"/>
        <w:contextualSpacing/>
        <w:jc w:val="both"/>
        <w:rPr>
          <w:rFonts w:ascii="Montserrat" w:hAnsi="Montserrat" w:cstheme="majorHAnsi"/>
          <w:color w:val="000000" w:themeColor="text1"/>
        </w:rPr>
      </w:pPr>
      <w:r w:rsidRPr="00497E6D">
        <w:rPr>
          <w:rFonts w:ascii="Montserrat" w:hAnsi="Montserrat" w:cstheme="majorHAnsi"/>
          <w:color w:val="000000" w:themeColor="text1"/>
        </w:rPr>
        <w:t>De 0</w:t>
      </w:r>
      <w:r w:rsidR="00292B89">
        <w:rPr>
          <w:rFonts w:ascii="Montserrat" w:hAnsi="Montserrat" w:cstheme="majorHAnsi"/>
          <w:color w:val="000000" w:themeColor="text1"/>
        </w:rPr>
        <w:t>9</w:t>
      </w:r>
      <w:r w:rsidRPr="00497E6D">
        <w:rPr>
          <w:rFonts w:ascii="Montserrat" w:hAnsi="Montserrat" w:cstheme="majorHAnsi"/>
          <w:color w:val="000000" w:themeColor="text1"/>
        </w:rPr>
        <w:t>/20</w:t>
      </w:r>
      <w:r>
        <w:rPr>
          <w:rFonts w:ascii="Montserrat" w:hAnsi="Montserrat" w:cstheme="majorHAnsi"/>
          <w:color w:val="000000" w:themeColor="text1"/>
        </w:rPr>
        <w:t>1</w:t>
      </w:r>
      <w:r w:rsidR="00292B89">
        <w:rPr>
          <w:rFonts w:ascii="Montserrat" w:hAnsi="Montserrat" w:cstheme="majorHAnsi"/>
          <w:color w:val="000000" w:themeColor="text1"/>
        </w:rPr>
        <w:t>7</w:t>
      </w:r>
      <w:r>
        <w:rPr>
          <w:rFonts w:ascii="Montserrat" w:hAnsi="Montserrat" w:cstheme="majorHAnsi"/>
          <w:color w:val="000000" w:themeColor="text1"/>
        </w:rPr>
        <w:t xml:space="preserve"> </w:t>
      </w:r>
      <w:r w:rsidRPr="00497E6D">
        <w:rPr>
          <w:rFonts w:ascii="Montserrat" w:hAnsi="Montserrat" w:cstheme="majorHAnsi"/>
          <w:color w:val="000000" w:themeColor="text1"/>
        </w:rPr>
        <w:t xml:space="preserve">à </w:t>
      </w:r>
      <w:r w:rsidR="00292B89">
        <w:rPr>
          <w:rFonts w:ascii="Montserrat" w:hAnsi="Montserrat" w:cstheme="majorHAnsi"/>
          <w:color w:val="000000" w:themeColor="text1"/>
        </w:rPr>
        <w:t>9</w:t>
      </w:r>
      <w:r>
        <w:rPr>
          <w:rFonts w:ascii="Montserrat" w:hAnsi="Montserrat" w:cstheme="majorHAnsi"/>
          <w:color w:val="000000" w:themeColor="text1"/>
        </w:rPr>
        <w:t>/201</w:t>
      </w:r>
      <w:r w:rsidR="00292B89">
        <w:rPr>
          <w:rFonts w:ascii="Montserrat" w:hAnsi="Montserrat" w:cstheme="majorHAnsi"/>
          <w:color w:val="000000" w:themeColor="text1"/>
        </w:rPr>
        <w:t>9</w:t>
      </w:r>
      <w:r w:rsidRPr="00497E6D">
        <w:rPr>
          <w:rFonts w:ascii="Montserrat" w:hAnsi="Montserrat" w:cstheme="majorHAnsi"/>
          <w:color w:val="000000" w:themeColor="text1"/>
        </w:rPr>
        <w:tab/>
      </w:r>
      <w:r w:rsidRPr="00497E6D">
        <w:rPr>
          <w:rFonts w:ascii="Montserrat" w:hAnsi="Montserrat" w:cstheme="majorHAnsi"/>
          <w:color w:val="000000" w:themeColor="text1"/>
        </w:rPr>
        <w:tab/>
        <w:t xml:space="preserve">Durée : </w:t>
      </w:r>
      <w:r w:rsidR="00292B89">
        <w:rPr>
          <w:rFonts w:ascii="Montserrat" w:hAnsi="Montserrat" w:cstheme="majorHAnsi"/>
          <w:color w:val="000000" w:themeColor="text1"/>
        </w:rPr>
        <w:t>2 ANS</w:t>
      </w:r>
      <w:r w:rsidRPr="00497E6D">
        <w:rPr>
          <w:rFonts w:ascii="Montserrat" w:hAnsi="Montserrat" w:cstheme="majorHAnsi"/>
          <w:color w:val="000000" w:themeColor="text1"/>
        </w:rPr>
        <w:tab/>
      </w:r>
    </w:p>
    <w:p w14:paraId="762CD1A9" w14:textId="52064485" w:rsidR="00A04541" w:rsidRPr="00A04541" w:rsidRDefault="00A04541" w:rsidP="00A04541">
      <w:pPr>
        <w:rPr>
          <w:rFonts w:ascii="Montserrat" w:hAnsi="Montserrat" w:cs="Arial"/>
          <w:sz w:val="24"/>
          <w:szCs w:val="24"/>
          <w:highlight w:val="yellow"/>
        </w:rPr>
      </w:pPr>
      <w:r w:rsidRPr="00A04541">
        <w:rPr>
          <w:rFonts w:ascii="Montserrat" w:hAnsi="Montserrat" w:cstheme="majorHAnsi"/>
          <w:b/>
          <w:bCs/>
          <w:color w:val="0B9748"/>
          <w:sz w:val="24"/>
          <w:szCs w:val="24"/>
        </w:rPr>
        <w:t>Fonction :</w:t>
      </w:r>
      <w:r w:rsidRPr="00A04541">
        <w:rPr>
          <w:rFonts w:ascii="Montserrat" w:hAnsi="Montserrat" w:cs="Arial"/>
          <w:sz w:val="24"/>
          <w:szCs w:val="24"/>
        </w:rPr>
        <w:t xml:space="preserve"> </w:t>
      </w:r>
      <w:r w:rsidRPr="00A04541">
        <w:rPr>
          <w:rFonts w:ascii="Montserrat" w:hAnsi="Montserrat" w:cs="Arial"/>
          <w:b/>
          <w:sz w:val="24"/>
          <w:szCs w:val="24"/>
        </w:rPr>
        <w:t xml:space="preserve">Ingénieur d’études et développement </w:t>
      </w:r>
      <w:r w:rsidR="00237680">
        <w:rPr>
          <w:rFonts w:ascii="Montserrat" w:hAnsi="Montserrat" w:cs="Arial"/>
          <w:b/>
          <w:sz w:val="24"/>
          <w:szCs w:val="24"/>
        </w:rPr>
        <w:t>JAVA</w:t>
      </w:r>
    </w:p>
    <w:p w14:paraId="307448D7" w14:textId="77777777" w:rsidR="00A04541" w:rsidRDefault="00A04541" w:rsidP="00A04541">
      <w:pPr>
        <w:pStyle w:val="Listepuce"/>
        <w:numPr>
          <w:ilvl w:val="0"/>
          <w:numId w:val="0"/>
        </w:numPr>
        <w:rPr>
          <w:rFonts w:ascii="Montserrat" w:hAnsi="Montserrat" w:cs="Arial"/>
          <w:bCs/>
        </w:rPr>
      </w:pPr>
    </w:p>
    <w:p w14:paraId="781B311A" w14:textId="77777777" w:rsidR="00A04541" w:rsidRDefault="00A04541" w:rsidP="00A04541">
      <w:pPr>
        <w:jc w:val="both"/>
        <w:rPr>
          <w:rFonts w:ascii="Montserrat" w:hAnsi="Montserrat" w:cstheme="majorHAnsi"/>
          <w:b/>
          <w:bCs/>
          <w:color w:val="0B9748"/>
        </w:rPr>
      </w:pPr>
      <w:r w:rsidRPr="00497E6D">
        <w:rPr>
          <w:rFonts w:ascii="Montserrat" w:hAnsi="Montserrat" w:cstheme="majorHAnsi"/>
          <w:b/>
          <w:bCs/>
          <w:color w:val="0B9748"/>
        </w:rPr>
        <w:t>Contexte de la mission :</w:t>
      </w:r>
    </w:p>
    <w:p w14:paraId="463799D9" w14:textId="77777777" w:rsidR="00A04541" w:rsidRDefault="00A04541" w:rsidP="00A04541">
      <w:pPr>
        <w:jc w:val="both"/>
        <w:rPr>
          <w:rFonts w:ascii="Montserrat" w:hAnsi="Montserrat" w:cstheme="majorHAnsi"/>
          <w:b/>
          <w:bCs/>
          <w:color w:val="0B9748"/>
        </w:rPr>
      </w:pPr>
    </w:p>
    <w:p w14:paraId="7BFBB5B9" w14:textId="7572C721" w:rsidR="00A04541" w:rsidRPr="00A04541" w:rsidRDefault="00A04541" w:rsidP="00A04541">
      <w:pPr>
        <w:pStyle w:val="Paragraphedeliste"/>
        <w:numPr>
          <w:ilvl w:val="0"/>
          <w:numId w:val="44"/>
        </w:numPr>
        <w:jc w:val="both"/>
        <w:rPr>
          <w:rFonts w:ascii="Montserrat" w:hAnsi="Montserrat" w:cstheme="majorHAnsi"/>
          <w:color w:val="000000" w:themeColor="text1"/>
        </w:rPr>
      </w:pPr>
      <w:r w:rsidRPr="00A04541">
        <w:rPr>
          <w:rFonts w:ascii="Montserrat" w:hAnsi="Montserrat" w:cstheme="majorHAnsi"/>
          <w:color w:val="000000" w:themeColor="text1"/>
          <w:lang w:val="en-US"/>
        </w:rPr>
        <w:t>Mettre en place une application permettant la saisie et le suivi des heures de travail au sein de</w:t>
      </w:r>
      <w:r w:rsidRPr="00A04541">
        <w:rPr>
          <w:rFonts w:ascii="Montserrat" w:hAnsi="Montserrat" w:cstheme="majorHAnsi"/>
          <w:color w:val="000000" w:themeColor="text1"/>
        </w:rPr>
        <w:t xml:space="preserve"> Safran Engineering Services</w:t>
      </w:r>
    </w:p>
    <w:p w14:paraId="468EBF15" w14:textId="77777777" w:rsidR="00A04541" w:rsidRDefault="00A04541" w:rsidP="00A04541">
      <w:pPr>
        <w:jc w:val="both"/>
        <w:rPr>
          <w:rFonts w:ascii="Montserrat" w:hAnsi="Montserrat" w:cstheme="majorHAnsi"/>
          <w:b/>
          <w:bCs/>
          <w:color w:val="0B9748"/>
        </w:rPr>
      </w:pPr>
    </w:p>
    <w:p w14:paraId="02777B16" w14:textId="09E58E3F" w:rsidR="00A04541" w:rsidRDefault="00A04541" w:rsidP="00A04541">
      <w:pPr>
        <w:jc w:val="both"/>
        <w:rPr>
          <w:rFonts w:ascii="Montserrat" w:hAnsi="Montserrat" w:cstheme="majorHAnsi"/>
          <w:b/>
          <w:bCs/>
          <w:color w:val="0B9748"/>
        </w:rPr>
      </w:pPr>
      <w:r w:rsidRPr="000E2A63">
        <w:rPr>
          <w:rFonts w:ascii="Montserrat" w:hAnsi="Montserrat" w:cstheme="majorHAnsi"/>
          <w:b/>
          <w:bCs/>
          <w:color w:val="0B9748"/>
        </w:rPr>
        <w:t xml:space="preserve">Equipe : </w:t>
      </w:r>
    </w:p>
    <w:p w14:paraId="3CB9BEA7" w14:textId="77777777" w:rsidR="00A04541" w:rsidRPr="000E2A63" w:rsidRDefault="00A04541" w:rsidP="00A04541">
      <w:pPr>
        <w:jc w:val="both"/>
        <w:rPr>
          <w:rFonts w:ascii="Montserrat" w:hAnsi="Montserrat" w:cstheme="majorHAnsi"/>
          <w:b/>
          <w:bCs/>
          <w:color w:val="0B9748"/>
        </w:rPr>
      </w:pPr>
    </w:p>
    <w:p w14:paraId="3CD3E756" w14:textId="072EF623" w:rsidR="00A04541" w:rsidRDefault="00A04541" w:rsidP="00A04541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  <w:lang w:val="en-US"/>
        </w:rPr>
      </w:pPr>
      <w:r w:rsidRPr="00A04541">
        <w:rPr>
          <w:rFonts w:ascii="Montserrat" w:hAnsi="Montserrat" w:cstheme="majorHAnsi"/>
          <w:color w:val="000000" w:themeColor="text1"/>
          <w:lang w:val="en-US"/>
        </w:rPr>
        <w:t xml:space="preserve">4 </w:t>
      </w:r>
      <w:proofErr w:type="spellStart"/>
      <w:r w:rsidRPr="00A04541">
        <w:rPr>
          <w:rFonts w:ascii="Montserrat" w:hAnsi="Montserrat" w:cstheme="majorHAnsi"/>
          <w:color w:val="000000" w:themeColor="text1"/>
          <w:lang w:val="en-US"/>
        </w:rPr>
        <w:t>développeurs</w:t>
      </w:r>
      <w:proofErr w:type="spellEnd"/>
      <w:r w:rsidRPr="00A04541">
        <w:rPr>
          <w:rFonts w:ascii="Montserrat" w:hAnsi="Montserrat" w:cstheme="majorHAnsi"/>
          <w:color w:val="000000" w:themeColor="text1"/>
          <w:lang w:val="en-US"/>
        </w:rPr>
        <w:t xml:space="preserve"> + </w:t>
      </w:r>
      <w:r>
        <w:rPr>
          <w:rFonts w:ascii="Montserrat" w:hAnsi="Montserrat" w:cstheme="majorHAnsi"/>
          <w:color w:val="000000" w:themeColor="text1"/>
          <w:lang w:val="en-US"/>
        </w:rPr>
        <w:t xml:space="preserve">1 chef de </w:t>
      </w:r>
      <w:proofErr w:type="spellStart"/>
      <w:r>
        <w:rPr>
          <w:rFonts w:ascii="Montserrat" w:hAnsi="Montserrat" w:cstheme="majorHAnsi"/>
          <w:color w:val="000000" w:themeColor="text1"/>
          <w:lang w:val="en-US"/>
        </w:rPr>
        <w:t>projet</w:t>
      </w:r>
      <w:proofErr w:type="spellEnd"/>
    </w:p>
    <w:p w14:paraId="726022FF" w14:textId="1BB2BEFF" w:rsidR="006A5C8E" w:rsidRPr="006A5C8E" w:rsidRDefault="006A5C8E" w:rsidP="00A04541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</w:rPr>
      </w:pPr>
      <w:r w:rsidRPr="006A5C8E">
        <w:rPr>
          <w:rFonts w:ascii="Montserrat" w:hAnsi="Montserrat" w:cstheme="majorHAnsi"/>
          <w:color w:val="000000" w:themeColor="text1"/>
        </w:rPr>
        <w:t xml:space="preserve">Méthodologie : Agile Scrum (Daily </w:t>
      </w:r>
      <w:proofErr w:type="gramStart"/>
      <w:r w:rsidRPr="006A5C8E">
        <w:rPr>
          <w:rFonts w:ascii="Montserrat" w:hAnsi="Montserrat" w:cstheme="majorHAnsi"/>
          <w:color w:val="000000" w:themeColor="text1"/>
        </w:rPr>
        <w:t>M</w:t>
      </w:r>
      <w:r>
        <w:rPr>
          <w:rFonts w:ascii="Montserrat" w:hAnsi="Montserrat" w:cstheme="majorHAnsi"/>
          <w:color w:val="000000" w:themeColor="text1"/>
        </w:rPr>
        <w:t>eeting</w:t>
      </w:r>
      <w:proofErr w:type="gramEnd"/>
      <w:r>
        <w:rPr>
          <w:rFonts w:ascii="Montserrat" w:hAnsi="Montserrat" w:cstheme="majorHAnsi"/>
          <w:color w:val="000000" w:themeColor="text1"/>
        </w:rPr>
        <w:t>)</w:t>
      </w:r>
    </w:p>
    <w:p w14:paraId="0872F99D" w14:textId="77777777" w:rsidR="00A04541" w:rsidRPr="000E2A63" w:rsidRDefault="00A04541" w:rsidP="00A04541">
      <w:pPr>
        <w:pStyle w:val="Listepuce"/>
        <w:numPr>
          <w:ilvl w:val="0"/>
          <w:numId w:val="0"/>
        </w:numPr>
        <w:ind w:left="720" w:hanging="360"/>
        <w:rPr>
          <w:rFonts w:ascii="Montserrat" w:hAnsi="Montserrat" w:cs="Arial"/>
          <w:bCs/>
          <w:lang w:val="en-US"/>
        </w:rPr>
      </w:pPr>
    </w:p>
    <w:p w14:paraId="3DDEA8EB" w14:textId="77777777" w:rsidR="00A04541" w:rsidRDefault="00A04541" w:rsidP="00A04541">
      <w:pPr>
        <w:jc w:val="both"/>
        <w:rPr>
          <w:rFonts w:ascii="Montserrat" w:hAnsi="Montserrat" w:cstheme="majorHAnsi"/>
          <w:b/>
          <w:bCs/>
          <w:color w:val="0B9748"/>
        </w:rPr>
      </w:pPr>
      <w:r w:rsidRPr="000E2A63">
        <w:rPr>
          <w:rFonts w:ascii="Montserrat" w:hAnsi="Montserrat" w:cstheme="majorHAnsi"/>
          <w:b/>
          <w:bCs/>
          <w:color w:val="0B9748"/>
        </w:rPr>
        <w:t xml:space="preserve">Missions : </w:t>
      </w:r>
    </w:p>
    <w:p w14:paraId="220311A5" w14:textId="77777777" w:rsidR="00A04541" w:rsidRPr="000E2A63" w:rsidRDefault="00A04541" w:rsidP="00A04541">
      <w:pPr>
        <w:jc w:val="both"/>
        <w:rPr>
          <w:rFonts w:ascii="Montserrat" w:hAnsi="Montserrat" w:cstheme="majorHAnsi"/>
          <w:b/>
          <w:bCs/>
          <w:color w:val="0B9748"/>
        </w:rPr>
      </w:pPr>
    </w:p>
    <w:p w14:paraId="24873AA5" w14:textId="77777777" w:rsidR="00A04541" w:rsidRDefault="00A04541" w:rsidP="00A04541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</w:rPr>
      </w:pPr>
      <w:r w:rsidRPr="00A04541">
        <w:rPr>
          <w:rFonts w:ascii="Montserrat" w:hAnsi="Montserrat" w:cstheme="majorHAnsi"/>
          <w:color w:val="000000" w:themeColor="text1"/>
        </w:rPr>
        <w:t xml:space="preserve">Rédaction des dossiers de spécifications fonctionnelles et </w:t>
      </w:r>
      <w:r>
        <w:rPr>
          <w:rFonts w:ascii="Montserrat" w:hAnsi="Montserrat" w:cstheme="majorHAnsi"/>
          <w:color w:val="000000" w:themeColor="text1"/>
        </w:rPr>
        <w:t>t</w:t>
      </w:r>
      <w:r w:rsidRPr="00A04541">
        <w:rPr>
          <w:rFonts w:ascii="Montserrat" w:hAnsi="Montserrat" w:cstheme="majorHAnsi"/>
          <w:color w:val="000000" w:themeColor="text1"/>
        </w:rPr>
        <w:t xml:space="preserve">echniques </w:t>
      </w:r>
    </w:p>
    <w:p w14:paraId="1B19F2B5" w14:textId="0CE411B0" w:rsidR="00A04541" w:rsidRPr="00A04541" w:rsidRDefault="00A04541" w:rsidP="00A04541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</w:rPr>
      </w:pPr>
      <w:r w:rsidRPr="00A04541">
        <w:rPr>
          <w:rFonts w:ascii="Montserrat" w:hAnsi="Montserrat" w:cstheme="majorHAnsi"/>
          <w:color w:val="000000" w:themeColor="text1"/>
        </w:rPr>
        <w:t>Chiffrage des tâches de développement</w:t>
      </w:r>
    </w:p>
    <w:p w14:paraId="547C8885" w14:textId="77777777" w:rsidR="00A04541" w:rsidRDefault="00A04541" w:rsidP="00A04541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  <w:lang w:val="en-US"/>
        </w:rPr>
      </w:pPr>
      <w:r w:rsidRPr="00A04541">
        <w:rPr>
          <w:rFonts w:ascii="Montserrat" w:hAnsi="Montserrat" w:cstheme="majorHAnsi"/>
          <w:color w:val="000000" w:themeColor="text1"/>
          <w:lang w:val="en-US"/>
        </w:rPr>
        <w:t xml:space="preserve">Assister au </w:t>
      </w:r>
      <w:proofErr w:type="spellStart"/>
      <w:r w:rsidRPr="00A04541">
        <w:rPr>
          <w:rFonts w:ascii="Montserrat" w:hAnsi="Montserrat" w:cstheme="majorHAnsi"/>
          <w:color w:val="000000" w:themeColor="text1"/>
          <w:lang w:val="en-US"/>
        </w:rPr>
        <w:t>développement</w:t>
      </w:r>
      <w:proofErr w:type="spellEnd"/>
      <w:r w:rsidRPr="00A04541">
        <w:rPr>
          <w:rFonts w:ascii="Montserrat" w:hAnsi="Montserrat" w:cstheme="majorHAnsi"/>
          <w:color w:val="000000" w:themeColor="text1"/>
          <w:lang w:val="en-US"/>
        </w:rPr>
        <w:t xml:space="preserve"> des </w:t>
      </w:r>
      <w:proofErr w:type="spellStart"/>
      <w:r w:rsidRPr="00A04541">
        <w:rPr>
          <w:rFonts w:ascii="Montserrat" w:hAnsi="Montserrat" w:cstheme="majorHAnsi"/>
          <w:color w:val="000000" w:themeColor="text1"/>
          <w:lang w:val="en-US"/>
        </w:rPr>
        <w:t>différents</w:t>
      </w:r>
      <w:proofErr w:type="spellEnd"/>
      <w:r w:rsidRPr="00A04541">
        <w:rPr>
          <w:rFonts w:ascii="Montserrat" w:hAnsi="Montserrat" w:cstheme="majorHAnsi"/>
          <w:color w:val="000000" w:themeColor="text1"/>
          <w:lang w:val="en-US"/>
        </w:rPr>
        <w:t xml:space="preserve"> modules de l'application </w:t>
      </w:r>
    </w:p>
    <w:p w14:paraId="4D80BF07" w14:textId="72E19E23" w:rsidR="00A04541" w:rsidRPr="00A04541" w:rsidRDefault="00A04541" w:rsidP="00A04541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</w:rPr>
      </w:pPr>
      <w:r w:rsidRPr="00A04541">
        <w:rPr>
          <w:rFonts w:ascii="Montserrat" w:hAnsi="Montserrat" w:cstheme="majorHAnsi"/>
          <w:color w:val="000000" w:themeColor="text1"/>
        </w:rPr>
        <w:t>Rédiger et dérouler les tests de recettes</w:t>
      </w:r>
    </w:p>
    <w:p w14:paraId="0B32BE75" w14:textId="6C5C98A7" w:rsidR="00A04541" w:rsidRPr="00A04541" w:rsidRDefault="00A04541" w:rsidP="00A04541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  <w:lang w:val="en-US"/>
        </w:rPr>
      </w:pPr>
      <w:r w:rsidRPr="00A04541">
        <w:rPr>
          <w:rFonts w:ascii="Montserrat" w:hAnsi="Montserrat" w:cstheme="majorHAnsi"/>
          <w:color w:val="000000" w:themeColor="text1"/>
          <w:lang w:val="en-US"/>
        </w:rPr>
        <w:t xml:space="preserve">Mise </w:t>
      </w:r>
      <w:proofErr w:type="spellStart"/>
      <w:r w:rsidRPr="00A04541">
        <w:rPr>
          <w:rFonts w:ascii="Montserrat" w:hAnsi="Montserrat" w:cstheme="majorHAnsi"/>
          <w:color w:val="000000" w:themeColor="text1"/>
          <w:lang w:val="en-US"/>
        </w:rPr>
        <w:t>en</w:t>
      </w:r>
      <w:proofErr w:type="spellEnd"/>
      <w:r w:rsidRPr="00A04541">
        <w:rPr>
          <w:rFonts w:ascii="Montserrat" w:hAnsi="Montserrat" w:cstheme="majorHAnsi"/>
          <w:color w:val="000000" w:themeColor="text1"/>
          <w:lang w:val="en-US"/>
        </w:rPr>
        <w:t xml:space="preserve"> production de </w:t>
      </w:r>
      <w:proofErr w:type="spellStart"/>
      <w:r>
        <w:rPr>
          <w:rFonts w:ascii="Montserrat" w:hAnsi="Montserrat" w:cstheme="majorHAnsi"/>
          <w:color w:val="000000" w:themeColor="text1"/>
          <w:lang w:val="en-US"/>
        </w:rPr>
        <w:t>l’</w:t>
      </w:r>
      <w:r w:rsidRPr="00A04541">
        <w:rPr>
          <w:rFonts w:ascii="Montserrat" w:hAnsi="Montserrat" w:cstheme="majorHAnsi"/>
          <w:color w:val="000000" w:themeColor="text1"/>
          <w:lang w:val="en-US"/>
        </w:rPr>
        <w:t>application</w:t>
      </w:r>
      <w:proofErr w:type="spellEnd"/>
    </w:p>
    <w:p w14:paraId="7823884A" w14:textId="77777777" w:rsidR="00A04541" w:rsidRDefault="00A04541" w:rsidP="00A04541">
      <w:pPr>
        <w:jc w:val="both"/>
        <w:rPr>
          <w:rFonts w:ascii="Montserrat" w:hAnsi="Montserrat" w:cstheme="majorHAnsi"/>
          <w:color w:val="000000" w:themeColor="text1"/>
        </w:rPr>
      </w:pPr>
    </w:p>
    <w:p w14:paraId="19568363" w14:textId="34C15696" w:rsidR="00A04541" w:rsidRPr="00A04541" w:rsidRDefault="00A04541" w:rsidP="00A04541">
      <w:pPr>
        <w:jc w:val="both"/>
        <w:rPr>
          <w:rFonts w:ascii="Montserrat" w:hAnsi="Montserrat" w:cstheme="majorHAnsi"/>
          <w:b/>
          <w:bCs/>
          <w:color w:val="0B9748"/>
        </w:rPr>
      </w:pPr>
      <w:r w:rsidRPr="00A04541">
        <w:rPr>
          <w:rFonts w:ascii="Montserrat" w:hAnsi="Montserrat" w:cstheme="majorHAnsi"/>
          <w:b/>
          <w:bCs/>
          <w:color w:val="0B9748"/>
        </w:rPr>
        <w:t xml:space="preserve">Environnement technique : </w:t>
      </w:r>
    </w:p>
    <w:p w14:paraId="26FB2636" w14:textId="77777777" w:rsidR="00A04541" w:rsidRPr="00A04541" w:rsidRDefault="00A04541" w:rsidP="00A04541">
      <w:pPr>
        <w:jc w:val="both"/>
        <w:rPr>
          <w:rFonts w:ascii="Montserrat" w:hAnsi="Montserrat" w:cstheme="majorHAnsi"/>
          <w:b/>
          <w:bCs/>
          <w:color w:val="0B9748"/>
        </w:rPr>
      </w:pPr>
    </w:p>
    <w:p w14:paraId="5DA65DF1" w14:textId="2E70EB77" w:rsidR="00A04541" w:rsidRPr="00A04541" w:rsidRDefault="00A04541" w:rsidP="00A04541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  <w:lang w:val="en-US"/>
        </w:rPr>
      </w:pPr>
      <w:r w:rsidRPr="00A04541">
        <w:rPr>
          <w:rFonts w:ascii="Montserrat" w:hAnsi="Montserrat" w:cstheme="majorHAnsi"/>
          <w:color w:val="000000" w:themeColor="text1"/>
          <w:lang w:val="en-US"/>
        </w:rPr>
        <w:t>JA</w:t>
      </w:r>
      <w:r>
        <w:rPr>
          <w:rFonts w:ascii="Montserrat" w:hAnsi="Montserrat" w:cstheme="majorHAnsi"/>
          <w:color w:val="000000" w:themeColor="text1"/>
          <w:lang w:val="en-US"/>
        </w:rPr>
        <w:t xml:space="preserve">VA, </w:t>
      </w:r>
      <w:r w:rsidRPr="00A04541">
        <w:rPr>
          <w:rFonts w:ascii="Montserrat" w:hAnsi="Montserrat" w:cstheme="majorHAnsi"/>
          <w:color w:val="000000" w:themeColor="text1"/>
          <w:lang w:val="en-US"/>
        </w:rPr>
        <w:t>Spring 4 (Core, Security</w:t>
      </w:r>
      <w:proofErr w:type="gramStart"/>
      <w:r w:rsidRPr="00A04541">
        <w:rPr>
          <w:rFonts w:ascii="Montserrat" w:hAnsi="Montserrat" w:cstheme="majorHAnsi"/>
          <w:color w:val="000000" w:themeColor="text1"/>
          <w:lang w:val="en-US"/>
        </w:rPr>
        <w:t>),Spring</w:t>
      </w:r>
      <w:proofErr w:type="gramEnd"/>
      <w:r w:rsidRPr="00A04541">
        <w:rPr>
          <w:rFonts w:ascii="Montserrat" w:hAnsi="Montserrat" w:cstheme="majorHAnsi"/>
          <w:color w:val="000000" w:themeColor="text1"/>
          <w:lang w:val="en-US"/>
        </w:rPr>
        <w:t xml:space="preserve"> boot, JPA/Hibernate, JSF, Maven, MySQL DB, Tomcat, Angular 5</w:t>
      </w:r>
    </w:p>
    <w:p w14:paraId="0166C502" w14:textId="77777777" w:rsidR="00A04541" w:rsidRDefault="00A04541" w:rsidP="00032D71">
      <w:pPr>
        <w:rPr>
          <w:rFonts w:ascii="Montserrat" w:hAnsi="Montserrat" w:cs="Arial"/>
          <w:b/>
          <w:bCs/>
          <w:sz w:val="16"/>
          <w:szCs w:val="16"/>
          <w:highlight w:val="yellow"/>
          <w:lang w:val="en-US"/>
        </w:rPr>
      </w:pPr>
    </w:p>
    <w:p w14:paraId="3F5EBF21" w14:textId="0A10A29E" w:rsidR="00A04541" w:rsidRDefault="00A04541">
      <w:pPr>
        <w:rPr>
          <w:rFonts w:ascii="Montserrat" w:hAnsi="Montserrat" w:cs="Arial"/>
          <w:b/>
          <w:bCs/>
          <w:sz w:val="16"/>
          <w:szCs w:val="16"/>
          <w:highlight w:val="yellow"/>
          <w:lang w:val="en-US"/>
        </w:rPr>
      </w:pPr>
      <w:r>
        <w:rPr>
          <w:rFonts w:ascii="Montserrat" w:hAnsi="Montserrat" w:cs="Arial"/>
          <w:b/>
          <w:bCs/>
          <w:sz w:val="16"/>
          <w:szCs w:val="16"/>
          <w:highlight w:val="yellow"/>
          <w:lang w:val="en-US"/>
        </w:rPr>
        <w:br w:type="page"/>
      </w:r>
    </w:p>
    <w:p w14:paraId="3DA2635F" w14:textId="77777777" w:rsidR="0048516E" w:rsidRPr="00497E6D" w:rsidRDefault="0048516E" w:rsidP="0048516E">
      <w:pPr>
        <w:jc w:val="center"/>
        <w:rPr>
          <w:rFonts w:ascii="Montserrat" w:hAnsi="Montserrat" w:cstheme="majorHAnsi"/>
          <w:b/>
          <w:bCs/>
          <w:color w:val="0B9748"/>
          <w:sz w:val="36"/>
          <w:szCs w:val="36"/>
        </w:rPr>
      </w:pPr>
      <w:r w:rsidRPr="00497E6D">
        <w:rPr>
          <w:rFonts w:ascii="Montserrat" w:hAnsi="Montserrat" w:cstheme="majorHAnsi"/>
          <w:b/>
          <w:bCs/>
          <w:color w:val="0B9748"/>
          <w:sz w:val="36"/>
          <w:szCs w:val="36"/>
        </w:rPr>
        <w:lastRenderedPageBreak/>
        <w:t>EXPERIENCE PROFESSIONNELLE</w:t>
      </w:r>
    </w:p>
    <w:p w14:paraId="0D598079" w14:textId="77777777" w:rsidR="0048516E" w:rsidRDefault="0048516E" w:rsidP="00292B89">
      <w:pPr>
        <w:rPr>
          <w:rFonts w:ascii="Montserrat" w:hAnsi="Montserrat" w:cstheme="majorHAnsi"/>
          <w:b/>
          <w:bCs/>
          <w:color w:val="0B9748"/>
          <w:sz w:val="32"/>
          <w:szCs w:val="32"/>
        </w:rPr>
      </w:pPr>
    </w:p>
    <w:p w14:paraId="48F3BCC4" w14:textId="3B0A1878" w:rsidR="00292B89" w:rsidRDefault="00292B89" w:rsidP="00292B89">
      <w:pPr>
        <w:rPr>
          <w:rFonts w:ascii="Montserrat" w:hAnsi="Montserrat" w:cstheme="majorHAnsi"/>
          <w:b/>
          <w:bCs/>
          <w:color w:val="0B9748"/>
          <w:sz w:val="32"/>
          <w:szCs w:val="32"/>
        </w:rPr>
      </w:pPr>
      <w:r w:rsidRPr="00497E6D">
        <w:rPr>
          <w:rFonts w:ascii="Montserrat" w:hAnsi="Montserrat" w:cstheme="majorHAnsi"/>
          <w:b/>
          <w:bCs/>
          <w:color w:val="0B9748"/>
          <w:sz w:val="32"/>
          <w:szCs w:val="32"/>
        </w:rPr>
        <w:t xml:space="preserve">Entreprise : </w:t>
      </w:r>
      <w:r>
        <w:rPr>
          <w:rFonts w:ascii="Montserrat" w:hAnsi="Montserrat" w:cstheme="majorHAnsi"/>
          <w:b/>
          <w:bCs/>
          <w:color w:val="0B9748"/>
          <w:sz w:val="32"/>
          <w:szCs w:val="32"/>
        </w:rPr>
        <w:t xml:space="preserve">SAFRAN ENGINEERING SERVICES </w:t>
      </w:r>
    </w:p>
    <w:p w14:paraId="499D942D" w14:textId="77777777" w:rsidR="00292B89" w:rsidRDefault="00292B89" w:rsidP="00292B89">
      <w:pPr>
        <w:rPr>
          <w:rFonts w:ascii="Montserrat" w:hAnsi="Montserrat" w:cs="Arial"/>
          <w:sz w:val="16"/>
          <w:szCs w:val="16"/>
        </w:rPr>
      </w:pPr>
    </w:p>
    <w:p w14:paraId="3D4A6E8B" w14:textId="70717438" w:rsidR="00292B89" w:rsidRPr="00497E6D" w:rsidRDefault="00292B89" w:rsidP="00292B89">
      <w:pPr>
        <w:pStyle w:val="Paragraphedeliste"/>
        <w:numPr>
          <w:ilvl w:val="0"/>
          <w:numId w:val="44"/>
        </w:numPr>
        <w:spacing w:after="160" w:line="259" w:lineRule="auto"/>
        <w:contextualSpacing/>
        <w:jc w:val="both"/>
        <w:rPr>
          <w:rFonts w:ascii="Montserrat" w:hAnsi="Montserrat" w:cstheme="majorHAnsi"/>
          <w:color w:val="000000" w:themeColor="text1"/>
        </w:rPr>
      </w:pPr>
      <w:r w:rsidRPr="00497E6D">
        <w:rPr>
          <w:rFonts w:ascii="Montserrat" w:hAnsi="Montserrat" w:cstheme="majorHAnsi"/>
          <w:color w:val="000000" w:themeColor="text1"/>
        </w:rPr>
        <w:t>De 0</w:t>
      </w:r>
      <w:r>
        <w:rPr>
          <w:rFonts w:ascii="Montserrat" w:hAnsi="Montserrat" w:cstheme="majorHAnsi"/>
          <w:color w:val="000000" w:themeColor="text1"/>
        </w:rPr>
        <w:t>6</w:t>
      </w:r>
      <w:r w:rsidRPr="00497E6D">
        <w:rPr>
          <w:rFonts w:ascii="Montserrat" w:hAnsi="Montserrat" w:cstheme="majorHAnsi"/>
          <w:color w:val="000000" w:themeColor="text1"/>
        </w:rPr>
        <w:t>/20</w:t>
      </w:r>
      <w:r>
        <w:rPr>
          <w:rFonts w:ascii="Montserrat" w:hAnsi="Montserrat" w:cstheme="majorHAnsi"/>
          <w:color w:val="000000" w:themeColor="text1"/>
        </w:rPr>
        <w:t xml:space="preserve">15 </w:t>
      </w:r>
      <w:r w:rsidRPr="00497E6D">
        <w:rPr>
          <w:rFonts w:ascii="Montserrat" w:hAnsi="Montserrat" w:cstheme="majorHAnsi"/>
          <w:color w:val="000000" w:themeColor="text1"/>
        </w:rPr>
        <w:t xml:space="preserve">à </w:t>
      </w:r>
      <w:r>
        <w:rPr>
          <w:rFonts w:ascii="Montserrat" w:hAnsi="Montserrat" w:cstheme="majorHAnsi"/>
          <w:color w:val="000000" w:themeColor="text1"/>
        </w:rPr>
        <w:t>08/2017</w:t>
      </w:r>
      <w:r w:rsidRPr="00497E6D">
        <w:rPr>
          <w:rFonts w:ascii="Montserrat" w:hAnsi="Montserrat" w:cstheme="majorHAnsi"/>
          <w:color w:val="000000" w:themeColor="text1"/>
        </w:rPr>
        <w:tab/>
      </w:r>
      <w:r w:rsidRPr="00497E6D">
        <w:rPr>
          <w:rFonts w:ascii="Montserrat" w:hAnsi="Montserrat" w:cstheme="majorHAnsi"/>
          <w:color w:val="000000" w:themeColor="text1"/>
        </w:rPr>
        <w:tab/>
        <w:t xml:space="preserve">Durée : 2 ans </w:t>
      </w:r>
      <w:r>
        <w:rPr>
          <w:rFonts w:ascii="Montserrat" w:hAnsi="Montserrat" w:cstheme="majorHAnsi"/>
          <w:color w:val="000000" w:themeColor="text1"/>
        </w:rPr>
        <w:t>et 2 mois</w:t>
      </w:r>
      <w:r w:rsidRPr="00497E6D">
        <w:rPr>
          <w:rFonts w:ascii="Montserrat" w:hAnsi="Montserrat" w:cstheme="majorHAnsi"/>
          <w:color w:val="000000" w:themeColor="text1"/>
        </w:rPr>
        <w:tab/>
      </w:r>
    </w:p>
    <w:p w14:paraId="6B7FAF6C" w14:textId="77777777" w:rsidR="00292B89" w:rsidRPr="00A04541" w:rsidRDefault="00292B89" w:rsidP="00292B89">
      <w:pPr>
        <w:rPr>
          <w:rFonts w:ascii="Montserrat" w:hAnsi="Montserrat" w:cs="Arial"/>
          <w:sz w:val="24"/>
          <w:szCs w:val="24"/>
          <w:highlight w:val="yellow"/>
        </w:rPr>
      </w:pPr>
      <w:r w:rsidRPr="00A04541">
        <w:rPr>
          <w:rFonts w:ascii="Montserrat" w:hAnsi="Montserrat" w:cstheme="majorHAnsi"/>
          <w:b/>
          <w:bCs/>
          <w:color w:val="0B9748"/>
          <w:sz w:val="24"/>
          <w:szCs w:val="24"/>
        </w:rPr>
        <w:t>Fonction :</w:t>
      </w:r>
      <w:r w:rsidRPr="00A04541">
        <w:rPr>
          <w:rFonts w:ascii="Montserrat" w:hAnsi="Montserrat" w:cs="Arial"/>
          <w:sz w:val="24"/>
          <w:szCs w:val="24"/>
        </w:rPr>
        <w:t xml:space="preserve"> </w:t>
      </w:r>
      <w:r w:rsidRPr="00A04541">
        <w:rPr>
          <w:rFonts w:ascii="Montserrat" w:hAnsi="Montserrat" w:cs="Arial"/>
          <w:b/>
          <w:sz w:val="24"/>
          <w:szCs w:val="24"/>
        </w:rPr>
        <w:t xml:space="preserve">Ingénieur d’études et développement </w:t>
      </w:r>
      <w:r>
        <w:rPr>
          <w:rFonts w:ascii="Montserrat" w:hAnsi="Montserrat" w:cs="Arial"/>
          <w:b/>
          <w:sz w:val="24"/>
          <w:szCs w:val="24"/>
        </w:rPr>
        <w:t>JAVA Full Stack</w:t>
      </w:r>
    </w:p>
    <w:p w14:paraId="1C79B5C7" w14:textId="77777777" w:rsidR="00292B89" w:rsidRDefault="00292B89" w:rsidP="00292B89">
      <w:pPr>
        <w:pStyle w:val="Listepuce"/>
        <w:numPr>
          <w:ilvl w:val="0"/>
          <w:numId w:val="0"/>
        </w:numPr>
        <w:rPr>
          <w:rFonts w:ascii="Montserrat" w:hAnsi="Montserrat" w:cs="Arial"/>
          <w:bCs/>
        </w:rPr>
      </w:pPr>
    </w:p>
    <w:p w14:paraId="043F4A5F" w14:textId="77777777" w:rsidR="00292B89" w:rsidRDefault="00292B89" w:rsidP="00292B89">
      <w:pPr>
        <w:jc w:val="both"/>
        <w:rPr>
          <w:rFonts w:ascii="Montserrat" w:hAnsi="Montserrat" w:cstheme="majorHAnsi"/>
          <w:b/>
          <w:bCs/>
          <w:color w:val="0B9748"/>
        </w:rPr>
      </w:pPr>
      <w:r w:rsidRPr="00497E6D">
        <w:rPr>
          <w:rFonts w:ascii="Montserrat" w:hAnsi="Montserrat" w:cstheme="majorHAnsi"/>
          <w:b/>
          <w:bCs/>
          <w:color w:val="0B9748"/>
        </w:rPr>
        <w:t>Contexte de la mission :</w:t>
      </w:r>
    </w:p>
    <w:p w14:paraId="0B14BF09" w14:textId="77777777" w:rsidR="00292B89" w:rsidRDefault="00292B89" w:rsidP="00292B89">
      <w:pPr>
        <w:jc w:val="both"/>
        <w:rPr>
          <w:rFonts w:ascii="Montserrat" w:hAnsi="Montserrat" w:cstheme="majorHAnsi"/>
          <w:b/>
          <w:bCs/>
          <w:color w:val="0B9748"/>
        </w:rPr>
      </w:pPr>
    </w:p>
    <w:p w14:paraId="35F1694D" w14:textId="77777777" w:rsidR="00292B89" w:rsidRPr="00A04541" w:rsidRDefault="00292B89" w:rsidP="00292B89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  <w:lang w:val="en-US"/>
        </w:rPr>
      </w:pPr>
      <w:proofErr w:type="spellStart"/>
      <w:r w:rsidRPr="00A04541">
        <w:rPr>
          <w:rFonts w:ascii="Montserrat" w:hAnsi="Montserrat" w:cstheme="majorHAnsi"/>
          <w:color w:val="000000" w:themeColor="text1"/>
          <w:lang w:val="en-US"/>
        </w:rPr>
        <w:t>L’entreprise</w:t>
      </w:r>
      <w:proofErr w:type="spellEnd"/>
      <w:r w:rsidRPr="00A04541">
        <w:rPr>
          <w:rFonts w:ascii="Montserrat" w:hAnsi="Montserrat" w:cstheme="majorHAnsi"/>
          <w:color w:val="000000" w:themeColor="text1"/>
          <w:lang w:val="en-US"/>
        </w:rPr>
        <w:t xml:space="preserve"> </w:t>
      </w:r>
      <w:proofErr w:type="spellStart"/>
      <w:r w:rsidRPr="00A04541">
        <w:rPr>
          <w:rFonts w:ascii="Montserrat" w:hAnsi="Montserrat" w:cstheme="majorHAnsi"/>
          <w:color w:val="000000" w:themeColor="text1"/>
          <w:lang w:val="en-US"/>
        </w:rPr>
        <w:t>cliente</w:t>
      </w:r>
      <w:proofErr w:type="spellEnd"/>
      <w:r w:rsidRPr="00A04541">
        <w:rPr>
          <w:rFonts w:ascii="Montserrat" w:hAnsi="Montserrat" w:cstheme="majorHAnsi"/>
          <w:color w:val="000000" w:themeColor="text1"/>
          <w:lang w:val="en-US"/>
        </w:rPr>
        <w:t xml:space="preserve"> </w:t>
      </w:r>
      <w:proofErr w:type="spellStart"/>
      <w:proofErr w:type="gramStart"/>
      <w:r w:rsidRPr="00A04541">
        <w:rPr>
          <w:rFonts w:ascii="Montserrat" w:hAnsi="Montserrat" w:cstheme="majorHAnsi"/>
          <w:color w:val="000000" w:themeColor="text1"/>
          <w:lang w:val="en-US"/>
        </w:rPr>
        <w:t>était</w:t>
      </w:r>
      <w:proofErr w:type="spellEnd"/>
      <w:r w:rsidRPr="00A04541">
        <w:rPr>
          <w:rFonts w:ascii="Montserrat" w:hAnsi="Montserrat" w:cstheme="majorHAnsi"/>
          <w:color w:val="000000" w:themeColor="text1"/>
          <w:lang w:val="en-US"/>
        </w:rPr>
        <w:t> :</w:t>
      </w:r>
      <w:proofErr w:type="gramEnd"/>
      <w:r w:rsidRPr="00A04541">
        <w:rPr>
          <w:rFonts w:ascii="Montserrat" w:hAnsi="Montserrat" w:cstheme="majorHAnsi"/>
          <w:color w:val="000000" w:themeColor="text1"/>
          <w:lang w:val="en-US"/>
        </w:rPr>
        <w:t xml:space="preserve"> Société Nationale </w:t>
      </w:r>
      <w:proofErr w:type="spellStart"/>
      <w:r w:rsidRPr="00A04541">
        <w:rPr>
          <w:rFonts w:ascii="Montserrat" w:hAnsi="Montserrat" w:cstheme="majorHAnsi"/>
          <w:color w:val="000000" w:themeColor="text1"/>
          <w:lang w:val="en-US"/>
        </w:rPr>
        <w:t>d'Etude</w:t>
      </w:r>
      <w:proofErr w:type="spellEnd"/>
      <w:r w:rsidRPr="00A04541">
        <w:rPr>
          <w:rFonts w:ascii="Montserrat" w:hAnsi="Montserrat" w:cstheme="majorHAnsi"/>
          <w:color w:val="000000" w:themeColor="text1"/>
          <w:lang w:val="en-US"/>
        </w:rPr>
        <w:t xml:space="preserve"> et de Construction de </w:t>
      </w:r>
      <w:proofErr w:type="spellStart"/>
      <w:r w:rsidRPr="00A04541">
        <w:rPr>
          <w:rFonts w:ascii="Montserrat" w:hAnsi="Montserrat" w:cstheme="majorHAnsi"/>
          <w:color w:val="000000" w:themeColor="text1"/>
          <w:lang w:val="en-US"/>
        </w:rPr>
        <w:t>Moteurs</w:t>
      </w:r>
      <w:proofErr w:type="spellEnd"/>
      <w:r w:rsidRPr="00A04541">
        <w:rPr>
          <w:rFonts w:ascii="Montserrat" w:hAnsi="Montserrat" w:cstheme="majorHAnsi"/>
          <w:color w:val="000000" w:themeColor="text1"/>
          <w:lang w:val="en-US"/>
        </w:rPr>
        <w:t xml:space="preserve"> </w:t>
      </w:r>
      <w:proofErr w:type="spellStart"/>
      <w:r w:rsidRPr="00A04541">
        <w:rPr>
          <w:rFonts w:ascii="Montserrat" w:hAnsi="Montserrat" w:cstheme="majorHAnsi"/>
          <w:color w:val="000000" w:themeColor="text1"/>
          <w:lang w:val="en-US"/>
        </w:rPr>
        <w:t>d'Aviation</w:t>
      </w:r>
      <w:proofErr w:type="spellEnd"/>
      <w:r w:rsidRPr="00A04541">
        <w:rPr>
          <w:rFonts w:ascii="Montserrat" w:hAnsi="Montserrat" w:cstheme="majorHAnsi"/>
          <w:color w:val="000000" w:themeColor="text1"/>
          <w:lang w:val="en-US"/>
        </w:rPr>
        <w:t xml:space="preserve"> (SNECMA)</w:t>
      </w:r>
    </w:p>
    <w:p w14:paraId="09618F2F" w14:textId="77777777" w:rsidR="00292B89" w:rsidRPr="00A04541" w:rsidRDefault="00292B89" w:rsidP="00292B89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  <w:lang w:val="en-US"/>
        </w:rPr>
      </w:pPr>
      <w:proofErr w:type="spellStart"/>
      <w:r w:rsidRPr="00A04541">
        <w:rPr>
          <w:rFonts w:ascii="Montserrat" w:hAnsi="Montserrat" w:cstheme="majorHAnsi"/>
          <w:color w:val="000000" w:themeColor="text1"/>
          <w:lang w:val="en-US"/>
        </w:rPr>
        <w:t>Refonte</w:t>
      </w:r>
      <w:proofErr w:type="spellEnd"/>
      <w:r w:rsidRPr="00A04541">
        <w:rPr>
          <w:rFonts w:ascii="Montserrat" w:hAnsi="Montserrat" w:cstheme="majorHAnsi"/>
          <w:color w:val="000000" w:themeColor="text1"/>
          <w:lang w:val="en-US"/>
        </w:rPr>
        <w:t xml:space="preserve"> de </w:t>
      </w:r>
      <w:proofErr w:type="spellStart"/>
      <w:r w:rsidRPr="00A04541">
        <w:rPr>
          <w:rFonts w:ascii="Montserrat" w:hAnsi="Montserrat" w:cstheme="majorHAnsi"/>
          <w:color w:val="000000" w:themeColor="text1"/>
          <w:lang w:val="en-US"/>
        </w:rPr>
        <w:t>l'application</w:t>
      </w:r>
      <w:proofErr w:type="spellEnd"/>
      <w:r w:rsidRPr="00A04541">
        <w:rPr>
          <w:rFonts w:ascii="Montserrat" w:hAnsi="Montserrat" w:cstheme="majorHAnsi"/>
          <w:color w:val="000000" w:themeColor="text1"/>
          <w:lang w:val="en-US"/>
        </w:rPr>
        <w:t xml:space="preserve"> de </w:t>
      </w:r>
      <w:proofErr w:type="spellStart"/>
      <w:r w:rsidRPr="00A04541">
        <w:rPr>
          <w:rFonts w:ascii="Montserrat" w:hAnsi="Montserrat" w:cstheme="majorHAnsi"/>
          <w:color w:val="000000" w:themeColor="text1"/>
          <w:lang w:val="en-US"/>
        </w:rPr>
        <w:t>réservation</w:t>
      </w:r>
      <w:proofErr w:type="spellEnd"/>
      <w:r w:rsidRPr="00A04541">
        <w:rPr>
          <w:rFonts w:ascii="Montserrat" w:hAnsi="Montserrat" w:cstheme="majorHAnsi"/>
          <w:color w:val="000000" w:themeColor="text1"/>
          <w:lang w:val="en-US"/>
        </w:rPr>
        <w:t xml:space="preserve"> des banc et </w:t>
      </w:r>
      <w:proofErr w:type="spellStart"/>
      <w:r w:rsidRPr="00A04541">
        <w:rPr>
          <w:rFonts w:ascii="Montserrat" w:hAnsi="Montserrat" w:cstheme="majorHAnsi"/>
          <w:color w:val="000000" w:themeColor="text1"/>
          <w:lang w:val="en-US"/>
        </w:rPr>
        <w:t>équipements</w:t>
      </w:r>
      <w:proofErr w:type="spellEnd"/>
      <w:r w:rsidRPr="00A04541">
        <w:rPr>
          <w:rFonts w:ascii="Montserrat" w:hAnsi="Montserrat" w:cstheme="majorHAnsi"/>
          <w:color w:val="000000" w:themeColor="text1"/>
          <w:lang w:val="en-US"/>
        </w:rPr>
        <w:t xml:space="preserve"> </w:t>
      </w:r>
      <w:proofErr w:type="spellStart"/>
      <w:r w:rsidRPr="00A04541">
        <w:rPr>
          <w:rFonts w:ascii="Montserrat" w:hAnsi="Montserrat" w:cstheme="majorHAnsi"/>
          <w:color w:val="000000" w:themeColor="text1"/>
          <w:lang w:val="en-US"/>
        </w:rPr>
        <w:t>d'essais</w:t>
      </w:r>
      <w:proofErr w:type="spellEnd"/>
      <w:r w:rsidRPr="00A04541">
        <w:rPr>
          <w:rFonts w:ascii="Montserrat" w:hAnsi="Montserrat" w:cstheme="majorHAnsi"/>
          <w:color w:val="000000" w:themeColor="text1"/>
          <w:lang w:val="en-US"/>
        </w:rPr>
        <w:t xml:space="preserve"> de </w:t>
      </w:r>
      <w:proofErr w:type="spellStart"/>
      <w:r w:rsidRPr="00A04541">
        <w:rPr>
          <w:rFonts w:ascii="Montserrat" w:hAnsi="Montserrat" w:cstheme="majorHAnsi"/>
          <w:color w:val="000000" w:themeColor="text1"/>
          <w:lang w:val="en-US"/>
        </w:rPr>
        <w:t>moteurs</w:t>
      </w:r>
      <w:proofErr w:type="spellEnd"/>
      <w:r w:rsidRPr="00A04541">
        <w:rPr>
          <w:rFonts w:ascii="Montserrat" w:hAnsi="Montserrat" w:cstheme="majorHAnsi"/>
          <w:color w:val="000000" w:themeColor="text1"/>
          <w:lang w:val="en-US"/>
        </w:rPr>
        <w:t xml:space="preserve"> </w:t>
      </w:r>
      <w:proofErr w:type="spellStart"/>
      <w:r w:rsidRPr="00A04541">
        <w:rPr>
          <w:rFonts w:ascii="Montserrat" w:hAnsi="Montserrat" w:cstheme="majorHAnsi"/>
          <w:color w:val="000000" w:themeColor="text1"/>
          <w:lang w:val="en-US"/>
        </w:rPr>
        <w:t>d'avions</w:t>
      </w:r>
      <w:proofErr w:type="spellEnd"/>
      <w:r w:rsidRPr="00A04541">
        <w:rPr>
          <w:rFonts w:ascii="Montserrat" w:hAnsi="Montserrat" w:cstheme="majorHAnsi"/>
          <w:color w:val="000000" w:themeColor="text1"/>
          <w:lang w:val="en-US"/>
        </w:rPr>
        <w:t xml:space="preserve"> tout </w:t>
      </w:r>
      <w:proofErr w:type="spellStart"/>
      <w:r w:rsidRPr="00A04541">
        <w:rPr>
          <w:rFonts w:ascii="Montserrat" w:hAnsi="Montserrat" w:cstheme="majorHAnsi"/>
          <w:color w:val="000000" w:themeColor="text1"/>
          <w:lang w:val="en-US"/>
        </w:rPr>
        <w:t>en</w:t>
      </w:r>
      <w:proofErr w:type="spellEnd"/>
      <w:r w:rsidRPr="00A04541">
        <w:rPr>
          <w:rFonts w:ascii="Montserrat" w:hAnsi="Montserrat" w:cstheme="majorHAnsi"/>
          <w:color w:val="000000" w:themeColor="text1"/>
          <w:lang w:val="en-US"/>
        </w:rPr>
        <w:t xml:space="preserve"> </w:t>
      </w:r>
      <w:proofErr w:type="spellStart"/>
      <w:r w:rsidRPr="00A04541">
        <w:rPr>
          <w:rFonts w:ascii="Montserrat" w:hAnsi="Montserrat" w:cstheme="majorHAnsi"/>
          <w:color w:val="000000" w:themeColor="text1"/>
          <w:lang w:val="en-US"/>
        </w:rPr>
        <w:t>assurant</w:t>
      </w:r>
      <w:proofErr w:type="spellEnd"/>
      <w:r w:rsidRPr="00A04541">
        <w:rPr>
          <w:rFonts w:ascii="Montserrat" w:hAnsi="Montserrat" w:cstheme="majorHAnsi"/>
          <w:color w:val="000000" w:themeColor="text1"/>
          <w:lang w:val="en-US"/>
        </w:rPr>
        <w:t xml:space="preserve"> la </w:t>
      </w:r>
      <w:proofErr w:type="spellStart"/>
      <w:r w:rsidRPr="00A04541">
        <w:rPr>
          <w:rFonts w:ascii="Montserrat" w:hAnsi="Montserrat" w:cstheme="majorHAnsi"/>
          <w:color w:val="000000" w:themeColor="text1"/>
          <w:lang w:val="en-US"/>
        </w:rPr>
        <w:t>résolution</w:t>
      </w:r>
      <w:proofErr w:type="spellEnd"/>
      <w:r w:rsidRPr="00A04541">
        <w:rPr>
          <w:rFonts w:ascii="Montserrat" w:hAnsi="Montserrat" w:cstheme="majorHAnsi"/>
          <w:color w:val="000000" w:themeColor="text1"/>
          <w:lang w:val="en-US"/>
        </w:rPr>
        <w:t xml:space="preserve"> des incidents (Build et TMA)</w:t>
      </w:r>
    </w:p>
    <w:p w14:paraId="7EBEBA3D" w14:textId="77777777" w:rsidR="00292B89" w:rsidRDefault="00292B89" w:rsidP="00292B89">
      <w:pPr>
        <w:jc w:val="both"/>
        <w:rPr>
          <w:rFonts w:ascii="Montserrat" w:hAnsi="Montserrat" w:cstheme="majorHAnsi"/>
          <w:color w:val="000000" w:themeColor="text1"/>
        </w:rPr>
      </w:pPr>
    </w:p>
    <w:p w14:paraId="75FBB0E4" w14:textId="77777777" w:rsidR="00292B89" w:rsidRDefault="00292B89" w:rsidP="00292B89">
      <w:pPr>
        <w:jc w:val="both"/>
        <w:rPr>
          <w:rFonts w:ascii="Montserrat" w:hAnsi="Montserrat" w:cstheme="majorHAnsi"/>
          <w:b/>
          <w:bCs/>
          <w:color w:val="0B9748"/>
        </w:rPr>
      </w:pPr>
      <w:r w:rsidRPr="000E2A63">
        <w:rPr>
          <w:rFonts w:ascii="Montserrat" w:hAnsi="Montserrat" w:cstheme="majorHAnsi"/>
          <w:b/>
          <w:bCs/>
          <w:color w:val="0B9748"/>
        </w:rPr>
        <w:t xml:space="preserve">Equipe : </w:t>
      </w:r>
    </w:p>
    <w:p w14:paraId="53BE090C" w14:textId="77777777" w:rsidR="00292B89" w:rsidRPr="000E2A63" w:rsidRDefault="00292B89" w:rsidP="00292B89">
      <w:pPr>
        <w:jc w:val="both"/>
        <w:rPr>
          <w:rFonts w:ascii="Montserrat" w:hAnsi="Montserrat" w:cstheme="majorHAnsi"/>
          <w:b/>
          <w:bCs/>
          <w:color w:val="0B9748"/>
        </w:rPr>
      </w:pPr>
    </w:p>
    <w:p w14:paraId="3C6DF2B1" w14:textId="77777777" w:rsidR="00292B89" w:rsidRDefault="00292B89" w:rsidP="00292B89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  <w:lang w:val="en-US"/>
        </w:rPr>
      </w:pPr>
      <w:r w:rsidRPr="00A04541">
        <w:rPr>
          <w:rFonts w:ascii="Montserrat" w:hAnsi="Montserrat" w:cstheme="majorHAnsi"/>
          <w:color w:val="000000" w:themeColor="text1"/>
          <w:lang w:val="en-US"/>
        </w:rPr>
        <w:t xml:space="preserve">4 </w:t>
      </w:r>
      <w:proofErr w:type="spellStart"/>
      <w:r w:rsidRPr="00A04541">
        <w:rPr>
          <w:rFonts w:ascii="Montserrat" w:hAnsi="Montserrat" w:cstheme="majorHAnsi"/>
          <w:color w:val="000000" w:themeColor="text1"/>
          <w:lang w:val="en-US"/>
        </w:rPr>
        <w:t>développeurs</w:t>
      </w:r>
      <w:proofErr w:type="spellEnd"/>
      <w:r w:rsidRPr="00A04541">
        <w:rPr>
          <w:rFonts w:ascii="Montserrat" w:hAnsi="Montserrat" w:cstheme="majorHAnsi"/>
          <w:color w:val="000000" w:themeColor="text1"/>
          <w:lang w:val="en-US"/>
        </w:rPr>
        <w:t xml:space="preserve"> + PO +Scrum master</w:t>
      </w:r>
    </w:p>
    <w:p w14:paraId="61044844" w14:textId="77777777" w:rsidR="00292B89" w:rsidRPr="006A5C8E" w:rsidRDefault="00292B89" w:rsidP="00292B89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</w:rPr>
      </w:pPr>
      <w:r w:rsidRPr="006A5C8E">
        <w:rPr>
          <w:rFonts w:ascii="Montserrat" w:hAnsi="Montserrat" w:cstheme="majorHAnsi"/>
          <w:color w:val="000000" w:themeColor="text1"/>
        </w:rPr>
        <w:t xml:space="preserve">Méthodologie : Agile Scrum (Daily </w:t>
      </w:r>
      <w:proofErr w:type="gramStart"/>
      <w:r>
        <w:rPr>
          <w:rFonts w:ascii="Montserrat" w:hAnsi="Montserrat" w:cstheme="majorHAnsi"/>
          <w:color w:val="000000" w:themeColor="text1"/>
        </w:rPr>
        <w:t>Meeting</w:t>
      </w:r>
      <w:proofErr w:type="gramEnd"/>
      <w:r>
        <w:rPr>
          <w:rFonts w:ascii="Montserrat" w:hAnsi="Montserrat" w:cstheme="majorHAnsi"/>
          <w:color w:val="000000" w:themeColor="text1"/>
        </w:rPr>
        <w:t>)</w:t>
      </w:r>
    </w:p>
    <w:p w14:paraId="7C553BFB" w14:textId="77777777" w:rsidR="00292B89" w:rsidRPr="000E2A63" w:rsidRDefault="00292B89" w:rsidP="00292B89">
      <w:pPr>
        <w:pStyle w:val="Listepuce"/>
        <w:numPr>
          <w:ilvl w:val="0"/>
          <w:numId w:val="0"/>
        </w:numPr>
        <w:ind w:left="720" w:hanging="360"/>
        <w:rPr>
          <w:rFonts w:ascii="Montserrat" w:hAnsi="Montserrat" w:cs="Arial"/>
          <w:bCs/>
          <w:lang w:val="en-US"/>
        </w:rPr>
      </w:pPr>
    </w:p>
    <w:p w14:paraId="6CEAFFDF" w14:textId="77777777" w:rsidR="00292B89" w:rsidRDefault="00292B89" w:rsidP="00292B89">
      <w:pPr>
        <w:jc w:val="both"/>
        <w:rPr>
          <w:rFonts w:ascii="Montserrat" w:hAnsi="Montserrat" w:cstheme="majorHAnsi"/>
          <w:b/>
          <w:bCs/>
          <w:color w:val="0B9748"/>
        </w:rPr>
      </w:pPr>
      <w:r w:rsidRPr="000E2A63">
        <w:rPr>
          <w:rFonts w:ascii="Montserrat" w:hAnsi="Montserrat" w:cstheme="majorHAnsi"/>
          <w:b/>
          <w:bCs/>
          <w:color w:val="0B9748"/>
        </w:rPr>
        <w:t xml:space="preserve">Missions : </w:t>
      </w:r>
    </w:p>
    <w:p w14:paraId="0E66F93D" w14:textId="77777777" w:rsidR="00292B89" w:rsidRPr="000E2A63" w:rsidRDefault="00292B89" w:rsidP="00292B89">
      <w:pPr>
        <w:jc w:val="both"/>
        <w:rPr>
          <w:rFonts w:ascii="Montserrat" w:hAnsi="Montserrat" w:cstheme="majorHAnsi"/>
          <w:b/>
          <w:bCs/>
          <w:color w:val="0B9748"/>
        </w:rPr>
      </w:pPr>
    </w:p>
    <w:p w14:paraId="1F7449F1" w14:textId="77777777" w:rsidR="00292B89" w:rsidRPr="00A04541" w:rsidRDefault="00292B89" w:rsidP="00292B89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  <w:lang w:val="en-US"/>
        </w:rPr>
      </w:pPr>
      <w:proofErr w:type="spellStart"/>
      <w:r w:rsidRPr="00A04541">
        <w:rPr>
          <w:rFonts w:ascii="Montserrat" w:hAnsi="Montserrat" w:cstheme="majorHAnsi"/>
          <w:color w:val="000000" w:themeColor="text1"/>
          <w:lang w:val="en-US"/>
        </w:rPr>
        <w:t>Suivi</w:t>
      </w:r>
      <w:proofErr w:type="spellEnd"/>
      <w:r w:rsidRPr="00A04541">
        <w:rPr>
          <w:rFonts w:ascii="Montserrat" w:hAnsi="Montserrat" w:cstheme="majorHAnsi"/>
          <w:color w:val="000000" w:themeColor="text1"/>
          <w:lang w:val="en-US"/>
        </w:rPr>
        <w:t xml:space="preserve"> du </w:t>
      </w:r>
      <w:proofErr w:type="spellStart"/>
      <w:proofErr w:type="gramStart"/>
      <w:r w:rsidRPr="00A04541">
        <w:rPr>
          <w:rFonts w:ascii="Montserrat" w:hAnsi="Montserrat" w:cstheme="majorHAnsi"/>
          <w:color w:val="000000" w:themeColor="text1"/>
          <w:lang w:val="en-US"/>
        </w:rPr>
        <w:t>projet</w:t>
      </w:r>
      <w:proofErr w:type="spellEnd"/>
      <w:r w:rsidRPr="00A04541">
        <w:rPr>
          <w:rFonts w:ascii="Montserrat" w:hAnsi="Montserrat" w:cstheme="majorHAnsi"/>
          <w:color w:val="000000" w:themeColor="text1"/>
          <w:lang w:val="en-US"/>
        </w:rPr>
        <w:t xml:space="preserve"> :</w:t>
      </w:r>
      <w:proofErr w:type="gramEnd"/>
      <w:r w:rsidRPr="00A04541">
        <w:rPr>
          <w:rFonts w:ascii="Montserrat" w:hAnsi="Montserrat" w:cstheme="majorHAnsi"/>
          <w:color w:val="000000" w:themeColor="text1"/>
          <w:lang w:val="en-US"/>
        </w:rPr>
        <w:t xml:space="preserve"> </w:t>
      </w:r>
      <w:proofErr w:type="spellStart"/>
      <w:r w:rsidRPr="00A04541">
        <w:rPr>
          <w:rFonts w:ascii="Montserrat" w:hAnsi="Montserrat" w:cstheme="majorHAnsi"/>
          <w:color w:val="000000" w:themeColor="text1"/>
          <w:lang w:val="en-US"/>
        </w:rPr>
        <w:t>Chiffrage</w:t>
      </w:r>
      <w:proofErr w:type="spellEnd"/>
      <w:r w:rsidRPr="00A04541">
        <w:rPr>
          <w:rFonts w:ascii="Montserrat" w:hAnsi="Montserrat" w:cstheme="majorHAnsi"/>
          <w:color w:val="000000" w:themeColor="text1"/>
          <w:lang w:val="en-US"/>
        </w:rPr>
        <w:t xml:space="preserve">, Planning, KPI, </w:t>
      </w:r>
      <w:proofErr w:type="spellStart"/>
      <w:r w:rsidRPr="00A04541">
        <w:rPr>
          <w:rFonts w:ascii="Montserrat" w:hAnsi="Montserrat" w:cstheme="majorHAnsi"/>
          <w:color w:val="000000" w:themeColor="text1"/>
          <w:lang w:val="en-US"/>
        </w:rPr>
        <w:t>Risques</w:t>
      </w:r>
      <w:proofErr w:type="spellEnd"/>
      <w:r w:rsidRPr="00A04541">
        <w:rPr>
          <w:rFonts w:ascii="Montserrat" w:hAnsi="Montserrat" w:cstheme="majorHAnsi"/>
          <w:color w:val="000000" w:themeColor="text1"/>
          <w:lang w:val="en-US"/>
        </w:rPr>
        <w:t>, ...</w:t>
      </w:r>
    </w:p>
    <w:p w14:paraId="4B455F8B" w14:textId="77777777" w:rsidR="00292B89" w:rsidRPr="00A04541" w:rsidRDefault="00292B89" w:rsidP="00292B89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  <w:lang w:val="en-US"/>
        </w:rPr>
      </w:pPr>
      <w:proofErr w:type="spellStart"/>
      <w:r w:rsidRPr="00A04541">
        <w:rPr>
          <w:rFonts w:ascii="Montserrat" w:hAnsi="Montserrat" w:cstheme="majorHAnsi"/>
          <w:color w:val="000000" w:themeColor="text1"/>
          <w:lang w:val="en-US"/>
        </w:rPr>
        <w:t>Rédaction</w:t>
      </w:r>
      <w:proofErr w:type="spellEnd"/>
      <w:r w:rsidRPr="00A04541">
        <w:rPr>
          <w:rFonts w:ascii="Montserrat" w:hAnsi="Montserrat" w:cstheme="majorHAnsi"/>
          <w:color w:val="000000" w:themeColor="text1"/>
          <w:lang w:val="en-US"/>
        </w:rPr>
        <w:t xml:space="preserve"> des dossiers de </w:t>
      </w:r>
      <w:proofErr w:type="spellStart"/>
      <w:r w:rsidRPr="00A04541">
        <w:rPr>
          <w:rFonts w:ascii="Montserrat" w:hAnsi="Montserrat" w:cstheme="majorHAnsi"/>
          <w:color w:val="000000" w:themeColor="text1"/>
          <w:lang w:val="en-US"/>
        </w:rPr>
        <w:t>spécifications</w:t>
      </w:r>
      <w:proofErr w:type="spellEnd"/>
      <w:r w:rsidRPr="00A04541">
        <w:rPr>
          <w:rFonts w:ascii="Montserrat" w:hAnsi="Montserrat" w:cstheme="majorHAnsi"/>
          <w:color w:val="000000" w:themeColor="text1"/>
          <w:lang w:val="en-US"/>
        </w:rPr>
        <w:t xml:space="preserve"> </w:t>
      </w:r>
      <w:proofErr w:type="spellStart"/>
      <w:r w:rsidRPr="00A04541">
        <w:rPr>
          <w:rFonts w:ascii="Montserrat" w:hAnsi="Montserrat" w:cstheme="majorHAnsi"/>
          <w:color w:val="000000" w:themeColor="text1"/>
          <w:lang w:val="en-US"/>
        </w:rPr>
        <w:t>fonctionnelles</w:t>
      </w:r>
      <w:proofErr w:type="spellEnd"/>
      <w:r w:rsidRPr="00A04541">
        <w:rPr>
          <w:rFonts w:ascii="Montserrat" w:hAnsi="Montserrat" w:cstheme="majorHAnsi"/>
          <w:color w:val="000000" w:themeColor="text1"/>
          <w:lang w:val="en-US"/>
        </w:rPr>
        <w:t xml:space="preserve"> et </w:t>
      </w:r>
      <w:proofErr w:type="spellStart"/>
      <w:r w:rsidRPr="00A04541">
        <w:rPr>
          <w:rFonts w:ascii="Montserrat" w:hAnsi="Montserrat" w:cstheme="majorHAnsi"/>
          <w:color w:val="000000" w:themeColor="text1"/>
          <w:lang w:val="en-US"/>
        </w:rPr>
        <w:t>echniques</w:t>
      </w:r>
      <w:proofErr w:type="spellEnd"/>
      <w:r w:rsidRPr="00A04541">
        <w:rPr>
          <w:rFonts w:ascii="Montserrat" w:hAnsi="Montserrat" w:cstheme="majorHAnsi"/>
          <w:color w:val="000000" w:themeColor="text1"/>
          <w:lang w:val="en-US"/>
        </w:rPr>
        <w:t xml:space="preserve"> Redaction des tests plan</w:t>
      </w:r>
    </w:p>
    <w:p w14:paraId="3F6F2BCA" w14:textId="77777777" w:rsidR="00292B89" w:rsidRPr="00A04541" w:rsidRDefault="00292B89" w:rsidP="00292B89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  <w:lang w:val="en-US"/>
        </w:rPr>
      </w:pPr>
      <w:r w:rsidRPr="00A04541">
        <w:rPr>
          <w:rFonts w:ascii="Montserrat" w:hAnsi="Montserrat" w:cstheme="majorHAnsi"/>
          <w:color w:val="000000" w:themeColor="text1"/>
          <w:lang w:val="en-US"/>
        </w:rPr>
        <w:t>Qualification des incidents</w:t>
      </w:r>
    </w:p>
    <w:p w14:paraId="26EFCB7C" w14:textId="77777777" w:rsidR="00292B89" w:rsidRPr="00A04541" w:rsidRDefault="00292B89" w:rsidP="00292B89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  <w:lang w:val="en-US"/>
        </w:rPr>
      </w:pPr>
      <w:proofErr w:type="spellStart"/>
      <w:r w:rsidRPr="00A04541">
        <w:rPr>
          <w:rFonts w:ascii="Montserrat" w:hAnsi="Montserrat" w:cstheme="majorHAnsi"/>
          <w:color w:val="000000" w:themeColor="text1"/>
          <w:lang w:val="en-US"/>
        </w:rPr>
        <w:t>Analyse</w:t>
      </w:r>
      <w:proofErr w:type="spellEnd"/>
      <w:r w:rsidRPr="00A04541">
        <w:rPr>
          <w:rFonts w:ascii="Montserrat" w:hAnsi="Montserrat" w:cstheme="majorHAnsi"/>
          <w:color w:val="000000" w:themeColor="text1"/>
          <w:lang w:val="en-US"/>
        </w:rPr>
        <w:t xml:space="preserve"> et </w:t>
      </w:r>
      <w:proofErr w:type="spellStart"/>
      <w:r w:rsidRPr="00A04541">
        <w:rPr>
          <w:rFonts w:ascii="Montserrat" w:hAnsi="Montserrat" w:cstheme="majorHAnsi"/>
          <w:color w:val="000000" w:themeColor="text1"/>
          <w:lang w:val="en-US"/>
        </w:rPr>
        <w:t>résolution</w:t>
      </w:r>
      <w:proofErr w:type="spellEnd"/>
      <w:r w:rsidRPr="00A04541">
        <w:rPr>
          <w:rFonts w:ascii="Montserrat" w:hAnsi="Montserrat" w:cstheme="majorHAnsi"/>
          <w:color w:val="000000" w:themeColor="text1"/>
          <w:lang w:val="en-US"/>
        </w:rPr>
        <w:t xml:space="preserve"> des </w:t>
      </w:r>
      <w:proofErr w:type="spellStart"/>
      <w:r w:rsidRPr="00A04541">
        <w:rPr>
          <w:rFonts w:ascii="Montserrat" w:hAnsi="Montserrat" w:cstheme="majorHAnsi"/>
          <w:color w:val="000000" w:themeColor="text1"/>
          <w:lang w:val="en-US"/>
        </w:rPr>
        <w:t>problèmes</w:t>
      </w:r>
      <w:proofErr w:type="spellEnd"/>
      <w:r w:rsidRPr="00A04541">
        <w:rPr>
          <w:rFonts w:ascii="Montserrat" w:hAnsi="Montserrat" w:cstheme="majorHAnsi"/>
          <w:color w:val="000000" w:themeColor="text1"/>
          <w:lang w:val="en-US"/>
        </w:rPr>
        <w:t xml:space="preserve"> </w:t>
      </w:r>
      <w:proofErr w:type="spellStart"/>
      <w:r w:rsidRPr="00A04541">
        <w:rPr>
          <w:rFonts w:ascii="Montserrat" w:hAnsi="Montserrat" w:cstheme="majorHAnsi"/>
          <w:color w:val="000000" w:themeColor="text1"/>
          <w:lang w:val="en-US"/>
        </w:rPr>
        <w:t>echniques</w:t>
      </w:r>
      <w:proofErr w:type="spellEnd"/>
      <w:r w:rsidRPr="00A04541">
        <w:rPr>
          <w:rFonts w:ascii="Montserrat" w:hAnsi="Montserrat" w:cstheme="majorHAnsi"/>
          <w:color w:val="000000" w:themeColor="text1"/>
          <w:lang w:val="en-US"/>
        </w:rPr>
        <w:t xml:space="preserve"> Correction des anomalies</w:t>
      </w:r>
    </w:p>
    <w:p w14:paraId="585E2B7D" w14:textId="77777777" w:rsidR="00292B89" w:rsidRPr="00A04541" w:rsidRDefault="00292B89" w:rsidP="00292B89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  <w:lang w:val="en-US"/>
        </w:rPr>
      </w:pPr>
      <w:proofErr w:type="spellStart"/>
      <w:r w:rsidRPr="00A04541">
        <w:rPr>
          <w:rFonts w:ascii="Montserrat" w:hAnsi="Montserrat" w:cstheme="majorHAnsi"/>
          <w:color w:val="000000" w:themeColor="text1"/>
          <w:lang w:val="en-US"/>
        </w:rPr>
        <w:t>Analyse</w:t>
      </w:r>
      <w:proofErr w:type="spellEnd"/>
      <w:r w:rsidRPr="00A04541">
        <w:rPr>
          <w:rFonts w:ascii="Montserrat" w:hAnsi="Montserrat" w:cstheme="majorHAnsi"/>
          <w:color w:val="000000" w:themeColor="text1"/>
          <w:lang w:val="en-US"/>
        </w:rPr>
        <w:t xml:space="preserve"> et </w:t>
      </w:r>
      <w:proofErr w:type="spellStart"/>
      <w:r w:rsidRPr="00A04541">
        <w:rPr>
          <w:rFonts w:ascii="Montserrat" w:hAnsi="Montserrat" w:cstheme="majorHAnsi"/>
          <w:color w:val="000000" w:themeColor="text1"/>
          <w:lang w:val="en-US"/>
        </w:rPr>
        <w:t>implémentation</w:t>
      </w:r>
      <w:proofErr w:type="spellEnd"/>
      <w:r w:rsidRPr="00A04541">
        <w:rPr>
          <w:rFonts w:ascii="Montserrat" w:hAnsi="Montserrat" w:cstheme="majorHAnsi"/>
          <w:color w:val="000000" w:themeColor="text1"/>
          <w:lang w:val="en-US"/>
        </w:rPr>
        <w:t xml:space="preserve"> des </w:t>
      </w:r>
      <w:proofErr w:type="spellStart"/>
      <w:r w:rsidRPr="00A04541">
        <w:rPr>
          <w:rFonts w:ascii="Montserrat" w:hAnsi="Montserrat" w:cstheme="majorHAnsi"/>
          <w:color w:val="000000" w:themeColor="text1"/>
          <w:lang w:val="en-US"/>
        </w:rPr>
        <w:t>évolutions</w:t>
      </w:r>
      <w:proofErr w:type="spellEnd"/>
      <w:r w:rsidRPr="00A04541">
        <w:rPr>
          <w:rFonts w:ascii="Montserrat" w:hAnsi="Montserrat" w:cstheme="majorHAnsi"/>
          <w:color w:val="000000" w:themeColor="text1"/>
          <w:lang w:val="en-US"/>
        </w:rPr>
        <w:t xml:space="preserve"> </w:t>
      </w:r>
      <w:proofErr w:type="spellStart"/>
      <w:r w:rsidRPr="00A04541">
        <w:rPr>
          <w:rFonts w:ascii="Montserrat" w:hAnsi="Montserrat" w:cstheme="majorHAnsi"/>
          <w:color w:val="000000" w:themeColor="text1"/>
          <w:lang w:val="en-US"/>
        </w:rPr>
        <w:t>Suivi</w:t>
      </w:r>
      <w:proofErr w:type="spellEnd"/>
      <w:r w:rsidRPr="00A04541">
        <w:rPr>
          <w:rFonts w:ascii="Montserrat" w:hAnsi="Montserrat" w:cstheme="majorHAnsi"/>
          <w:color w:val="000000" w:themeColor="text1"/>
          <w:lang w:val="en-US"/>
        </w:rPr>
        <w:t xml:space="preserve"> de la </w:t>
      </w:r>
      <w:proofErr w:type="spellStart"/>
      <w:r w:rsidRPr="00A04541">
        <w:rPr>
          <w:rFonts w:ascii="Montserrat" w:hAnsi="Montserrat" w:cstheme="majorHAnsi"/>
          <w:color w:val="000000" w:themeColor="text1"/>
          <w:lang w:val="en-US"/>
        </w:rPr>
        <w:t>qualité</w:t>
      </w:r>
      <w:proofErr w:type="spellEnd"/>
      <w:r w:rsidRPr="00A04541">
        <w:rPr>
          <w:rFonts w:ascii="Montserrat" w:hAnsi="Montserrat" w:cstheme="majorHAnsi"/>
          <w:color w:val="000000" w:themeColor="text1"/>
          <w:lang w:val="en-US"/>
        </w:rPr>
        <w:t xml:space="preserve"> du code</w:t>
      </w:r>
    </w:p>
    <w:p w14:paraId="2FB73347" w14:textId="77777777" w:rsidR="00292B89" w:rsidRPr="00A04541" w:rsidRDefault="00292B89" w:rsidP="00292B89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b/>
          <w:bCs/>
          <w:color w:val="0B9748"/>
        </w:rPr>
      </w:pPr>
      <w:r w:rsidRPr="00A04541">
        <w:rPr>
          <w:rFonts w:ascii="Montserrat" w:hAnsi="Montserrat" w:cstheme="majorHAnsi"/>
          <w:color w:val="000000" w:themeColor="text1"/>
          <w:lang w:val="en-US"/>
        </w:rPr>
        <w:t xml:space="preserve">Assistance des </w:t>
      </w:r>
      <w:proofErr w:type="spellStart"/>
      <w:r w:rsidRPr="00A04541">
        <w:rPr>
          <w:rFonts w:ascii="Montserrat" w:hAnsi="Montserrat" w:cstheme="majorHAnsi"/>
          <w:color w:val="000000" w:themeColor="text1"/>
          <w:lang w:val="en-US"/>
        </w:rPr>
        <w:t>membres</w:t>
      </w:r>
      <w:proofErr w:type="spellEnd"/>
      <w:r w:rsidRPr="00A04541">
        <w:rPr>
          <w:rFonts w:ascii="Montserrat" w:hAnsi="Montserrat" w:cstheme="majorHAnsi"/>
          <w:color w:val="000000" w:themeColor="text1"/>
          <w:lang w:val="en-US"/>
        </w:rPr>
        <w:t xml:space="preserve"> de </w:t>
      </w:r>
      <w:proofErr w:type="spellStart"/>
      <w:r w:rsidRPr="00A04541">
        <w:rPr>
          <w:rFonts w:ascii="Montserrat" w:hAnsi="Montserrat" w:cstheme="majorHAnsi"/>
          <w:color w:val="000000" w:themeColor="text1"/>
          <w:lang w:val="en-US"/>
        </w:rPr>
        <w:t>l'équipe</w:t>
      </w:r>
      <w:proofErr w:type="spellEnd"/>
      <w:r w:rsidRPr="00A04541">
        <w:rPr>
          <w:rFonts w:ascii="Montserrat" w:hAnsi="Montserrat" w:cstheme="majorHAnsi"/>
          <w:color w:val="000000" w:themeColor="text1"/>
          <w:lang w:val="en-US"/>
        </w:rPr>
        <w:t xml:space="preserve"> et des nouveaux </w:t>
      </w:r>
      <w:proofErr w:type="spellStart"/>
      <w:r w:rsidRPr="00A04541">
        <w:rPr>
          <w:rFonts w:ascii="Montserrat" w:hAnsi="Montserrat" w:cstheme="majorHAnsi"/>
          <w:color w:val="000000" w:themeColor="text1"/>
          <w:lang w:val="en-US"/>
        </w:rPr>
        <w:t>recrus</w:t>
      </w:r>
      <w:proofErr w:type="spellEnd"/>
    </w:p>
    <w:p w14:paraId="2236EE9B" w14:textId="77777777" w:rsidR="00292B89" w:rsidRPr="00A04541" w:rsidRDefault="00292B89" w:rsidP="00292B89">
      <w:pPr>
        <w:jc w:val="both"/>
        <w:rPr>
          <w:rFonts w:ascii="Montserrat" w:hAnsi="Montserrat" w:cstheme="majorHAnsi"/>
          <w:b/>
          <w:bCs/>
          <w:color w:val="0B9748"/>
          <w:lang w:val="en-US"/>
        </w:rPr>
      </w:pPr>
      <w:proofErr w:type="spellStart"/>
      <w:r w:rsidRPr="00A04541">
        <w:rPr>
          <w:rFonts w:ascii="Montserrat" w:hAnsi="Montserrat" w:cstheme="majorHAnsi"/>
          <w:b/>
          <w:bCs/>
          <w:color w:val="0B9748"/>
          <w:lang w:val="en-US"/>
        </w:rPr>
        <w:t>Environnement</w:t>
      </w:r>
      <w:proofErr w:type="spellEnd"/>
      <w:r w:rsidRPr="00A04541">
        <w:rPr>
          <w:rFonts w:ascii="Montserrat" w:hAnsi="Montserrat" w:cstheme="majorHAnsi"/>
          <w:b/>
          <w:bCs/>
          <w:color w:val="0B9748"/>
          <w:lang w:val="en-US"/>
        </w:rPr>
        <w:t xml:space="preserve"> </w:t>
      </w:r>
      <w:proofErr w:type="gramStart"/>
      <w:r w:rsidRPr="00A04541">
        <w:rPr>
          <w:rFonts w:ascii="Montserrat" w:hAnsi="Montserrat" w:cstheme="majorHAnsi"/>
          <w:b/>
          <w:bCs/>
          <w:color w:val="0B9748"/>
          <w:lang w:val="en-US"/>
        </w:rPr>
        <w:t>technique :</w:t>
      </w:r>
      <w:proofErr w:type="gramEnd"/>
      <w:r w:rsidRPr="00A04541">
        <w:rPr>
          <w:rFonts w:ascii="Montserrat" w:hAnsi="Montserrat" w:cstheme="majorHAnsi"/>
          <w:b/>
          <w:bCs/>
          <w:color w:val="0B9748"/>
          <w:lang w:val="en-US"/>
        </w:rPr>
        <w:t xml:space="preserve"> </w:t>
      </w:r>
    </w:p>
    <w:p w14:paraId="306C728C" w14:textId="77777777" w:rsidR="00292B89" w:rsidRPr="00A04541" w:rsidRDefault="00292B89" w:rsidP="00292B89">
      <w:pPr>
        <w:jc w:val="both"/>
        <w:rPr>
          <w:rFonts w:ascii="Montserrat" w:hAnsi="Montserrat" w:cstheme="majorHAnsi"/>
          <w:b/>
          <w:bCs/>
          <w:color w:val="0B9748"/>
          <w:lang w:val="en-US"/>
        </w:rPr>
      </w:pPr>
    </w:p>
    <w:p w14:paraId="4B732E37" w14:textId="77777777" w:rsidR="00292B89" w:rsidRPr="00A04541" w:rsidRDefault="00292B89" w:rsidP="00292B89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  <w:lang w:val="en-US"/>
        </w:rPr>
      </w:pPr>
      <w:r>
        <w:rPr>
          <w:rFonts w:ascii="Montserrat" w:hAnsi="Montserrat" w:cstheme="majorHAnsi"/>
          <w:color w:val="000000" w:themeColor="text1"/>
          <w:lang w:val="en-US"/>
        </w:rPr>
        <w:t xml:space="preserve">Java, </w:t>
      </w:r>
      <w:r w:rsidRPr="00A04541">
        <w:rPr>
          <w:rFonts w:ascii="Montserrat" w:hAnsi="Montserrat" w:cstheme="majorHAnsi"/>
          <w:color w:val="000000" w:themeColor="text1"/>
          <w:lang w:val="en-US"/>
        </w:rPr>
        <w:t>Spring 4 (Core, Security), JAX-WS, JPA/Hibernate, Jasper Report, Hibernate, JSF Maven, MySQL DB, JBoss, Sonar, Jenkins...</w:t>
      </w:r>
    </w:p>
    <w:p w14:paraId="1CC0C727" w14:textId="77777777" w:rsidR="00292B89" w:rsidRPr="00A04541" w:rsidRDefault="00292B89" w:rsidP="00292B89">
      <w:pPr>
        <w:rPr>
          <w:rFonts w:ascii="Montserrat" w:hAnsi="Montserrat" w:cs="Arial"/>
          <w:b/>
          <w:bCs/>
          <w:sz w:val="16"/>
          <w:szCs w:val="16"/>
          <w:highlight w:val="yellow"/>
          <w:lang w:val="en-US"/>
        </w:rPr>
      </w:pPr>
    </w:p>
    <w:p w14:paraId="2AA4EE79" w14:textId="77777777" w:rsidR="00292B89" w:rsidRDefault="00292B89" w:rsidP="00292B89">
      <w:pPr>
        <w:rPr>
          <w:rFonts w:ascii="Montserrat" w:hAnsi="Montserrat" w:cs="Arial"/>
          <w:b/>
          <w:bCs/>
          <w:sz w:val="16"/>
          <w:szCs w:val="16"/>
          <w:highlight w:val="yellow"/>
          <w:lang w:val="en-US"/>
        </w:rPr>
      </w:pPr>
      <w:r>
        <w:rPr>
          <w:rFonts w:ascii="Montserrat" w:hAnsi="Montserrat" w:cs="Arial"/>
          <w:b/>
          <w:bCs/>
          <w:sz w:val="16"/>
          <w:szCs w:val="16"/>
          <w:highlight w:val="yellow"/>
          <w:lang w:val="en-US"/>
        </w:rPr>
        <w:br w:type="page"/>
      </w:r>
    </w:p>
    <w:p w14:paraId="76B99771" w14:textId="77777777" w:rsidR="00292B89" w:rsidRDefault="00292B89">
      <w:pPr>
        <w:rPr>
          <w:rFonts w:ascii="Montserrat" w:hAnsi="Montserrat" w:cs="Arial"/>
          <w:b/>
          <w:bCs/>
          <w:sz w:val="16"/>
          <w:szCs w:val="16"/>
          <w:highlight w:val="yellow"/>
          <w:lang w:val="en-US"/>
        </w:rPr>
      </w:pPr>
    </w:p>
    <w:p w14:paraId="3B3B3D1F" w14:textId="77777777" w:rsidR="009144F6" w:rsidRDefault="009144F6" w:rsidP="004F2372">
      <w:pPr>
        <w:jc w:val="right"/>
        <w:rPr>
          <w:rFonts w:ascii="Montserrat" w:hAnsi="Montserrat" w:cs="Arial"/>
          <w:b/>
          <w:bCs/>
          <w:sz w:val="16"/>
          <w:szCs w:val="16"/>
          <w:highlight w:val="yellow"/>
          <w:lang w:val="en-US"/>
        </w:rPr>
      </w:pPr>
    </w:p>
    <w:p w14:paraId="4119A758" w14:textId="77777777" w:rsidR="00A04541" w:rsidRPr="00855BCE" w:rsidRDefault="00A04541" w:rsidP="004F2372">
      <w:pPr>
        <w:jc w:val="right"/>
        <w:rPr>
          <w:rFonts w:ascii="Montserrat" w:hAnsi="Montserrat" w:cs="Arial"/>
          <w:b/>
          <w:bCs/>
          <w:sz w:val="16"/>
          <w:szCs w:val="16"/>
          <w:highlight w:val="yellow"/>
          <w:lang w:val="en-US"/>
        </w:rPr>
      </w:pPr>
    </w:p>
    <w:p w14:paraId="30D730DA" w14:textId="38A82F52" w:rsidR="009144F6" w:rsidRDefault="009144F6">
      <w:pPr>
        <w:rPr>
          <w:rFonts w:ascii="Montserrat" w:hAnsi="Montserrat" w:cs="Arial"/>
          <w:b/>
          <w:bCs/>
          <w:sz w:val="16"/>
          <w:szCs w:val="16"/>
          <w:highlight w:val="yellow"/>
          <w:lang w:val="en-US"/>
        </w:rPr>
      </w:pPr>
    </w:p>
    <w:p w14:paraId="081C368D" w14:textId="77777777" w:rsidR="00A04541" w:rsidRDefault="00A04541">
      <w:pPr>
        <w:rPr>
          <w:rFonts w:ascii="Montserrat" w:hAnsi="Montserrat" w:cs="Arial"/>
          <w:b/>
          <w:bCs/>
          <w:sz w:val="16"/>
          <w:szCs w:val="16"/>
          <w:highlight w:val="yellow"/>
          <w:lang w:val="en-US"/>
        </w:rPr>
      </w:pPr>
    </w:p>
    <w:p w14:paraId="7A9EBDBB" w14:textId="77777777" w:rsidR="00A04541" w:rsidRPr="00497E6D" w:rsidRDefault="00A04541" w:rsidP="00A04541">
      <w:pPr>
        <w:jc w:val="center"/>
        <w:rPr>
          <w:rFonts w:ascii="Montserrat" w:hAnsi="Montserrat" w:cstheme="majorHAnsi"/>
          <w:b/>
          <w:bCs/>
          <w:color w:val="0B9748"/>
          <w:sz w:val="36"/>
          <w:szCs w:val="36"/>
        </w:rPr>
      </w:pPr>
      <w:r w:rsidRPr="00497E6D">
        <w:rPr>
          <w:rFonts w:ascii="Montserrat" w:hAnsi="Montserrat" w:cstheme="majorHAnsi"/>
          <w:b/>
          <w:bCs/>
          <w:color w:val="0B9748"/>
          <w:sz w:val="36"/>
          <w:szCs w:val="36"/>
        </w:rPr>
        <w:t>EXPERIENCE PROFESSIONNELLE</w:t>
      </w:r>
    </w:p>
    <w:p w14:paraId="36E1A8B1" w14:textId="77777777" w:rsidR="00A04541" w:rsidRDefault="00A04541" w:rsidP="00A04541">
      <w:pPr>
        <w:rPr>
          <w:rFonts w:ascii="Montserrat" w:hAnsi="Montserrat" w:cs="Arial"/>
          <w:sz w:val="16"/>
          <w:szCs w:val="16"/>
        </w:rPr>
      </w:pPr>
    </w:p>
    <w:p w14:paraId="0A116E96" w14:textId="77777777" w:rsidR="00A04541" w:rsidRDefault="00A04541" w:rsidP="00A04541">
      <w:pPr>
        <w:rPr>
          <w:rFonts w:ascii="Montserrat" w:hAnsi="Montserrat" w:cstheme="majorHAnsi"/>
          <w:b/>
          <w:bCs/>
          <w:color w:val="0B9748"/>
          <w:sz w:val="32"/>
          <w:szCs w:val="32"/>
        </w:rPr>
      </w:pPr>
    </w:p>
    <w:p w14:paraId="59CC33A0" w14:textId="77777777" w:rsidR="00A04541" w:rsidRDefault="00A04541" w:rsidP="00A04541">
      <w:pPr>
        <w:rPr>
          <w:rFonts w:ascii="Montserrat" w:hAnsi="Montserrat" w:cstheme="majorHAnsi"/>
          <w:b/>
          <w:bCs/>
          <w:color w:val="0B9748"/>
          <w:sz w:val="32"/>
          <w:szCs w:val="32"/>
        </w:rPr>
      </w:pPr>
      <w:r w:rsidRPr="00497E6D">
        <w:rPr>
          <w:rFonts w:ascii="Montserrat" w:hAnsi="Montserrat" w:cstheme="majorHAnsi"/>
          <w:b/>
          <w:bCs/>
          <w:color w:val="0B9748"/>
          <w:sz w:val="32"/>
          <w:szCs w:val="32"/>
        </w:rPr>
        <w:t xml:space="preserve">Entreprise : </w:t>
      </w:r>
      <w:r>
        <w:rPr>
          <w:rFonts w:ascii="Montserrat" w:hAnsi="Montserrat" w:cstheme="majorHAnsi"/>
          <w:b/>
          <w:bCs/>
          <w:color w:val="0B9748"/>
          <w:sz w:val="32"/>
          <w:szCs w:val="32"/>
        </w:rPr>
        <w:t xml:space="preserve">SAFRAN ENGINEERING SERVICES </w:t>
      </w:r>
    </w:p>
    <w:p w14:paraId="1A2C4758" w14:textId="77777777" w:rsidR="006A5C8E" w:rsidRDefault="006A5C8E" w:rsidP="00A04541">
      <w:pPr>
        <w:rPr>
          <w:rFonts w:ascii="Montserrat" w:hAnsi="Montserrat" w:cs="Arial"/>
          <w:sz w:val="16"/>
          <w:szCs w:val="16"/>
        </w:rPr>
      </w:pPr>
    </w:p>
    <w:p w14:paraId="09E577BD" w14:textId="3BCEF691" w:rsidR="00A04541" w:rsidRPr="00497E6D" w:rsidRDefault="00A04541" w:rsidP="00A04541">
      <w:pPr>
        <w:pStyle w:val="Paragraphedeliste"/>
        <w:numPr>
          <w:ilvl w:val="0"/>
          <w:numId w:val="44"/>
        </w:numPr>
        <w:spacing w:after="160" w:line="259" w:lineRule="auto"/>
        <w:contextualSpacing/>
        <w:jc w:val="both"/>
        <w:rPr>
          <w:rFonts w:ascii="Montserrat" w:hAnsi="Montserrat" w:cstheme="majorHAnsi"/>
          <w:color w:val="000000" w:themeColor="text1"/>
        </w:rPr>
      </w:pPr>
      <w:r w:rsidRPr="00497E6D">
        <w:rPr>
          <w:rFonts w:ascii="Montserrat" w:hAnsi="Montserrat" w:cstheme="majorHAnsi"/>
          <w:color w:val="000000" w:themeColor="text1"/>
        </w:rPr>
        <w:t>De 0</w:t>
      </w:r>
      <w:r w:rsidR="00237680">
        <w:rPr>
          <w:rFonts w:ascii="Montserrat" w:hAnsi="Montserrat" w:cstheme="majorHAnsi"/>
          <w:color w:val="000000" w:themeColor="text1"/>
        </w:rPr>
        <w:t>2</w:t>
      </w:r>
      <w:r w:rsidRPr="00497E6D">
        <w:rPr>
          <w:rFonts w:ascii="Montserrat" w:hAnsi="Montserrat" w:cstheme="majorHAnsi"/>
          <w:color w:val="000000" w:themeColor="text1"/>
        </w:rPr>
        <w:t>/20</w:t>
      </w:r>
      <w:r>
        <w:rPr>
          <w:rFonts w:ascii="Montserrat" w:hAnsi="Montserrat" w:cstheme="majorHAnsi"/>
          <w:color w:val="000000" w:themeColor="text1"/>
        </w:rPr>
        <w:t>1</w:t>
      </w:r>
      <w:r w:rsidR="00237680">
        <w:rPr>
          <w:rFonts w:ascii="Montserrat" w:hAnsi="Montserrat" w:cstheme="majorHAnsi"/>
          <w:color w:val="000000" w:themeColor="text1"/>
        </w:rPr>
        <w:t>4</w:t>
      </w:r>
      <w:r>
        <w:rPr>
          <w:rFonts w:ascii="Montserrat" w:hAnsi="Montserrat" w:cstheme="majorHAnsi"/>
          <w:color w:val="000000" w:themeColor="text1"/>
        </w:rPr>
        <w:t xml:space="preserve"> </w:t>
      </w:r>
      <w:r w:rsidRPr="00497E6D">
        <w:rPr>
          <w:rFonts w:ascii="Montserrat" w:hAnsi="Montserrat" w:cstheme="majorHAnsi"/>
          <w:color w:val="000000" w:themeColor="text1"/>
        </w:rPr>
        <w:t xml:space="preserve">à </w:t>
      </w:r>
      <w:r w:rsidR="00237680">
        <w:rPr>
          <w:rFonts w:ascii="Montserrat" w:hAnsi="Montserrat" w:cstheme="majorHAnsi"/>
          <w:color w:val="000000" w:themeColor="text1"/>
        </w:rPr>
        <w:t>05</w:t>
      </w:r>
      <w:r>
        <w:rPr>
          <w:rFonts w:ascii="Montserrat" w:hAnsi="Montserrat" w:cstheme="majorHAnsi"/>
          <w:color w:val="000000" w:themeColor="text1"/>
        </w:rPr>
        <w:t>/201</w:t>
      </w:r>
      <w:r w:rsidR="00292B89">
        <w:rPr>
          <w:rFonts w:ascii="Montserrat" w:hAnsi="Montserrat" w:cstheme="majorHAnsi"/>
          <w:color w:val="000000" w:themeColor="text1"/>
        </w:rPr>
        <w:t>5</w:t>
      </w:r>
      <w:r w:rsidRPr="00497E6D">
        <w:rPr>
          <w:rFonts w:ascii="Montserrat" w:hAnsi="Montserrat" w:cstheme="majorHAnsi"/>
          <w:color w:val="000000" w:themeColor="text1"/>
        </w:rPr>
        <w:tab/>
        <w:t xml:space="preserve">Durée : </w:t>
      </w:r>
      <w:r w:rsidR="00292B89">
        <w:rPr>
          <w:rFonts w:ascii="Montserrat" w:hAnsi="Montserrat" w:cstheme="majorHAnsi"/>
          <w:color w:val="000000" w:themeColor="text1"/>
        </w:rPr>
        <w:t>1</w:t>
      </w:r>
      <w:r w:rsidR="00237680">
        <w:rPr>
          <w:rFonts w:ascii="Montserrat" w:hAnsi="Montserrat" w:cstheme="majorHAnsi"/>
          <w:color w:val="000000" w:themeColor="text1"/>
        </w:rPr>
        <w:t xml:space="preserve"> ans et </w:t>
      </w:r>
      <w:r w:rsidR="00292B89">
        <w:rPr>
          <w:rFonts w:ascii="Montserrat" w:hAnsi="Montserrat" w:cstheme="majorHAnsi"/>
          <w:color w:val="000000" w:themeColor="text1"/>
        </w:rPr>
        <w:t xml:space="preserve">3 </w:t>
      </w:r>
      <w:r>
        <w:rPr>
          <w:rFonts w:ascii="Montserrat" w:hAnsi="Montserrat" w:cstheme="majorHAnsi"/>
          <w:color w:val="000000" w:themeColor="text1"/>
        </w:rPr>
        <w:t>mois</w:t>
      </w:r>
      <w:r w:rsidRPr="00497E6D">
        <w:rPr>
          <w:rFonts w:ascii="Montserrat" w:hAnsi="Montserrat" w:cstheme="majorHAnsi"/>
          <w:color w:val="000000" w:themeColor="text1"/>
        </w:rPr>
        <w:tab/>
      </w:r>
    </w:p>
    <w:p w14:paraId="432F55BE" w14:textId="7E1B8B54" w:rsidR="00A04541" w:rsidRPr="00A04541" w:rsidRDefault="00A04541" w:rsidP="00A04541">
      <w:pPr>
        <w:rPr>
          <w:rFonts w:ascii="Montserrat" w:hAnsi="Montserrat" w:cs="Arial"/>
          <w:sz w:val="24"/>
          <w:szCs w:val="24"/>
          <w:highlight w:val="yellow"/>
        </w:rPr>
      </w:pPr>
      <w:r w:rsidRPr="00A04541">
        <w:rPr>
          <w:rFonts w:ascii="Montserrat" w:hAnsi="Montserrat" w:cstheme="majorHAnsi"/>
          <w:b/>
          <w:bCs/>
          <w:color w:val="0B9748"/>
          <w:sz w:val="24"/>
          <w:szCs w:val="24"/>
        </w:rPr>
        <w:t>Fonction :</w:t>
      </w:r>
      <w:r w:rsidRPr="00A04541">
        <w:rPr>
          <w:rFonts w:ascii="Montserrat" w:hAnsi="Montserrat" w:cs="Arial"/>
          <w:sz w:val="24"/>
          <w:szCs w:val="24"/>
        </w:rPr>
        <w:t xml:space="preserve"> </w:t>
      </w:r>
      <w:r w:rsidRPr="00A04541">
        <w:rPr>
          <w:rFonts w:ascii="Montserrat" w:hAnsi="Montserrat" w:cs="Arial"/>
          <w:b/>
          <w:sz w:val="24"/>
          <w:szCs w:val="24"/>
        </w:rPr>
        <w:t xml:space="preserve">Ingénieur d’études et développement </w:t>
      </w:r>
      <w:r w:rsidR="00523044">
        <w:rPr>
          <w:rFonts w:ascii="Montserrat" w:hAnsi="Montserrat" w:cs="Arial"/>
          <w:b/>
          <w:sz w:val="24"/>
          <w:szCs w:val="24"/>
        </w:rPr>
        <w:t>/ Pilotage de projet</w:t>
      </w:r>
    </w:p>
    <w:p w14:paraId="09F929D3" w14:textId="77777777" w:rsidR="00A04541" w:rsidRDefault="00A04541" w:rsidP="00A04541">
      <w:pPr>
        <w:pStyle w:val="Listepuce"/>
        <w:numPr>
          <w:ilvl w:val="0"/>
          <w:numId w:val="0"/>
        </w:numPr>
        <w:rPr>
          <w:rFonts w:ascii="Montserrat" w:hAnsi="Montserrat" w:cs="Arial"/>
          <w:bCs/>
        </w:rPr>
      </w:pPr>
    </w:p>
    <w:p w14:paraId="36C6484A" w14:textId="77777777" w:rsidR="00A04541" w:rsidRDefault="00A04541" w:rsidP="00A04541">
      <w:pPr>
        <w:jc w:val="both"/>
        <w:rPr>
          <w:rFonts w:ascii="Montserrat" w:hAnsi="Montserrat" w:cstheme="majorHAnsi"/>
          <w:b/>
          <w:bCs/>
          <w:color w:val="0B9748"/>
        </w:rPr>
      </w:pPr>
      <w:r w:rsidRPr="00497E6D">
        <w:rPr>
          <w:rFonts w:ascii="Montserrat" w:hAnsi="Montserrat" w:cstheme="majorHAnsi"/>
          <w:b/>
          <w:bCs/>
          <w:color w:val="0B9748"/>
        </w:rPr>
        <w:t>Contexte de la mission :</w:t>
      </w:r>
    </w:p>
    <w:p w14:paraId="6FD0010B" w14:textId="77777777" w:rsidR="00A04541" w:rsidRDefault="00A04541" w:rsidP="00A04541">
      <w:pPr>
        <w:jc w:val="both"/>
        <w:rPr>
          <w:rFonts w:ascii="Montserrat" w:hAnsi="Montserrat" w:cstheme="majorHAnsi"/>
          <w:b/>
          <w:bCs/>
          <w:color w:val="0B9748"/>
        </w:rPr>
      </w:pPr>
    </w:p>
    <w:p w14:paraId="3294D5D4" w14:textId="0137EDDC" w:rsidR="00A04541" w:rsidRPr="00A04541" w:rsidRDefault="00A04541" w:rsidP="00A04541">
      <w:pPr>
        <w:pStyle w:val="Paragraphedeliste"/>
        <w:numPr>
          <w:ilvl w:val="0"/>
          <w:numId w:val="44"/>
        </w:numPr>
        <w:jc w:val="both"/>
        <w:rPr>
          <w:rFonts w:ascii="Montserrat" w:hAnsi="Montserrat" w:cstheme="majorHAnsi"/>
          <w:b/>
          <w:bCs/>
          <w:color w:val="0B9748"/>
        </w:rPr>
      </w:pPr>
      <w:r w:rsidRPr="00A04541">
        <w:rPr>
          <w:rFonts w:ascii="Montserrat" w:hAnsi="Montserrat" w:cstheme="majorHAnsi"/>
          <w:color w:val="000000" w:themeColor="text1"/>
        </w:rPr>
        <w:t>Création des applications de suivi et gestion de projet en</w:t>
      </w:r>
      <w:r>
        <w:rPr>
          <w:rFonts w:ascii="Montserrat" w:hAnsi="Montserrat" w:cstheme="majorHAnsi"/>
          <w:color w:val="000000" w:themeColor="text1"/>
        </w:rPr>
        <w:t xml:space="preserve"> </w:t>
      </w:r>
      <w:r w:rsidRPr="00A04541">
        <w:rPr>
          <w:rFonts w:ascii="Montserrat" w:hAnsi="Montserrat" w:cstheme="majorHAnsi"/>
          <w:color w:val="000000" w:themeColor="text1"/>
        </w:rPr>
        <w:t>VBA</w:t>
      </w:r>
    </w:p>
    <w:p w14:paraId="12B66C82" w14:textId="77777777" w:rsidR="00A04541" w:rsidRPr="00A04541" w:rsidRDefault="00A04541" w:rsidP="00A04541">
      <w:pPr>
        <w:pStyle w:val="Paragraphedeliste"/>
        <w:ind w:left="720"/>
        <w:jc w:val="both"/>
        <w:rPr>
          <w:rFonts w:ascii="Montserrat" w:hAnsi="Montserrat" w:cstheme="majorHAnsi"/>
          <w:b/>
          <w:bCs/>
          <w:color w:val="0B9748"/>
        </w:rPr>
      </w:pPr>
    </w:p>
    <w:p w14:paraId="12DBFEE2" w14:textId="77777777" w:rsidR="00A04541" w:rsidRDefault="00A04541" w:rsidP="00A04541">
      <w:pPr>
        <w:jc w:val="both"/>
        <w:rPr>
          <w:rFonts w:ascii="Montserrat" w:hAnsi="Montserrat" w:cstheme="majorHAnsi"/>
          <w:b/>
          <w:bCs/>
          <w:color w:val="0B9748"/>
        </w:rPr>
      </w:pPr>
      <w:r w:rsidRPr="000E2A63">
        <w:rPr>
          <w:rFonts w:ascii="Montserrat" w:hAnsi="Montserrat" w:cstheme="majorHAnsi"/>
          <w:b/>
          <w:bCs/>
          <w:color w:val="0B9748"/>
        </w:rPr>
        <w:t xml:space="preserve">Equipe : </w:t>
      </w:r>
    </w:p>
    <w:p w14:paraId="1CCDE7EA" w14:textId="77777777" w:rsidR="00A04541" w:rsidRPr="000E2A63" w:rsidRDefault="00A04541" w:rsidP="00A04541">
      <w:pPr>
        <w:jc w:val="both"/>
        <w:rPr>
          <w:rFonts w:ascii="Montserrat" w:hAnsi="Montserrat" w:cstheme="majorHAnsi"/>
          <w:b/>
          <w:bCs/>
          <w:color w:val="0B9748"/>
        </w:rPr>
      </w:pPr>
    </w:p>
    <w:p w14:paraId="2246BE3F" w14:textId="77777777" w:rsidR="00A04541" w:rsidRDefault="00A04541" w:rsidP="00A04541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  <w:lang w:val="en-US"/>
        </w:rPr>
      </w:pPr>
      <w:r w:rsidRPr="00A04541">
        <w:rPr>
          <w:rFonts w:ascii="Montserrat" w:hAnsi="Montserrat" w:cstheme="majorHAnsi"/>
          <w:color w:val="000000" w:themeColor="text1"/>
          <w:lang w:val="en-US"/>
        </w:rPr>
        <w:t xml:space="preserve">4 </w:t>
      </w:r>
      <w:proofErr w:type="spellStart"/>
      <w:r w:rsidRPr="00A04541">
        <w:rPr>
          <w:rFonts w:ascii="Montserrat" w:hAnsi="Montserrat" w:cstheme="majorHAnsi"/>
          <w:color w:val="000000" w:themeColor="text1"/>
          <w:lang w:val="en-US"/>
        </w:rPr>
        <w:t>développeurs</w:t>
      </w:r>
      <w:proofErr w:type="spellEnd"/>
      <w:r w:rsidRPr="00A04541">
        <w:rPr>
          <w:rFonts w:ascii="Montserrat" w:hAnsi="Montserrat" w:cstheme="majorHAnsi"/>
          <w:color w:val="000000" w:themeColor="text1"/>
          <w:lang w:val="en-US"/>
        </w:rPr>
        <w:t xml:space="preserve"> + </w:t>
      </w:r>
      <w:r>
        <w:rPr>
          <w:rFonts w:ascii="Montserrat" w:hAnsi="Montserrat" w:cstheme="majorHAnsi"/>
          <w:color w:val="000000" w:themeColor="text1"/>
          <w:lang w:val="en-US"/>
        </w:rPr>
        <w:t xml:space="preserve">1 chef de </w:t>
      </w:r>
      <w:proofErr w:type="spellStart"/>
      <w:r>
        <w:rPr>
          <w:rFonts w:ascii="Montserrat" w:hAnsi="Montserrat" w:cstheme="majorHAnsi"/>
          <w:color w:val="000000" w:themeColor="text1"/>
          <w:lang w:val="en-US"/>
        </w:rPr>
        <w:t>projet</w:t>
      </w:r>
      <w:proofErr w:type="spellEnd"/>
    </w:p>
    <w:p w14:paraId="30FCBFBC" w14:textId="79033EDB" w:rsidR="006A5C8E" w:rsidRPr="006A5C8E" w:rsidRDefault="006A5C8E" w:rsidP="006A5C8E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  <w:lang w:val="en-US"/>
        </w:rPr>
      </w:pPr>
      <w:proofErr w:type="spellStart"/>
      <w:proofErr w:type="gramStart"/>
      <w:r>
        <w:rPr>
          <w:rFonts w:ascii="Montserrat" w:hAnsi="Montserrat" w:cstheme="majorHAnsi"/>
          <w:color w:val="000000" w:themeColor="text1"/>
          <w:lang w:val="en-US"/>
        </w:rPr>
        <w:t>Méthodologie</w:t>
      </w:r>
      <w:proofErr w:type="spellEnd"/>
      <w:r>
        <w:rPr>
          <w:rFonts w:ascii="Montserrat" w:hAnsi="Montserrat" w:cstheme="majorHAnsi"/>
          <w:color w:val="000000" w:themeColor="text1"/>
          <w:lang w:val="en-US"/>
        </w:rPr>
        <w:t xml:space="preserve"> :</w:t>
      </w:r>
      <w:proofErr w:type="gramEnd"/>
      <w:r>
        <w:rPr>
          <w:rFonts w:ascii="Montserrat" w:hAnsi="Montserrat" w:cstheme="majorHAnsi"/>
          <w:color w:val="000000" w:themeColor="text1"/>
          <w:lang w:val="en-US"/>
        </w:rPr>
        <w:t xml:space="preserve"> Cycle </w:t>
      </w:r>
      <w:proofErr w:type="spellStart"/>
      <w:r>
        <w:rPr>
          <w:rFonts w:ascii="Montserrat" w:hAnsi="Montserrat" w:cstheme="majorHAnsi"/>
          <w:color w:val="000000" w:themeColor="text1"/>
          <w:lang w:val="en-US"/>
        </w:rPr>
        <w:t>en</w:t>
      </w:r>
      <w:proofErr w:type="spellEnd"/>
      <w:r>
        <w:rPr>
          <w:rFonts w:ascii="Montserrat" w:hAnsi="Montserrat" w:cstheme="majorHAnsi"/>
          <w:color w:val="000000" w:themeColor="text1"/>
          <w:lang w:val="en-US"/>
        </w:rPr>
        <w:t xml:space="preserve"> V</w:t>
      </w:r>
    </w:p>
    <w:p w14:paraId="0EFD403F" w14:textId="77777777" w:rsidR="00A04541" w:rsidRPr="000E2A63" w:rsidRDefault="00A04541" w:rsidP="00A04541">
      <w:pPr>
        <w:pStyle w:val="Listepuce"/>
        <w:numPr>
          <w:ilvl w:val="0"/>
          <w:numId w:val="0"/>
        </w:numPr>
        <w:ind w:left="360"/>
        <w:rPr>
          <w:rFonts w:ascii="Montserrat" w:hAnsi="Montserrat" w:cs="Arial"/>
          <w:bCs/>
        </w:rPr>
      </w:pPr>
    </w:p>
    <w:p w14:paraId="7AA4F75E" w14:textId="77777777" w:rsidR="00A04541" w:rsidRPr="000E2A63" w:rsidRDefault="00A04541" w:rsidP="00A04541">
      <w:pPr>
        <w:pStyle w:val="Listepuce"/>
        <w:numPr>
          <w:ilvl w:val="0"/>
          <w:numId w:val="0"/>
        </w:numPr>
        <w:ind w:left="720" w:hanging="360"/>
        <w:rPr>
          <w:rFonts w:ascii="Montserrat" w:hAnsi="Montserrat" w:cs="Arial"/>
          <w:bCs/>
          <w:lang w:val="en-US"/>
        </w:rPr>
      </w:pPr>
    </w:p>
    <w:p w14:paraId="25B2C9DC" w14:textId="77777777" w:rsidR="00A04541" w:rsidRDefault="00A04541" w:rsidP="00A04541">
      <w:pPr>
        <w:jc w:val="both"/>
        <w:rPr>
          <w:rFonts w:ascii="Montserrat" w:hAnsi="Montserrat" w:cstheme="majorHAnsi"/>
          <w:b/>
          <w:bCs/>
          <w:color w:val="0B9748"/>
        </w:rPr>
      </w:pPr>
      <w:r w:rsidRPr="000E2A63">
        <w:rPr>
          <w:rFonts w:ascii="Montserrat" w:hAnsi="Montserrat" w:cstheme="majorHAnsi"/>
          <w:b/>
          <w:bCs/>
          <w:color w:val="0B9748"/>
        </w:rPr>
        <w:t xml:space="preserve">Missions : </w:t>
      </w:r>
    </w:p>
    <w:p w14:paraId="56F6C860" w14:textId="77777777" w:rsidR="00A04541" w:rsidRPr="000E2A63" w:rsidRDefault="00A04541" w:rsidP="00A04541">
      <w:pPr>
        <w:jc w:val="both"/>
        <w:rPr>
          <w:rFonts w:ascii="Montserrat" w:hAnsi="Montserrat" w:cstheme="majorHAnsi"/>
          <w:b/>
          <w:bCs/>
          <w:color w:val="0B9748"/>
        </w:rPr>
      </w:pPr>
    </w:p>
    <w:p w14:paraId="12C82048" w14:textId="77777777" w:rsidR="00237680" w:rsidRDefault="00237680" w:rsidP="00B15DF2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</w:rPr>
      </w:pPr>
      <w:r w:rsidRPr="00237680">
        <w:rPr>
          <w:rFonts w:ascii="Montserrat" w:hAnsi="Montserrat" w:cstheme="majorHAnsi"/>
          <w:color w:val="000000" w:themeColor="text1"/>
        </w:rPr>
        <w:t xml:space="preserve">Ruban Excel TIP : permet la création des tableaux de bord de suivi d’industrialisation contenant un ensemble de bouton personnalisé et se connecter à une base de données ORACLE </w:t>
      </w:r>
    </w:p>
    <w:p w14:paraId="03348E51" w14:textId="055DEE5C" w:rsidR="00237680" w:rsidRPr="00237680" w:rsidRDefault="00237680" w:rsidP="008E7BE2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</w:rPr>
      </w:pPr>
      <w:r w:rsidRPr="00237680">
        <w:rPr>
          <w:rFonts w:ascii="Montserrat" w:hAnsi="Montserrat" w:cstheme="majorHAnsi"/>
          <w:color w:val="000000" w:themeColor="text1"/>
        </w:rPr>
        <w:t>Outil Charge/Capa : Permet la gestion de la charge et la capacité</w:t>
      </w:r>
    </w:p>
    <w:p w14:paraId="12446E54" w14:textId="73C0D4A9" w:rsidR="00237680" w:rsidRPr="00237680" w:rsidRDefault="00237680" w:rsidP="00237680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</w:rPr>
      </w:pPr>
      <w:r w:rsidRPr="00237680">
        <w:rPr>
          <w:rFonts w:ascii="Montserrat" w:hAnsi="Montserrat" w:cstheme="majorHAnsi"/>
          <w:color w:val="000000" w:themeColor="text1"/>
        </w:rPr>
        <w:t xml:space="preserve">Outil </w:t>
      </w:r>
      <w:proofErr w:type="spellStart"/>
      <w:r w:rsidRPr="00237680">
        <w:rPr>
          <w:rFonts w:ascii="Montserrat" w:hAnsi="Montserrat" w:cstheme="majorHAnsi"/>
          <w:color w:val="000000" w:themeColor="text1"/>
        </w:rPr>
        <w:t>continement</w:t>
      </w:r>
      <w:proofErr w:type="spellEnd"/>
      <w:r w:rsidRPr="00237680">
        <w:rPr>
          <w:rFonts w:ascii="Montserrat" w:hAnsi="Montserrat" w:cstheme="majorHAnsi"/>
          <w:color w:val="000000" w:themeColor="text1"/>
        </w:rPr>
        <w:t xml:space="preserve"> : permet de contrôler les dérogations faites sur une pièce</w:t>
      </w:r>
    </w:p>
    <w:p w14:paraId="66494922" w14:textId="77777777" w:rsidR="00237680" w:rsidRPr="00237680" w:rsidRDefault="00237680" w:rsidP="00237680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  <w:lang w:val="en-US"/>
        </w:rPr>
      </w:pPr>
      <w:proofErr w:type="spellStart"/>
      <w:r w:rsidRPr="00237680">
        <w:rPr>
          <w:rFonts w:ascii="Montserrat" w:hAnsi="Montserrat" w:cstheme="majorHAnsi"/>
          <w:color w:val="000000" w:themeColor="text1"/>
          <w:lang w:val="en-US"/>
        </w:rPr>
        <w:t>Outil</w:t>
      </w:r>
      <w:proofErr w:type="spellEnd"/>
      <w:r w:rsidRPr="00237680">
        <w:rPr>
          <w:rFonts w:ascii="Montserrat" w:hAnsi="Montserrat" w:cstheme="majorHAnsi"/>
          <w:color w:val="000000" w:themeColor="text1"/>
          <w:lang w:val="en-US"/>
        </w:rPr>
        <w:t xml:space="preserve"> </w:t>
      </w:r>
      <w:proofErr w:type="gramStart"/>
      <w:r w:rsidRPr="00237680">
        <w:rPr>
          <w:rFonts w:ascii="Montserrat" w:hAnsi="Montserrat" w:cstheme="majorHAnsi"/>
          <w:color w:val="000000" w:themeColor="text1"/>
          <w:lang w:val="en-US"/>
        </w:rPr>
        <w:t>TAC :</w:t>
      </w:r>
      <w:proofErr w:type="gramEnd"/>
      <w:r w:rsidRPr="00237680">
        <w:rPr>
          <w:rFonts w:ascii="Montserrat" w:hAnsi="Montserrat" w:cstheme="majorHAnsi"/>
          <w:color w:val="000000" w:themeColor="text1"/>
          <w:lang w:val="en-US"/>
        </w:rPr>
        <w:t xml:space="preserve"> </w:t>
      </w:r>
      <w:proofErr w:type="spellStart"/>
      <w:r w:rsidRPr="00237680">
        <w:rPr>
          <w:rFonts w:ascii="Montserrat" w:hAnsi="Montserrat" w:cstheme="majorHAnsi"/>
          <w:color w:val="000000" w:themeColor="text1"/>
          <w:lang w:val="en-US"/>
        </w:rPr>
        <w:t>permettant</w:t>
      </w:r>
      <w:proofErr w:type="spellEnd"/>
      <w:r w:rsidRPr="00237680">
        <w:rPr>
          <w:rFonts w:ascii="Montserrat" w:hAnsi="Montserrat" w:cstheme="majorHAnsi"/>
          <w:color w:val="000000" w:themeColor="text1"/>
          <w:lang w:val="en-US"/>
        </w:rPr>
        <w:t xml:space="preserve"> la détection et la gestion des non conformités d’une pièce fabriqué</w:t>
      </w:r>
    </w:p>
    <w:p w14:paraId="24878C2C" w14:textId="77777777" w:rsidR="00237680" w:rsidRPr="00237680" w:rsidRDefault="00237680" w:rsidP="00237680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  <w:lang w:val="en-US"/>
        </w:rPr>
      </w:pPr>
      <w:r w:rsidRPr="00237680">
        <w:rPr>
          <w:rFonts w:ascii="Montserrat" w:hAnsi="Montserrat" w:cstheme="majorHAnsi"/>
          <w:color w:val="000000" w:themeColor="text1"/>
          <w:lang w:val="en-US"/>
        </w:rPr>
        <w:t xml:space="preserve">Outil Migration </w:t>
      </w:r>
      <w:proofErr w:type="gramStart"/>
      <w:r w:rsidRPr="00237680">
        <w:rPr>
          <w:rFonts w:ascii="Montserrat" w:hAnsi="Montserrat" w:cstheme="majorHAnsi"/>
          <w:color w:val="000000" w:themeColor="text1"/>
          <w:lang w:val="en-US"/>
        </w:rPr>
        <w:t>SAP :</w:t>
      </w:r>
      <w:proofErr w:type="gramEnd"/>
      <w:r w:rsidRPr="00237680">
        <w:rPr>
          <w:rFonts w:ascii="Montserrat" w:hAnsi="Montserrat" w:cstheme="majorHAnsi"/>
          <w:color w:val="000000" w:themeColor="text1"/>
          <w:lang w:val="en-US"/>
        </w:rPr>
        <w:t xml:space="preserve"> vise à synthétiser les données exportées par la base SAP</w:t>
      </w:r>
    </w:p>
    <w:p w14:paraId="7F194042" w14:textId="77777777" w:rsidR="00237680" w:rsidRPr="00237680" w:rsidRDefault="00237680" w:rsidP="00237680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  <w:lang w:val="en-US"/>
        </w:rPr>
      </w:pPr>
      <w:r w:rsidRPr="00237680">
        <w:rPr>
          <w:rFonts w:ascii="Montserrat" w:hAnsi="Montserrat" w:cstheme="majorHAnsi"/>
          <w:color w:val="000000" w:themeColor="text1"/>
          <w:lang w:val="en-US"/>
        </w:rPr>
        <w:t>Ruban Gestion R&amp;</w:t>
      </w:r>
      <w:proofErr w:type="gramStart"/>
      <w:r w:rsidRPr="00237680">
        <w:rPr>
          <w:rFonts w:ascii="Montserrat" w:hAnsi="Montserrat" w:cstheme="majorHAnsi"/>
          <w:color w:val="000000" w:themeColor="text1"/>
          <w:lang w:val="en-US"/>
        </w:rPr>
        <w:t>O :</w:t>
      </w:r>
      <w:proofErr w:type="gramEnd"/>
      <w:r w:rsidRPr="00237680">
        <w:rPr>
          <w:rFonts w:ascii="Montserrat" w:hAnsi="Montserrat" w:cstheme="majorHAnsi"/>
          <w:color w:val="000000" w:themeColor="text1"/>
          <w:lang w:val="en-US"/>
        </w:rPr>
        <w:t xml:space="preserve"> Outil permettant la création et la gestion des fiches de risque et opportunité.</w:t>
      </w:r>
    </w:p>
    <w:p w14:paraId="602B53C8" w14:textId="77777777" w:rsidR="00A04541" w:rsidRDefault="00A04541" w:rsidP="00A04541">
      <w:pPr>
        <w:jc w:val="both"/>
        <w:rPr>
          <w:rFonts w:ascii="Montserrat" w:hAnsi="Montserrat" w:cstheme="majorHAnsi"/>
          <w:color w:val="000000" w:themeColor="text1"/>
        </w:rPr>
      </w:pPr>
    </w:p>
    <w:p w14:paraId="793A06E7" w14:textId="77777777" w:rsidR="00A04541" w:rsidRPr="00A04541" w:rsidRDefault="00A04541" w:rsidP="00A04541">
      <w:pPr>
        <w:jc w:val="both"/>
        <w:rPr>
          <w:rFonts w:ascii="Montserrat" w:hAnsi="Montserrat" w:cstheme="majorHAnsi"/>
          <w:b/>
          <w:bCs/>
          <w:color w:val="0B9748"/>
        </w:rPr>
      </w:pPr>
      <w:r w:rsidRPr="00A04541">
        <w:rPr>
          <w:rFonts w:ascii="Montserrat" w:hAnsi="Montserrat" w:cstheme="majorHAnsi"/>
          <w:b/>
          <w:bCs/>
          <w:color w:val="0B9748"/>
        </w:rPr>
        <w:t xml:space="preserve">Environnement technique : </w:t>
      </w:r>
    </w:p>
    <w:p w14:paraId="4227D7A9" w14:textId="77777777" w:rsidR="00A04541" w:rsidRPr="00A04541" w:rsidRDefault="00A04541" w:rsidP="00A04541">
      <w:pPr>
        <w:jc w:val="both"/>
        <w:rPr>
          <w:rFonts w:ascii="Montserrat" w:hAnsi="Montserrat" w:cstheme="majorHAnsi"/>
          <w:b/>
          <w:bCs/>
          <w:color w:val="0B9748"/>
        </w:rPr>
      </w:pPr>
    </w:p>
    <w:p w14:paraId="0D893F19" w14:textId="77777777" w:rsidR="00A04541" w:rsidRPr="00A04541" w:rsidRDefault="00A04541" w:rsidP="00A04541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  <w:lang w:val="en-US"/>
        </w:rPr>
      </w:pPr>
      <w:r w:rsidRPr="00A04541">
        <w:rPr>
          <w:rFonts w:ascii="Montserrat" w:hAnsi="Montserrat" w:cstheme="majorHAnsi"/>
          <w:color w:val="000000" w:themeColor="text1"/>
          <w:lang w:val="en-US"/>
        </w:rPr>
        <w:t>JA</w:t>
      </w:r>
      <w:r>
        <w:rPr>
          <w:rFonts w:ascii="Montserrat" w:hAnsi="Montserrat" w:cstheme="majorHAnsi"/>
          <w:color w:val="000000" w:themeColor="text1"/>
          <w:lang w:val="en-US"/>
        </w:rPr>
        <w:t xml:space="preserve">VA, </w:t>
      </w:r>
      <w:r w:rsidRPr="00A04541">
        <w:rPr>
          <w:rFonts w:ascii="Montserrat" w:hAnsi="Montserrat" w:cstheme="majorHAnsi"/>
          <w:color w:val="000000" w:themeColor="text1"/>
          <w:lang w:val="en-US"/>
        </w:rPr>
        <w:t>Spring 4 (Core, Security</w:t>
      </w:r>
      <w:proofErr w:type="gramStart"/>
      <w:r w:rsidRPr="00A04541">
        <w:rPr>
          <w:rFonts w:ascii="Montserrat" w:hAnsi="Montserrat" w:cstheme="majorHAnsi"/>
          <w:color w:val="000000" w:themeColor="text1"/>
          <w:lang w:val="en-US"/>
        </w:rPr>
        <w:t>),Spring</w:t>
      </w:r>
      <w:proofErr w:type="gramEnd"/>
      <w:r w:rsidRPr="00A04541">
        <w:rPr>
          <w:rFonts w:ascii="Montserrat" w:hAnsi="Montserrat" w:cstheme="majorHAnsi"/>
          <w:color w:val="000000" w:themeColor="text1"/>
          <w:lang w:val="en-US"/>
        </w:rPr>
        <w:t xml:space="preserve"> boot, JPA/Hibernate, JSF, Maven, MySQL DB, Tomcat, Angular 5</w:t>
      </w:r>
    </w:p>
    <w:p w14:paraId="6546473F" w14:textId="77777777" w:rsidR="00A04541" w:rsidRDefault="00A04541" w:rsidP="00A04541">
      <w:pPr>
        <w:rPr>
          <w:rFonts w:ascii="Montserrat" w:hAnsi="Montserrat" w:cs="Arial"/>
          <w:b/>
          <w:bCs/>
          <w:sz w:val="16"/>
          <w:szCs w:val="16"/>
          <w:highlight w:val="yellow"/>
          <w:lang w:val="en-US"/>
        </w:rPr>
      </w:pPr>
    </w:p>
    <w:p w14:paraId="793B7FB2" w14:textId="77777777" w:rsidR="00A04541" w:rsidRPr="00855BCE" w:rsidRDefault="00A04541">
      <w:pPr>
        <w:rPr>
          <w:rFonts w:ascii="Montserrat" w:hAnsi="Montserrat" w:cs="Arial"/>
          <w:b/>
          <w:bCs/>
          <w:sz w:val="16"/>
          <w:szCs w:val="16"/>
          <w:highlight w:val="yellow"/>
          <w:lang w:val="en-US"/>
        </w:rPr>
      </w:pPr>
    </w:p>
    <w:p w14:paraId="5DC6B7B5" w14:textId="4E1B05CB" w:rsidR="004A0127" w:rsidRDefault="004A0127">
      <w:pPr>
        <w:rPr>
          <w:rFonts w:ascii="Montserrat" w:hAnsi="Montserrat" w:cs="Calibri"/>
          <w:i/>
          <w:spacing w:val="-5"/>
          <w:sz w:val="22"/>
          <w:szCs w:val="22"/>
          <w:lang w:eastAsia="ar-SA"/>
        </w:rPr>
      </w:pPr>
      <w:r>
        <w:rPr>
          <w:rFonts w:ascii="Montserrat" w:hAnsi="Montserrat" w:cs="Calibri"/>
          <w:i/>
          <w:spacing w:val="-5"/>
          <w:sz w:val="22"/>
          <w:szCs w:val="22"/>
          <w:lang w:eastAsia="ar-SA"/>
        </w:rPr>
        <w:br w:type="page"/>
      </w:r>
    </w:p>
    <w:p w14:paraId="3A5430F5" w14:textId="77777777" w:rsidR="004A0127" w:rsidRDefault="004A0127" w:rsidP="004A0127">
      <w:pPr>
        <w:jc w:val="center"/>
        <w:rPr>
          <w:rFonts w:ascii="Montserrat" w:hAnsi="Montserrat" w:cstheme="majorHAnsi"/>
          <w:b/>
          <w:bCs/>
          <w:color w:val="0B9748"/>
          <w:sz w:val="36"/>
          <w:szCs w:val="36"/>
        </w:rPr>
      </w:pPr>
    </w:p>
    <w:p w14:paraId="19970179" w14:textId="77777777" w:rsidR="004A0127" w:rsidRDefault="004A0127" w:rsidP="004A0127">
      <w:pPr>
        <w:jc w:val="center"/>
        <w:rPr>
          <w:rFonts w:ascii="Montserrat" w:hAnsi="Montserrat" w:cstheme="majorHAnsi"/>
          <w:b/>
          <w:bCs/>
          <w:color w:val="0B9748"/>
          <w:sz w:val="36"/>
          <w:szCs w:val="36"/>
        </w:rPr>
      </w:pPr>
    </w:p>
    <w:p w14:paraId="69B8EADD" w14:textId="4AE6F6CD" w:rsidR="004A0127" w:rsidRPr="00497E6D" w:rsidRDefault="004A0127" w:rsidP="004A0127">
      <w:pPr>
        <w:jc w:val="center"/>
        <w:rPr>
          <w:rFonts w:ascii="Montserrat" w:hAnsi="Montserrat" w:cstheme="majorHAnsi"/>
          <w:b/>
          <w:bCs/>
          <w:color w:val="0B9748"/>
          <w:sz w:val="36"/>
          <w:szCs w:val="36"/>
        </w:rPr>
      </w:pPr>
      <w:r w:rsidRPr="00497E6D">
        <w:rPr>
          <w:rFonts w:ascii="Montserrat" w:hAnsi="Montserrat" w:cstheme="majorHAnsi"/>
          <w:b/>
          <w:bCs/>
          <w:color w:val="0B9748"/>
          <w:sz w:val="36"/>
          <w:szCs w:val="36"/>
        </w:rPr>
        <w:t>EXPERIENCE PROFESSIONNELLE</w:t>
      </w:r>
    </w:p>
    <w:p w14:paraId="7617202F" w14:textId="77777777" w:rsidR="004A0127" w:rsidRDefault="004A0127" w:rsidP="004A0127">
      <w:pPr>
        <w:rPr>
          <w:rFonts w:ascii="Montserrat" w:hAnsi="Montserrat" w:cs="Arial"/>
          <w:sz w:val="16"/>
          <w:szCs w:val="16"/>
        </w:rPr>
      </w:pPr>
    </w:p>
    <w:p w14:paraId="703AAD99" w14:textId="77777777" w:rsidR="004A0127" w:rsidRDefault="004A0127" w:rsidP="004A0127">
      <w:pPr>
        <w:rPr>
          <w:rFonts w:ascii="Montserrat" w:hAnsi="Montserrat" w:cstheme="majorHAnsi"/>
          <w:b/>
          <w:bCs/>
          <w:color w:val="0B9748"/>
          <w:sz w:val="32"/>
          <w:szCs w:val="32"/>
        </w:rPr>
      </w:pPr>
    </w:p>
    <w:p w14:paraId="1622B09C" w14:textId="730EDAD3" w:rsidR="004A0127" w:rsidRDefault="004A0127" w:rsidP="004A0127">
      <w:pPr>
        <w:rPr>
          <w:rFonts w:ascii="Montserrat" w:hAnsi="Montserrat" w:cstheme="majorHAnsi"/>
          <w:b/>
          <w:bCs/>
          <w:color w:val="0B9748"/>
          <w:sz w:val="32"/>
          <w:szCs w:val="32"/>
        </w:rPr>
      </w:pPr>
      <w:r w:rsidRPr="00497E6D">
        <w:rPr>
          <w:rFonts w:ascii="Montserrat" w:hAnsi="Montserrat" w:cstheme="majorHAnsi"/>
          <w:b/>
          <w:bCs/>
          <w:color w:val="0B9748"/>
          <w:sz w:val="32"/>
          <w:szCs w:val="32"/>
        </w:rPr>
        <w:t xml:space="preserve">Entreprise : </w:t>
      </w:r>
      <w:r>
        <w:rPr>
          <w:rFonts w:ascii="Montserrat" w:hAnsi="Montserrat" w:cstheme="majorHAnsi"/>
          <w:b/>
          <w:bCs/>
          <w:color w:val="0B9748"/>
          <w:sz w:val="32"/>
          <w:szCs w:val="32"/>
        </w:rPr>
        <w:t xml:space="preserve">VIVO ENERGY </w:t>
      </w:r>
    </w:p>
    <w:p w14:paraId="0403F5F6" w14:textId="77777777" w:rsidR="006A5C8E" w:rsidRDefault="006A5C8E" w:rsidP="004A0127">
      <w:pPr>
        <w:rPr>
          <w:rFonts w:ascii="Montserrat" w:hAnsi="Montserrat" w:cs="Arial"/>
          <w:sz w:val="16"/>
          <w:szCs w:val="16"/>
        </w:rPr>
      </w:pPr>
    </w:p>
    <w:p w14:paraId="4BDE050C" w14:textId="1FAC32E1" w:rsidR="004A0127" w:rsidRPr="00497E6D" w:rsidRDefault="004A0127" w:rsidP="004A0127">
      <w:pPr>
        <w:pStyle w:val="Paragraphedeliste"/>
        <w:numPr>
          <w:ilvl w:val="0"/>
          <w:numId w:val="44"/>
        </w:numPr>
        <w:spacing w:after="160" w:line="259" w:lineRule="auto"/>
        <w:contextualSpacing/>
        <w:jc w:val="both"/>
        <w:rPr>
          <w:rFonts w:ascii="Montserrat" w:hAnsi="Montserrat" w:cstheme="majorHAnsi"/>
          <w:color w:val="000000" w:themeColor="text1"/>
        </w:rPr>
      </w:pPr>
      <w:r w:rsidRPr="00497E6D">
        <w:rPr>
          <w:rFonts w:ascii="Montserrat" w:hAnsi="Montserrat" w:cstheme="majorHAnsi"/>
          <w:color w:val="000000" w:themeColor="text1"/>
        </w:rPr>
        <w:t>De 0</w:t>
      </w:r>
      <w:r>
        <w:rPr>
          <w:rFonts w:ascii="Montserrat" w:hAnsi="Montserrat" w:cstheme="majorHAnsi"/>
          <w:color w:val="000000" w:themeColor="text1"/>
        </w:rPr>
        <w:t>1</w:t>
      </w:r>
      <w:r w:rsidRPr="00497E6D">
        <w:rPr>
          <w:rFonts w:ascii="Montserrat" w:hAnsi="Montserrat" w:cstheme="majorHAnsi"/>
          <w:color w:val="000000" w:themeColor="text1"/>
        </w:rPr>
        <w:t>/20</w:t>
      </w:r>
      <w:r>
        <w:rPr>
          <w:rFonts w:ascii="Montserrat" w:hAnsi="Montserrat" w:cstheme="majorHAnsi"/>
          <w:color w:val="000000" w:themeColor="text1"/>
        </w:rPr>
        <w:t xml:space="preserve">13 </w:t>
      </w:r>
      <w:r w:rsidRPr="00497E6D">
        <w:rPr>
          <w:rFonts w:ascii="Montserrat" w:hAnsi="Montserrat" w:cstheme="majorHAnsi"/>
          <w:color w:val="000000" w:themeColor="text1"/>
        </w:rPr>
        <w:t xml:space="preserve">à </w:t>
      </w:r>
      <w:r>
        <w:rPr>
          <w:rFonts w:ascii="Montserrat" w:hAnsi="Montserrat" w:cstheme="majorHAnsi"/>
          <w:color w:val="000000" w:themeColor="text1"/>
        </w:rPr>
        <w:t>06/2013</w:t>
      </w:r>
      <w:r w:rsidRPr="00497E6D">
        <w:rPr>
          <w:rFonts w:ascii="Montserrat" w:hAnsi="Montserrat" w:cstheme="majorHAnsi"/>
          <w:color w:val="000000" w:themeColor="text1"/>
        </w:rPr>
        <w:tab/>
      </w:r>
      <w:r w:rsidRPr="00497E6D">
        <w:rPr>
          <w:rFonts w:ascii="Montserrat" w:hAnsi="Montserrat" w:cstheme="majorHAnsi"/>
          <w:color w:val="000000" w:themeColor="text1"/>
        </w:rPr>
        <w:tab/>
        <w:t xml:space="preserve">Durée : </w:t>
      </w:r>
      <w:r>
        <w:rPr>
          <w:rFonts w:ascii="Montserrat" w:hAnsi="Montserrat" w:cstheme="majorHAnsi"/>
          <w:color w:val="000000" w:themeColor="text1"/>
        </w:rPr>
        <w:t>6 mois</w:t>
      </w:r>
    </w:p>
    <w:p w14:paraId="1F7475ED" w14:textId="2C28A15B" w:rsidR="004A0127" w:rsidRPr="00A04541" w:rsidRDefault="004A0127" w:rsidP="004A0127">
      <w:pPr>
        <w:rPr>
          <w:rFonts w:ascii="Montserrat" w:hAnsi="Montserrat" w:cs="Arial"/>
          <w:sz w:val="24"/>
          <w:szCs w:val="24"/>
          <w:highlight w:val="yellow"/>
        </w:rPr>
      </w:pPr>
      <w:r w:rsidRPr="00A04541">
        <w:rPr>
          <w:rFonts w:ascii="Montserrat" w:hAnsi="Montserrat" w:cstheme="majorHAnsi"/>
          <w:b/>
          <w:bCs/>
          <w:color w:val="0B9748"/>
          <w:sz w:val="24"/>
          <w:szCs w:val="24"/>
        </w:rPr>
        <w:t>Fonction :</w:t>
      </w:r>
      <w:r w:rsidRPr="00A04541">
        <w:rPr>
          <w:rFonts w:ascii="Montserrat" w:hAnsi="Montserrat" w:cs="Arial"/>
          <w:sz w:val="24"/>
          <w:szCs w:val="24"/>
        </w:rPr>
        <w:t xml:space="preserve"> </w:t>
      </w:r>
      <w:r w:rsidRPr="00A04541">
        <w:rPr>
          <w:rFonts w:ascii="Montserrat" w:hAnsi="Montserrat" w:cs="Arial"/>
          <w:b/>
          <w:sz w:val="24"/>
          <w:szCs w:val="24"/>
        </w:rPr>
        <w:t xml:space="preserve">Ingénieur d’études et développement </w:t>
      </w:r>
    </w:p>
    <w:p w14:paraId="51DCD366" w14:textId="77777777" w:rsidR="004A0127" w:rsidRDefault="004A0127" w:rsidP="004A0127">
      <w:pPr>
        <w:pStyle w:val="Listepuce"/>
        <w:numPr>
          <w:ilvl w:val="0"/>
          <w:numId w:val="0"/>
        </w:numPr>
        <w:rPr>
          <w:rFonts w:ascii="Montserrat" w:hAnsi="Montserrat" w:cs="Arial"/>
          <w:bCs/>
        </w:rPr>
      </w:pPr>
    </w:p>
    <w:p w14:paraId="1FA6C2C7" w14:textId="77777777" w:rsidR="004A0127" w:rsidRDefault="004A0127" w:rsidP="004A0127">
      <w:pPr>
        <w:jc w:val="both"/>
        <w:rPr>
          <w:rFonts w:ascii="Montserrat" w:hAnsi="Montserrat" w:cstheme="majorHAnsi"/>
          <w:b/>
          <w:bCs/>
          <w:color w:val="0B9748"/>
        </w:rPr>
      </w:pPr>
      <w:r w:rsidRPr="00497E6D">
        <w:rPr>
          <w:rFonts w:ascii="Montserrat" w:hAnsi="Montserrat" w:cstheme="majorHAnsi"/>
          <w:b/>
          <w:bCs/>
          <w:color w:val="0B9748"/>
        </w:rPr>
        <w:t>Contexte de la mission :</w:t>
      </w:r>
    </w:p>
    <w:p w14:paraId="5B8B1426" w14:textId="77777777" w:rsidR="004A0127" w:rsidRDefault="004A0127" w:rsidP="004A0127">
      <w:pPr>
        <w:jc w:val="both"/>
        <w:rPr>
          <w:rFonts w:ascii="Montserrat" w:hAnsi="Montserrat" w:cstheme="majorHAnsi"/>
          <w:b/>
          <w:bCs/>
          <w:color w:val="0B9748"/>
        </w:rPr>
      </w:pPr>
    </w:p>
    <w:p w14:paraId="2C9751D0" w14:textId="1C8B2B55" w:rsidR="004A0127" w:rsidRPr="004A0127" w:rsidRDefault="004A0127" w:rsidP="004A0127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  <w:lang w:val="en-US"/>
        </w:rPr>
      </w:pPr>
      <w:r w:rsidRPr="004A0127">
        <w:rPr>
          <w:rFonts w:ascii="Montserrat" w:hAnsi="Montserrat" w:cstheme="majorHAnsi"/>
          <w:color w:val="000000" w:themeColor="text1"/>
          <w:lang w:val="en-US"/>
        </w:rPr>
        <w:t xml:space="preserve">    Réalisation d’une application de gestion de maintenance</w:t>
      </w:r>
    </w:p>
    <w:p w14:paraId="442A599A" w14:textId="77777777" w:rsidR="004A0127" w:rsidRDefault="004A0127" w:rsidP="004A0127">
      <w:pPr>
        <w:jc w:val="both"/>
        <w:rPr>
          <w:rFonts w:ascii="Montserrat" w:hAnsi="Montserrat" w:cstheme="majorHAnsi"/>
          <w:b/>
          <w:bCs/>
          <w:color w:val="0B9748"/>
        </w:rPr>
      </w:pPr>
      <w:r w:rsidRPr="000E2A63">
        <w:rPr>
          <w:rFonts w:ascii="Montserrat" w:hAnsi="Montserrat" w:cstheme="majorHAnsi"/>
          <w:b/>
          <w:bCs/>
          <w:color w:val="0B9748"/>
        </w:rPr>
        <w:t xml:space="preserve">Equipe : </w:t>
      </w:r>
    </w:p>
    <w:p w14:paraId="27BC4166" w14:textId="77777777" w:rsidR="004A0127" w:rsidRPr="000E2A63" w:rsidRDefault="004A0127" w:rsidP="004A0127">
      <w:pPr>
        <w:jc w:val="both"/>
        <w:rPr>
          <w:rFonts w:ascii="Montserrat" w:hAnsi="Montserrat" w:cstheme="majorHAnsi"/>
          <w:b/>
          <w:bCs/>
          <w:color w:val="0B9748"/>
        </w:rPr>
      </w:pPr>
    </w:p>
    <w:p w14:paraId="7C25BD1E" w14:textId="69EA321B" w:rsidR="004A0127" w:rsidRDefault="004A0127" w:rsidP="004A0127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  <w:lang w:val="en-US"/>
        </w:rPr>
      </w:pPr>
      <w:r>
        <w:rPr>
          <w:rFonts w:ascii="Montserrat" w:hAnsi="Montserrat" w:cstheme="majorHAnsi"/>
          <w:color w:val="000000" w:themeColor="text1"/>
          <w:lang w:val="en-US"/>
        </w:rPr>
        <w:t>1</w:t>
      </w:r>
      <w:r w:rsidRPr="00A04541">
        <w:rPr>
          <w:rFonts w:ascii="Montserrat" w:hAnsi="Montserrat" w:cstheme="majorHAnsi"/>
          <w:color w:val="000000" w:themeColor="text1"/>
          <w:lang w:val="en-US"/>
        </w:rPr>
        <w:t xml:space="preserve"> </w:t>
      </w:r>
      <w:proofErr w:type="spellStart"/>
      <w:r w:rsidRPr="00A04541">
        <w:rPr>
          <w:rFonts w:ascii="Montserrat" w:hAnsi="Montserrat" w:cstheme="majorHAnsi"/>
          <w:color w:val="000000" w:themeColor="text1"/>
          <w:lang w:val="en-US"/>
        </w:rPr>
        <w:t>développeur</w:t>
      </w:r>
      <w:proofErr w:type="spellEnd"/>
      <w:r>
        <w:rPr>
          <w:rFonts w:ascii="Montserrat" w:hAnsi="Montserrat" w:cstheme="majorHAnsi"/>
          <w:color w:val="000000" w:themeColor="text1"/>
          <w:lang w:val="en-US"/>
        </w:rPr>
        <w:t xml:space="preserve"> </w:t>
      </w:r>
      <w:r w:rsidRPr="00A04541">
        <w:rPr>
          <w:rFonts w:ascii="Montserrat" w:hAnsi="Montserrat" w:cstheme="majorHAnsi"/>
          <w:color w:val="000000" w:themeColor="text1"/>
          <w:lang w:val="en-US"/>
        </w:rPr>
        <w:t xml:space="preserve">+ </w:t>
      </w:r>
      <w:r>
        <w:rPr>
          <w:rFonts w:ascii="Montserrat" w:hAnsi="Montserrat" w:cstheme="majorHAnsi"/>
          <w:color w:val="000000" w:themeColor="text1"/>
          <w:lang w:val="en-US"/>
        </w:rPr>
        <w:t xml:space="preserve">1 chef de </w:t>
      </w:r>
      <w:proofErr w:type="spellStart"/>
      <w:r>
        <w:rPr>
          <w:rFonts w:ascii="Montserrat" w:hAnsi="Montserrat" w:cstheme="majorHAnsi"/>
          <w:color w:val="000000" w:themeColor="text1"/>
          <w:lang w:val="en-US"/>
        </w:rPr>
        <w:t>projet</w:t>
      </w:r>
      <w:proofErr w:type="spellEnd"/>
    </w:p>
    <w:p w14:paraId="33F2AF82" w14:textId="56596D19" w:rsidR="006A5C8E" w:rsidRPr="00A04541" w:rsidRDefault="006A5C8E" w:rsidP="004A0127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  <w:lang w:val="en-US"/>
        </w:rPr>
      </w:pPr>
      <w:proofErr w:type="spellStart"/>
      <w:proofErr w:type="gramStart"/>
      <w:r>
        <w:rPr>
          <w:rFonts w:ascii="Montserrat" w:hAnsi="Montserrat" w:cstheme="majorHAnsi"/>
          <w:color w:val="000000" w:themeColor="text1"/>
          <w:lang w:val="en-US"/>
        </w:rPr>
        <w:t>Méthodologie</w:t>
      </w:r>
      <w:proofErr w:type="spellEnd"/>
      <w:r>
        <w:rPr>
          <w:rFonts w:ascii="Montserrat" w:hAnsi="Montserrat" w:cstheme="majorHAnsi"/>
          <w:color w:val="000000" w:themeColor="text1"/>
          <w:lang w:val="en-US"/>
        </w:rPr>
        <w:t xml:space="preserve"> :</w:t>
      </w:r>
      <w:proofErr w:type="gramEnd"/>
      <w:r>
        <w:rPr>
          <w:rFonts w:ascii="Montserrat" w:hAnsi="Montserrat" w:cstheme="majorHAnsi"/>
          <w:color w:val="000000" w:themeColor="text1"/>
          <w:lang w:val="en-US"/>
        </w:rPr>
        <w:t xml:space="preserve"> Cycle </w:t>
      </w:r>
      <w:proofErr w:type="spellStart"/>
      <w:r>
        <w:rPr>
          <w:rFonts w:ascii="Montserrat" w:hAnsi="Montserrat" w:cstheme="majorHAnsi"/>
          <w:color w:val="000000" w:themeColor="text1"/>
          <w:lang w:val="en-US"/>
        </w:rPr>
        <w:t>en</w:t>
      </w:r>
      <w:proofErr w:type="spellEnd"/>
      <w:r>
        <w:rPr>
          <w:rFonts w:ascii="Montserrat" w:hAnsi="Montserrat" w:cstheme="majorHAnsi"/>
          <w:color w:val="000000" w:themeColor="text1"/>
          <w:lang w:val="en-US"/>
        </w:rPr>
        <w:t xml:space="preserve"> V</w:t>
      </w:r>
    </w:p>
    <w:p w14:paraId="24656CAD" w14:textId="77777777" w:rsidR="004A0127" w:rsidRPr="000E2A63" w:rsidRDefault="004A0127" w:rsidP="006A5C8E">
      <w:pPr>
        <w:pStyle w:val="Listepuce"/>
        <w:numPr>
          <w:ilvl w:val="0"/>
          <w:numId w:val="0"/>
        </w:numPr>
        <w:rPr>
          <w:rFonts w:ascii="Montserrat" w:hAnsi="Montserrat" w:cs="Arial"/>
          <w:bCs/>
          <w:lang w:val="en-US"/>
        </w:rPr>
      </w:pPr>
    </w:p>
    <w:p w14:paraId="6206E743" w14:textId="77777777" w:rsidR="004A0127" w:rsidRDefault="004A0127" w:rsidP="004A0127">
      <w:pPr>
        <w:jc w:val="both"/>
        <w:rPr>
          <w:rFonts w:ascii="Montserrat" w:hAnsi="Montserrat" w:cstheme="majorHAnsi"/>
          <w:b/>
          <w:bCs/>
          <w:color w:val="0B9748"/>
        </w:rPr>
      </w:pPr>
      <w:r w:rsidRPr="000E2A63">
        <w:rPr>
          <w:rFonts w:ascii="Montserrat" w:hAnsi="Montserrat" w:cstheme="majorHAnsi"/>
          <w:b/>
          <w:bCs/>
          <w:color w:val="0B9748"/>
        </w:rPr>
        <w:t xml:space="preserve">Missions : </w:t>
      </w:r>
    </w:p>
    <w:p w14:paraId="3DE2DAF1" w14:textId="77777777" w:rsidR="004A0127" w:rsidRPr="000E2A63" w:rsidRDefault="004A0127" w:rsidP="004A0127">
      <w:pPr>
        <w:jc w:val="both"/>
        <w:rPr>
          <w:rFonts w:ascii="Montserrat" w:hAnsi="Montserrat" w:cstheme="majorHAnsi"/>
          <w:b/>
          <w:bCs/>
          <w:color w:val="0B9748"/>
        </w:rPr>
      </w:pPr>
    </w:p>
    <w:p w14:paraId="6911EE16" w14:textId="77777777" w:rsidR="004A0127" w:rsidRPr="004A0127" w:rsidRDefault="004A0127" w:rsidP="004A0127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</w:rPr>
      </w:pPr>
      <w:r w:rsidRPr="004A0127">
        <w:rPr>
          <w:rFonts w:ascii="Montserrat" w:hAnsi="Montserrat" w:cstheme="majorHAnsi"/>
          <w:color w:val="000000" w:themeColor="text1"/>
        </w:rPr>
        <w:t>Conception et développement de l’application</w:t>
      </w:r>
    </w:p>
    <w:p w14:paraId="6FE7B335" w14:textId="77777777" w:rsidR="004A0127" w:rsidRPr="004A0127" w:rsidRDefault="004A0127" w:rsidP="004A0127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</w:rPr>
      </w:pPr>
      <w:r w:rsidRPr="004A0127">
        <w:rPr>
          <w:rFonts w:ascii="Montserrat" w:hAnsi="Montserrat" w:cstheme="majorHAnsi"/>
          <w:color w:val="000000" w:themeColor="text1"/>
        </w:rPr>
        <w:t xml:space="preserve">Test unitaire et test d’intégration </w:t>
      </w:r>
    </w:p>
    <w:p w14:paraId="26D2E3B4" w14:textId="77777777" w:rsidR="004A0127" w:rsidRPr="004A0127" w:rsidRDefault="004A0127" w:rsidP="004A0127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</w:rPr>
      </w:pPr>
      <w:r w:rsidRPr="004A0127">
        <w:rPr>
          <w:rFonts w:ascii="Montserrat" w:hAnsi="Montserrat" w:cstheme="majorHAnsi"/>
          <w:color w:val="000000" w:themeColor="text1"/>
        </w:rPr>
        <w:t>Mise en prod et tests fonctionnels</w:t>
      </w:r>
    </w:p>
    <w:p w14:paraId="6C63BB4F" w14:textId="77777777" w:rsidR="004A0127" w:rsidRDefault="004A0127" w:rsidP="004A0127">
      <w:pPr>
        <w:jc w:val="both"/>
        <w:rPr>
          <w:rFonts w:ascii="Montserrat" w:hAnsi="Montserrat" w:cstheme="majorHAnsi"/>
          <w:color w:val="000000" w:themeColor="text1"/>
        </w:rPr>
      </w:pPr>
    </w:p>
    <w:p w14:paraId="4915A5FB" w14:textId="77777777" w:rsidR="004A0127" w:rsidRPr="00A04541" w:rsidRDefault="004A0127" w:rsidP="004A0127">
      <w:pPr>
        <w:jc w:val="both"/>
        <w:rPr>
          <w:rFonts w:ascii="Montserrat" w:hAnsi="Montserrat" w:cstheme="majorHAnsi"/>
          <w:b/>
          <w:bCs/>
          <w:color w:val="0B9748"/>
        </w:rPr>
      </w:pPr>
      <w:r w:rsidRPr="00A04541">
        <w:rPr>
          <w:rFonts w:ascii="Montserrat" w:hAnsi="Montserrat" w:cstheme="majorHAnsi"/>
          <w:b/>
          <w:bCs/>
          <w:color w:val="0B9748"/>
        </w:rPr>
        <w:t xml:space="preserve">Environnement technique : </w:t>
      </w:r>
    </w:p>
    <w:p w14:paraId="5E8D77C2" w14:textId="77777777" w:rsidR="004A0127" w:rsidRPr="00A04541" w:rsidRDefault="004A0127" w:rsidP="004A0127">
      <w:pPr>
        <w:jc w:val="both"/>
        <w:rPr>
          <w:rFonts w:ascii="Montserrat" w:hAnsi="Montserrat" w:cstheme="majorHAnsi"/>
          <w:b/>
          <w:bCs/>
          <w:color w:val="0B9748"/>
        </w:rPr>
      </w:pPr>
    </w:p>
    <w:p w14:paraId="51BE6858" w14:textId="409E840F" w:rsidR="00F776DD" w:rsidRPr="004A0127" w:rsidRDefault="004A0127" w:rsidP="004A0127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</w:rPr>
      </w:pPr>
      <w:r w:rsidRPr="004A0127">
        <w:rPr>
          <w:rFonts w:ascii="Montserrat" w:hAnsi="Montserrat" w:cstheme="majorHAnsi"/>
          <w:color w:val="000000" w:themeColor="text1"/>
        </w:rPr>
        <w:t xml:space="preserve">Java/J2EE Spring 3, </w:t>
      </w:r>
      <w:proofErr w:type="spellStart"/>
      <w:r w:rsidRPr="004A0127">
        <w:rPr>
          <w:rFonts w:ascii="Montserrat" w:hAnsi="Montserrat" w:cstheme="majorHAnsi"/>
          <w:color w:val="000000" w:themeColor="text1"/>
        </w:rPr>
        <w:t>Hibenate</w:t>
      </w:r>
      <w:proofErr w:type="spellEnd"/>
      <w:r w:rsidRPr="004A0127">
        <w:rPr>
          <w:rFonts w:ascii="Montserrat" w:hAnsi="Montserrat" w:cstheme="majorHAnsi"/>
          <w:color w:val="000000" w:themeColor="text1"/>
        </w:rPr>
        <w:t xml:space="preserve">, Oracle </w:t>
      </w:r>
      <w:proofErr w:type="spellStart"/>
      <w:r w:rsidRPr="004A0127">
        <w:rPr>
          <w:rFonts w:ascii="Montserrat" w:hAnsi="Montserrat" w:cstheme="majorHAnsi"/>
          <w:color w:val="000000" w:themeColor="text1"/>
        </w:rPr>
        <w:t>db</w:t>
      </w:r>
      <w:proofErr w:type="spellEnd"/>
      <w:r w:rsidRPr="004A0127">
        <w:rPr>
          <w:rFonts w:ascii="Montserrat" w:hAnsi="Montserrat" w:cstheme="majorHAnsi"/>
          <w:color w:val="000000" w:themeColor="text1"/>
        </w:rPr>
        <w:t xml:space="preserve">, </w:t>
      </w:r>
      <w:proofErr w:type="spellStart"/>
      <w:r w:rsidRPr="004A0127">
        <w:rPr>
          <w:rFonts w:ascii="Montserrat" w:hAnsi="Montserrat" w:cstheme="majorHAnsi"/>
          <w:color w:val="000000" w:themeColor="text1"/>
        </w:rPr>
        <w:t>struts</w:t>
      </w:r>
      <w:proofErr w:type="spellEnd"/>
      <w:r w:rsidRPr="004A0127">
        <w:rPr>
          <w:rFonts w:ascii="Montserrat" w:hAnsi="Montserrat" w:cstheme="majorHAnsi"/>
          <w:color w:val="000000" w:themeColor="text1"/>
        </w:rPr>
        <w:t xml:space="preserve"> 2</w:t>
      </w:r>
    </w:p>
    <w:sectPr w:rsidR="00F776DD" w:rsidRPr="004A0127" w:rsidSect="000E2A63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 w:code="9"/>
      <w:pgMar w:top="1041" w:right="992" w:bottom="680" w:left="1134" w:header="397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B7467" w14:textId="77777777" w:rsidR="00F05F24" w:rsidRDefault="00F05F24">
      <w:r>
        <w:separator/>
      </w:r>
    </w:p>
  </w:endnote>
  <w:endnote w:type="continuationSeparator" w:id="0">
    <w:p w14:paraId="5BC3319F" w14:textId="77777777" w:rsidR="00F05F24" w:rsidRDefault="00F05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Sans">
    <w:charset w:val="00"/>
    <w:family w:val="auto"/>
    <w:pitch w:val="variable"/>
  </w:font>
  <w:font w:name="Lucidasans">
    <w:charset w:val="00"/>
    <w:family w:val="auto"/>
    <w:pitch w:val="variable"/>
  </w:font>
  <w:font w:name="Palatino">
    <w:charset w:val="00"/>
    <w:family w:val="roman"/>
    <w:pitch w:val="variable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0A76F" w14:textId="7BCB6A58" w:rsidR="00C703A4" w:rsidRDefault="00C703A4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78208" behindDoc="0" locked="0" layoutInCell="1" allowOverlap="1" wp14:anchorId="45BBB385" wp14:editId="4457318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4605" b="0"/>
              <wp:wrapNone/>
              <wp:docPr id="3" name="Zone de texte 3" descr="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F223FF" w14:textId="095BED78" w:rsidR="00C703A4" w:rsidRPr="00C703A4" w:rsidRDefault="00C703A4" w:rsidP="00C703A4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</w:pPr>
                          <w:r w:rsidRPr="00C703A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  <w:t>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BBB385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6" type="#_x0000_t202" alt="Interne" style="position:absolute;margin-left:0;margin-top:0;width:34.95pt;height:34.95pt;z-index:25167820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69F223FF" w14:textId="095BED78" w:rsidR="00C703A4" w:rsidRPr="00C703A4" w:rsidRDefault="00C703A4" w:rsidP="00C703A4">
                    <w:pPr>
                      <w:rPr>
                        <w:rFonts w:ascii="Calibri" w:eastAsia="Calibri" w:hAnsi="Calibri" w:cs="Calibri"/>
                        <w:noProof/>
                        <w:color w:val="FF0000"/>
                      </w:rPr>
                    </w:pPr>
                    <w:r w:rsidRPr="00C703A4">
                      <w:rPr>
                        <w:rFonts w:ascii="Calibri" w:eastAsia="Calibri" w:hAnsi="Calibri" w:cs="Calibri"/>
                        <w:noProof/>
                        <w:color w:val="FF0000"/>
                      </w:rPr>
                      <w:t>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64FBA" w14:textId="0EBDAD8B" w:rsidR="0054319F" w:rsidRPr="001C3BC6" w:rsidRDefault="00C703A4" w:rsidP="001C3BC6">
    <w:pPr>
      <w:pStyle w:val="Pieddepage"/>
    </w:pPr>
    <w:r>
      <w:rPr>
        <w:rFonts w:ascii="Century Gothic" w:hAnsi="Century Gothic"/>
        <w:noProof/>
        <w:color w:val="0B9748"/>
        <w:sz w:val="18"/>
        <w:szCs w:val="18"/>
      </w:rPr>
      <mc:AlternateContent>
        <mc:Choice Requires="wps">
          <w:drawing>
            <wp:anchor distT="0" distB="0" distL="0" distR="0" simplePos="0" relativeHeight="251679232" behindDoc="0" locked="0" layoutInCell="1" allowOverlap="1" wp14:anchorId="1DB7707C" wp14:editId="2D5F3EAB">
              <wp:simplePos x="723900" y="105473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4605" b="0"/>
              <wp:wrapNone/>
              <wp:docPr id="4" name="Zone de texte 4" descr="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74826F" w14:textId="7ABCCE70" w:rsidR="00C703A4" w:rsidRPr="00C703A4" w:rsidRDefault="00C703A4" w:rsidP="00C703A4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</w:pPr>
                          <w:r w:rsidRPr="00C703A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  <w:t>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B7707C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7" type="#_x0000_t202" alt="Interne" style="position:absolute;margin-left:0;margin-top:0;width:34.95pt;height:34.95pt;z-index:25167923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7274826F" w14:textId="7ABCCE70" w:rsidR="00C703A4" w:rsidRPr="00C703A4" w:rsidRDefault="00C703A4" w:rsidP="00C703A4">
                    <w:pPr>
                      <w:rPr>
                        <w:rFonts w:ascii="Calibri" w:eastAsia="Calibri" w:hAnsi="Calibri" w:cs="Calibri"/>
                        <w:noProof/>
                        <w:color w:val="FF0000"/>
                      </w:rPr>
                    </w:pPr>
                    <w:r w:rsidRPr="00C703A4">
                      <w:rPr>
                        <w:rFonts w:ascii="Calibri" w:eastAsia="Calibri" w:hAnsi="Calibri" w:cs="Calibri"/>
                        <w:noProof/>
                        <w:color w:val="FF0000"/>
                      </w:rPr>
                      <w:t>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E2A63" w:rsidRPr="001F46D0">
      <w:rPr>
        <w:rFonts w:ascii="Century Gothic" w:hAnsi="Century Gothic"/>
        <w:noProof/>
        <w:color w:val="0B9748"/>
        <w:sz w:val="18"/>
        <w:szCs w:val="18"/>
      </w:rPr>
      <mc:AlternateContent>
        <mc:Choice Requires="wps">
          <w:drawing>
            <wp:anchor distT="45720" distB="45720" distL="114300" distR="114300" simplePos="0" relativeHeight="251676160" behindDoc="0" locked="0" layoutInCell="1" allowOverlap="1" wp14:anchorId="41E7E4CE" wp14:editId="53EBA939">
              <wp:simplePos x="0" y="0"/>
              <wp:positionH relativeFrom="page">
                <wp:align>center</wp:align>
              </wp:positionH>
              <wp:positionV relativeFrom="paragraph">
                <wp:posOffset>-335280</wp:posOffset>
              </wp:positionV>
              <wp:extent cx="1758950" cy="469900"/>
              <wp:effectExtent l="0" t="0" r="0" b="6350"/>
              <wp:wrapNone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8950" cy="469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788934" w14:textId="77777777" w:rsidR="000E2A63" w:rsidRPr="001F46D0" w:rsidRDefault="000E2A63" w:rsidP="000E2A63">
                          <w:pPr>
                            <w:pStyle w:val="Pieddepage"/>
                            <w:jc w:val="center"/>
                            <w:rPr>
                              <w:rFonts w:ascii="Montserrat" w:hAnsi="Montserrat"/>
                              <w:color w:val="0B9748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" w:hAnsi="Montserrat"/>
                              <w:color w:val="0B9748"/>
                              <w:sz w:val="14"/>
                              <w:szCs w:val="14"/>
                            </w:rPr>
                            <w:t>32 Rue de la République</w:t>
                          </w:r>
                        </w:p>
                        <w:p w14:paraId="783457F8" w14:textId="77777777" w:rsidR="000E2A63" w:rsidRPr="001F46D0" w:rsidRDefault="000E2A63" w:rsidP="000E2A63">
                          <w:pPr>
                            <w:pStyle w:val="Pieddepage"/>
                            <w:jc w:val="center"/>
                            <w:rPr>
                              <w:rFonts w:ascii="Montserrat" w:hAnsi="Montserrat"/>
                              <w:color w:val="0B9748"/>
                              <w:sz w:val="14"/>
                              <w:szCs w:val="14"/>
                            </w:rPr>
                          </w:pPr>
                          <w:r w:rsidRPr="001F46D0">
                            <w:rPr>
                              <w:rFonts w:ascii="Montserrat" w:hAnsi="Montserrat"/>
                              <w:color w:val="0B9748"/>
                              <w:sz w:val="14"/>
                              <w:szCs w:val="14"/>
                            </w:rPr>
                            <w:t>69002 Lyon</w:t>
                          </w:r>
                        </w:p>
                        <w:p w14:paraId="0B1FBB42" w14:textId="77777777" w:rsidR="000E2A63" w:rsidRPr="001F46D0" w:rsidRDefault="000E2A63" w:rsidP="000E2A63">
                          <w:pPr>
                            <w:pStyle w:val="Pieddepage"/>
                            <w:jc w:val="center"/>
                            <w:rPr>
                              <w:rFonts w:ascii="Montserrat" w:hAnsi="Montserrat"/>
                              <w:color w:val="0B9748"/>
                              <w:sz w:val="14"/>
                              <w:szCs w:val="14"/>
                              <w:u w:val="single"/>
                            </w:rPr>
                          </w:pPr>
                          <w:proofErr w:type="gramStart"/>
                          <w:r w:rsidRPr="001F46D0">
                            <w:rPr>
                              <w:rStyle w:val="Lienhypertexte"/>
                              <w:rFonts w:ascii="Montserrat" w:hAnsi="Montserrat"/>
                              <w:color w:val="0B9748"/>
                              <w:sz w:val="14"/>
                              <w:szCs w:val="14"/>
                            </w:rPr>
                            <w:t>https</w:t>
                          </w:r>
                          <w:proofErr w:type="gramEnd"/>
                          <w:r w:rsidRPr="001F46D0">
                            <w:rPr>
                              <w:rStyle w:val="Lienhypertexte"/>
                              <w:rFonts w:ascii="Montserrat" w:hAnsi="Montserrat"/>
                              <w:color w:val="0B9748"/>
                              <w:sz w:val="14"/>
                              <w:szCs w:val="14"/>
                            </w:rPr>
                            <w:t>://</w:t>
                          </w:r>
                          <w:hyperlink r:id="rId1" w:history="1">
                            <w:r w:rsidRPr="001F46D0">
                              <w:rPr>
                                <w:rStyle w:val="Lienhypertexte"/>
                                <w:rFonts w:ascii="Montserrat" w:hAnsi="Montserrat"/>
                                <w:color w:val="0B9748"/>
                                <w:sz w:val="14"/>
                                <w:szCs w:val="14"/>
                              </w:rPr>
                              <w:t>vicinity-group.fr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1E7E4CE" id="Zone de texte 2" o:spid="_x0000_s1028" type="#_x0000_t202" style="position:absolute;margin-left:0;margin-top:-26.4pt;width:138.5pt;height:37pt;z-index:251676160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" stroked="f">
              <v:textbox>
                <w:txbxContent>
                  <w:p w14:paraId="31788934" w14:textId="77777777" w:rsidR="000E2A63" w:rsidRPr="001F46D0" w:rsidRDefault="000E2A63" w:rsidP="000E2A63">
                    <w:pPr>
                      <w:pStyle w:val="Pieddepage"/>
                      <w:jc w:val="center"/>
                      <w:rPr>
                        <w:rFonts w:ascii="Montserrat" w:hAnsi="Montserrat"/>
                        <w:color w:val="0B9748"/>
                        <w:sz w:val="14"/>
                        <w:szCs w:val="14"/>
                      </w:rPr>
                    </w:pPr>
                    <w:r>
                      <w:rPr>
                        <w:rFonts w:ascii="Montserrat" w:hAnsi="Montserrat"/>
                        <w:color w:val="0B9748"/>
                        <w:sz w:val="14"/>
                        <w:szCs w:val="14"/>
                      </w:rPr>
                      <w:t>32 Rue de la République</w:t>
                    </w:r>
                  </w:p>
                  <w:p w14:paraId="783457F8" w14:textId="77777777" w:rsidR="000E2A63" w:rsidRPr="001F46D0" w:rsidRDefault="000E2A63" w:rsidP="000E2A63">
                    <w:pPr>
                      <w:pStyle w:val="Pieddepage"/>
                      <w:jc w:val="center"/>
                      <w:rPr>
                        <w:rFonts w:ascii="Montserrat" w:hAnsi="Montserrat"/>
                        <w:color w:val="0B9748"/>
                        <w:sz w:val="14"/>
                        <w:szCs w:val="14"/>
                      </w:rPr>
                    </w:pPr>
                    <w:r w:rsidRPr="001F46D0">
                      <w:rPr>
                        <w:rFonts w:ascii="Montserrat" w:hAnsi="Montserrat"/>
                        <w:color w:val="0B9748"/>
                        <w:sz w:val="14"/>
                        <w:szCs w:val="14"/>
                      </w:rPr>
                      <w:t>69002 Lyon</w:t>
                    </w:r>
                  </w:p>
                  <w:p w14:paraId="0B1FBB42" w14:textId="77777777" w:rsidR="000E2A63" w:rsidRPr="001F46D0" w:rsidRDefault="000E2A63" w:rsidP="000E2A63">
                    <w:pPr>
                      <w:pStyle w:val="Pieddepage"/>
                      <w:jc w:val="center"/>
                      <w:rPr>
                        <w:rFonts w:ascii="Montserrat" w:hAnsi="Montserrat"/>
                        <w:color w:val="0B9748"/>
                        <w:sz w:val="14"/>
                        <w:szCs w:val="14"/>
                        <w:u w:val="single"/>
                      </w:rPr>
                    </w:pPr>
                    <w:r w:rsidRPr="001F46D0">
                      <w:rPr>
                        <w:rStyle w:val="Lienhypertexte"/>
                        <w:rFonts w:ascii="Montserrat" w:hAnsi="Montserrat"/>
                        <w:color w:val="0B9748"/>
                        <w:sz w:val="14"/>
                        <w:szCs w:val="14"/>
                      </w:rPr>
                      <w:t>https://</w:t>
                    </w:r>
                    <w:hyperlink r:id="rId2" w:history="1">
                      <w:r w:rsidRPr="001F46D0">
                        <w:rPr>
                          <w:rStyle w:val="Lienhypertexte"/>
                          <w:rFonts w:ascii="Montserrat" w:hAnsi="Montserrat"/>
                          <w:color w:val="0B9748"/>
                          <w:sz w:val="14"/>
                          <w:szCs w:val="14"/>
                        </w:rPr>
                        <w:t>vicinity-group.fr</w:t>
                      </w:r>
                    </w:hyperlink>
                  </w:p>
                </w:txbxContent>
              </v:textbox>
              <w10:wrap anchorx="page"/>
            </v:shape>
          </w:pict>
        </mc:Fallback>
      </mc:AlternateContent>
    </w:r>
    <w:r w:rsidR="000E2A63">
      <w:rPr>
        <w:rFonts w:ascii="Century Gothic" w:hAnsi="Century Gothic"/>
        <w:noProof/>
        <w:color w:val="0B9748"/>
        <w:sz w:val="18"/>
        <w:szCs w:val="18"/>
      </w:rPr>
      <w:drawing>
        <wp:anchor distT="0" distB="0" distL="114300" distR="114300" simplePos="0" relativeHeight="251674112" behindDoc="1" locked="0" layoutInCell="1" allowOverlap="1" wp14:anchorId="12ACB49C" wp14:editId="1E36A584">
          <wp:simplePos x="0" y="0"/>
          <wp:positionH relativeFrom="page">
            <wp:posOffset>-250190</wp:posOffset>
          </wp:positionH>
          <wp:positionV relativeFrom="paragraph">
            <wp:posOffset>-828675</wp:posOffset>
          </wp:positionV>
          <wp:extent cx="7804150" cy="523889"/>
          <wp:effectExtent l="0" t="0" r="6350" b="9525"/>
          <wp:wrapNone/>
          <wp:docPr id="421751253" name="Image 4217512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4150" cy="5238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2A63" w:rsidRPr="00963860">
      <w:rPr>
        <w:rStyle w:val="Lienhypertexte"/>
        <w:noProof/>
        <w:color w:val="0B9748"/>
        <w:sz w:val="18"/>
        <w:szCs w:val="18"/>
      </w:rPr>
      <mc:AlternateContent>
        <mc:Choice Requires="wps">
          <w:drawing>
            <wp:anchor distT="0" distB="0" distL="114300" distR="114300" simplePos="0" relativeHeight="251672064" behindDoc="0" locked="0" layoutInCell="0" allowOverlap="1" wp14:anchorId="19D716D8" wp14:editId="126C9F11">
              <wp:simplePos x="0" y="0"/>
              <wp:positionH relativeFrom="margin">
                <wp:posOffset>6191250</wp:posOffset>
              </wp:positionH>
              <wp:positionV relativeFrom="bottomMargin">
                <wp:align>top</wp:align>
              </wp:positionV>
              <wp:extent cx="406111" cy="463550"/>
              <wp:effectExtent l="0" t="0" r="0" b="0"/>
              <wp:wrapNone/>
              <wp:docPr id="417916613" name="Ellipse 4179166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6111" cy="463550"/>
                      </a:xfrm>
                      <a:prstGeom prst="ellipse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954BB6" w14:textId="77777777" w:rsidR="000E2A63" w:rsidRPr="00B22FB8" w:rsidRDefault="000E2A63" w:rsidP="000E2A63">
                          <w:pPr>
                            <w:jc w:val="center"/>
                            <w:rPr>
                              <w:rStyle w:val="Numrodepage"/>
                              <w:rFonts w:ascii="Century Gothic" w:hAnsi="Century Gothic" w:cs="Arial"/>
                              <w:color w:val="0B9747"/>
                              <w:sz w:val="24"/>
                              <w:szCs w:val="24"/>
                            </w:rPr>
                          </w:pPr>
                          <w:r w:rsidRPr="00B22FB8">
                            <w:rPr>
                              <w:rFonts w:asciiTheme="minorHAnsi" w:hAnsiTheme="minorHAnsi" w:cstheme="minorBidi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B22FB8">
                            <w:rPr>
                              <w:rFonts w:ascii="Century Gothic" w:hAnsi="Century Gothic" w:cs="Arial"/>
                              <w:color w:val="0B9747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 w:rsidRPr="00B22FB8">
                            <w:rPr>
                              <w:rFonts w:asciiTheme="minorHAnsi" w:hAnsiTheme="minorHAnsi" w:cstheme="minorBidi"/>
                              <w:sz w:val="22"/>
                              <w:szCs w:val="22"/>
                            </w:rPr>
                            <w:fldChar w:fldCharType="separate"/>
                          </w:r>
                          <w:r w:rsidRPr="00B22FB8">
                            <w:rPr>
                              <w:rStyle w:val="Numrodepage"/>
                              <w:rFonts w:ascii="Century Gothic" w:hAnsi="Century Gothic" w:cs="Arial"/>
                              <w:b/>
                              <w:bCs/>
                              <w:color w:val="0B9747"/>
                              <w:sz w:val="24"/>
                              <w:szCs w:val="24"/>
                            </w:rPr>
                            <w:t>2</w:t>
                          </w:r>
                          <w:r w:rsidRPr="00B22FB8">
                            <w:rPr>
                              <w:rStyle w:val="Numrodepage"/>
                              <w:rFonts w:ascii="Century Gothic" w:hAnsi="Century Gothic" w:cs="Arial"/>
                              <w:b/>
                              <w:bCs/>
                              <w:color w:val="0B9747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19D716D8" id="Ellipse 417916613" o:spid="_x0000_s1029" style="position:absolute;margin-left:487.5pt;margin-top:0;width:32pt;height:36.5pt;z-index:25167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" o:allowincell="f" filled="f" stroked="f">
              <v:textbox inset="0,,0">
                <w:txbxContent>
                  <w:p w14:paraId="7D954BB6" w14:textId="77777777" w:rsidR="000E2A63" w:rsidRPr="00B22FB8" w:rsidRDefault="000E2A63" w:rsidP="000E2A63">
                    <w:pPr>
                      <w:jc w:val="center"/>
                      <w:rPr>
                        <w:rStyle w:val="Numrodepage"/>
                        <w:rFonts w:ascii="Century Gothic" w:hAnsi="Century Gothic" w:cs="Arial"/>
                        <w:color w:val="0B9747"/>
                        <w:sz w:val="24"/>
                        <w:szCs w:val="24"/>
                      </w:rPr>
                    </w:pPr>
                    <w:r w:rsidRPr="00B22FB8">
                      <w:rPr>
                        <w:rFonts w:asciiTheme="minorHAnsi" w:hAnsiTheme="minorHAnsi" w:cstheme="minorBidi"/>
                        <w:sz w:val="22"/>
                        <w:szCs w:val="22"/>
                      </w:rPr>
                      <w:fldChar w:fldCharType="begin"/>
                    </w:r>
                    <w:r w:rsidRPr="00B22FB8">
                      <w:rPr>
                        <w:rFonts w:ascii="Century Gothic" w:hAnsi="Century Gothic" w:cs="Arial"/>
                        <w:color w:val="0B9747"/>
                        <w:sz w:val="24"/>
                        <w:szCs w:val="24"/>
                      </w:rPr>
                      <w:instrText>PAGE    \* MERGEFORMAT</w:instrText>
                    </w:r>
                    <w:r w:rsidRPr="00B22FB8">
                      <w:rPr>
                        <w:rFonts w:asciiTheme="minorHAnsi" w:hAnsiTheme="minorHAnsi" w:cstheme="minorBidi"/>
                        <w:sz w:val="22"/>
                        <w:szCs w:val="22"/>
                      </w:rPr>
                      <w:fldChar w:fldCharType="separate"/>
                    </w:r>
                    <w:r w:rsidRPr="00B22FB8">
                      <w:rPr>
                        <w:rStyle w:val="Numrodepage"/>
                        <w:rFonts w:ascii="Century Gothic" w:hAnsi="Century Gothic" w:cs="Arial"/>
                        <w:b/>
                        <w:bCs/>
                        <w:color w:val="0B9747"/>
                        <w:sz w:val="24"/>
                        <w:szCs w:val="24"/>
                      </w:rPr>
                      <w:t>2</w:t>
                    </w:r>
                    <w:r w:rsidRPr="00B22FB8">
                      <w:rPr>
                        <w:rStyle w:val="Numrodepage"/>
                        <w:rFonts w:ascii="Century Gothic" w:hAnsi="Century Gothic" w:cs="Arial"/>
                        <w:b/>
                        <w:bCs/>
                        <w:color w:val="0B9747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FE7DF" w14:textId="40AA7CB2" w:rsidR="0054319F" w:rsidRDefault="00C703A4">
    <w:pPr>
      <w:pStyle w:val="Pieddepage"/>
    </w:pPr>
    <w:r>
      <w:rPr>
        <w:noProof/>
        <w:color w:val="0B9748"/>
        <w:sz w:val="18"/>
        <w:szCs w:val="18"/>
        <w:u w:val="single"/>
      </w:rPr>
      <mc:AlternateContent>
        <mc:Choice Requires="wps">
          <w:drawing>
            <wp:anchor distT="0" distB="0" distL="0" distR="0" simplePos="0" relativeHeight="251677184" behindDoc="0" locked="0" layoutInCell="1" allowOverlap="1" wp14:anchorId="677E8B75" wp14:editId="0E6AD31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4605" b="0"/>
              <wp:wrapNone/>
              <wp:docPr id="2" name="Zone de texte 2" descr="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686D22" w14:textId="452F9C33" w:rsidR="00C703A4" w:rsidRPr="00C703A4" w:rsidRDefault="00C703A4" w:rsidP="00C703A4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</w:pPr>
                          <w:r w:rsidRPr="00C703A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  <w:t>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7E8B75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alt="Interne" style="position:absolute;margin-left:0;margin-top:0;width:34.95pt;height:34.95pt;z-index:25167718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DR6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QVFh+730N1xqEc9Pv2lm8aLL1lPrwwhwvGOVC04RkP&#10;qaAtKQyIkhrcj7/ZYzzyjl5KWhRMSQ0qmhL1zeA+Zot5nkeBpRsCN4J9AtO7fBH95qgfALU4xWdh&#10;eYIxOKgRSgf6DTW9jtXQxQzHmiXdj/Ah9PLFN8HFep2CUEuWha3ZWR5TR84ioa/dG3N2YD3gup5g&#10;lBQr3pHfx8Y/vV0fA64gbSby27M50I46TLsd3kwU+q/3FHV92aufAA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hIw0eg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54686D22" w14:textId="452F9C33" w:rsidR="00C703A4" w:rsidRPr="00C703A4" w:rsidRDefault="00C703A4" w:rsidP="00C703A4">
                    <w:pPr>
                      <w:rPr>
                        <w:rFonts w:ascii="Calibri" w:eastAsia="Calibri" w:hAnsi="Calibri" w:cs="Calibri"/>
                        <w:noProof/>
                        <w:color w:val="FF0000"/>
                      </w:rPr>
                    </w:pPr>
                    <w:r w:rsidRPr="00C703A4">
                      <w:rPr>
                        <w:rFonts w:ascii="Calibri" w:eastAsia="Calibri" w:hAnsi="Calibri" w:cs="Calibri"/>
                        <w:noProof/>
                        <w:color w:val="FF0000"/>
                      </w:rPr>
                      <w:t>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E2A63" w:rsidRPr="00963860">
      <w:rPr>
        <w:rStyle w:val="Lienhypertexte"/>
        <w:noProof/>
        <w:color w:val="0B9748"/>
        <w:sz w:val="18"/>
        <w:szCs w:val="18"/>
      </w:rPr>
      <mc:AlternateContent>
        <mc:Choice Requires="wps">
          <w:drawing>
            <wp:anchor distT="0" distB="0" distL="114300" distR="114300" simplePos="0" relativeHeight="251670016" behindDoc="0" locked="0" layoutInCell="0" allowOverlap="1" wp14:anchorId="6E31928B" wp14:editId="15105E2F">
              <wp:simplePos x="0" y="0"/>
              <wp:positionH relativeFrom="rightMargin">
                <wp:align>left</wp:align>
              </wp:positionH>
              <wp:positionV relativeFrom="bottomMargin">
                <wp:posOffset>-142875</wp:posOffset>
              </wp:positionV>
              <wp:extent cx="406111" cy="463550"/>
              <wp:effectExtent l="0" t="0" r="0" b="0"/>
              <wp:wrapNone/>
              <wp:docPr id="1485286775" name="Ellipse 14852867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6111" cy="463550"/>
                      </a:xfrm>
                      <a:prstGeom prst="ellipse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7FB148" w14:textId="77777777" w:rsidR="000E2A63" w:rsidRPr="00B22FB8" w:rsidRDefault="000E2A63" w:rsidP="000E2A63">
                          <w:pPr>
                            <w:jc w:val="center"/>
                            <w:rPr>
                              <w:rStyle w:val="Numrodepage"/>
                              <w:rFonts w:ascii="Century Gothic" w:hAnsi="Century Gothic" w:cs="Arial"/>
                              <w:color w:val="0B9747"/>
                              <w:sz w:val="24"/>
                              <w:szCs w:val="24"/>
                            </w:rPr>
                          </w:pPr>
                          <w:r w:rsidRPr="00B22FB8">
                            <w:rPr>
                              <w:rFonts w:asciiTheme="minorHAnsi" w:hAnsiTheme="minorHAnsi" w:cstheme="minorBidi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B22FB8">
                            <w:rPr>
                              <w:rFonts w:ascii="Century Gothic" w:hAnsi="Century Gothic" w:cs="Arial"/>
                              <w:color w:val="0B9747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 w:rsidRPr="00B22FB8">
                            <w:rPr>
                              <w:rFonts w:asciiTheme="minorHAnsi" w:hAnsiTheme="minorHAnsi" w:cstheme="minorBidi"/>
                              <w:sz w:val="22"/>
                              <w:szCs w:val="22"/>
                            </w:rPr>
                            <w:fldChar w:fldCharType="separate"/>
                          </w:r>
                          <w:r w:rsidRPr="00B22FB8">
                            <w:rPr>
                              <w:rStyle w:val="Numrodepage"/>
                              <w:rFonts w:ascii="Century Gothic" w:hAnsi="Century Gothic" w:cs="Arial"/>
                              <w:b/>
                              <w:bCs/>
                              <w:color w:val="0B9747"/>
                              <w:sz w:val="24"/>
                              <w:szCs w:val="24"/>
                            </w:rPr>
                            <w:t>2</w:t>
                          </w:r>
                          <w:r w:rsidRPr="00B22FB8">
                            <w:rPr>
                              <w:rStyle w:val="Numrodepage"/>
                              <w:rFonts w:ascii="Century Gothic" w:hAnsi="Century Gothic" w:cs="Arial"/>
                              <w:b/>
                              <w:bCs/>
                              <w:color w:val="0B9747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6E31928B" id="Ellipse 1485286775" o:spid="_x0000_s1031" style="position:absolute;margin-left:0;margin-top:-11.25pt;width:32pt;height:36.5pt;z-index:25167001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" o:allowincell="f" filled="f" stroked="f">
              <v:textbox inset="0,,0">
                <w:txbxContent>
                  <w:p w14:paraId="557FB148" w14:textId="77777777" w:rsidR="000E2A63" w:rsidRPr="00B22FB8" w:rsidRDefault="000E2A63" w:rsidP="000E2A63">
                    <w:pPr>
                      <w:jc w:val="center"/>
                      <w:rPr>
                        <w:rStyle w:val="Numrodepage"/>
                        <w:rFonts w:ascii="Century Gothic" w:hAnsi="Century Gothic" w:cs="Arial"/>
                        <w:color w:val="0B9747"/>
                        <w:sz w:val="24"/>
                        <w:szCs w:val="24"/>
                      </w:rPr>
                    </w:pPr>
                    <w:r w:rsidRPr="00B22FB8">
                      <w:rPr>
                        <w:rFonts w:asciiTheme="minorHAnsi" w:hAnsiTheme="minorHAnsi" w:cstheme="minorBidi"/>
                        <w:sz w:val="22"/>
                        <w:szCs w:val="22"/>
                      </w:rPr>
                      <w:fldChar w:fldCharType="begin"/>
                    </w:r>
                    <w:r w:rsidRPr="00B22FB8">
                      <w:rPr>
                        <w:rFonts w:ascii="Century Gothic" w:hAnsi="Century Gothic" w:cs="Arial"/>
                        <w:color w:val="0B9747"/>
                        <w:sz w:val="24"/>
                        <w:szCs w:val="24"/>
                      </w:rPr>
                      <w:instrText>PAGE    \* MERGEFORMAT</w:instrText>
                    </w:r>
                    <w:r w:rsidRPr="00B22FB8">
                      <w:rPr>
                        <w:rFonts w:asciiTheme="minorHAnsi" w:hAnsiTheme="minorHAnsi" w:cstheme="minorBidi"/>
                        <w:sz w:val="22"/>
                        <w:szCs w:val="22"/>
                      </w:rPr>
                      <w:fldChar w:fldCharType="separate"/>
                    </w:r>
                    <w:r w:rsidRPr="00B22FB8">
                      <w:rPr>
                        <w:rStyle w:val="Numrodepage"/>
                        <w:rFonts w:ascii="Century Gothic" w:hAnsi="Century Gothic" w:cs="Arial"/>
                        <w:b/>
                        <w:bCs/>
                        <w:color w:val="0B9747"/>
                        <w:sz w:val="24"/>
                        <w:szCs w:val="24"/>
                      </w:rPr>
                      <w:t>2</w:t>
                    </w:r>
                    <w:r w:rsidRPr="00B22FB8">
                      <w:rPr>
                        <w:rStyle w:val="Numrodepage"/>
                        <w:rFonts w:ascii="Century Gothic" w:hAnsi="Century Gothic" w:cs="Arial"/>
                        <w:b/>
                        <w:bCs/>
                        <w:color w:val="0B9747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  <w:r w:rsidR="000E2A63">
      <w:rPr>
        <w:rFonts w:ascii="Century Gothic" w:hAnsi="Century Gothic"/>
        <w:noProof/>
        <w:color w:val="0B9748"/>
        <w:sz w:val="18"/>
        <w:szCs w:val="18"/>
      </w:rPr>
      <w:drawing>
        <wp:anchor distT="0" distB="0" distL="114300" distR="114300" simplePos="0" relativeHeight="251667968" behindDoc="1" locked="0" layoutInCell="1" allowOverlap="1" wp14:anchorId="612C4FB6" wp14:editId="4F543DAF">
          <wp:simplePos x="0" y="0"/>
          <wp:positionH relativeFrom="page">
            <wp:align>right</wp:align>
          </wp:positionH>
          <wp:positionV relativeFrom="paragraph">
            <wp:posOffset>-828675</wp:posOffset>
          </wp:positionV>
          <wp:extent cx="7804150" cy="523889"/>
          <wp:effectExtent l="0" t="0" r="6350" b="9525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4150" cy="5238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696C">
      <w:rPr>
        <w:rFonts w:ascii="Arial" w:hAnsi="Arial" w:cs="Arial"/>
        <w:b/>
        <w:bCs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9E8EB80" wp14:editId="079F5DC1">
              <wp:simplePos x="0" y="0"/>
              <wp:positionH relativeFrom="column">
                <wp:posOffset>-383994</wp:posOffset>
              </wp:positionH>
              <wp:positionV relativeFrom="paragraph">
                <wp:posOffset>87630</wp:posOffset>
              </wp:positionV>
              <wp:extent cx="7608570" cy="403860"/>
              <wp:effectExtent l="0" t="0" r="0" b="0"/>
              <wp:wrapNone/>
              <wp:docPr id="1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857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FCB6D4" w14:textId="77777777" w:rsidR="0054319F" w:rsidRPr="001043CF" w:rsidRDefault="0054319F" w:rsidP="001043CF">
                          <w:pPr>
                            <w:jc w:val="center"/>
                            <w:rPr>
                              <w:rFonts w:ascii="Calibri" w:hAnsi="Calibri"/>
                              <w:color w:val="7F7F7F"/>
                              <w:sz w:val="12"/>
                              <w:szCs w:val="12"/>
                            </w:rPr>
                          </w:pPr>
                          <w:r w:rsidRPr="001043CF">
                            <w:rPr>
                              <w:rFonts w:ascii="Calibri" w:hAnsi="Calibri"/>
                              <w:color w:val="7F7F7F"/>
                              <w:sz w:val="12"/>
                              <w:szCs w:val="12"/>
                            </w:rPr>
                            <w:t>Ce document est la propriété du Groupe CREATIVE et ne peut être communiqué ou reproduit sans autorisation préalable.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E8EB80" id="Text Box 27" o:spid="_x0000_s1032" type="#_x0000_t202" style="position:absolute;margin-left:-30.25pt;margin-top:6.9pt;width:599.1pt;height:31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" filled="f" stroked="f">
              <v:textbox>
                <w:txbxContent>
                  <w:p w14:paraId="3DFCB6D4" w14:textId="77777777" w:rsidR="0054319F" w:rsidRPr="001043CF" w:rsidRDefault="0054319F" w:rsidP="001043CF">
                    <w:pPr>
                      <w:jc w:val="center"/>
                      <w:rPr>
                        <w:rFonts w:ascii="Calibri" w:hAnsi="Calibri"/>
                        <w:color w:val="7F7F7F"/>
                        <w:sz w:val="12"/>
                        <w:szCs w:val="12"/>
                      </w:rPr>
                    </w:pPr>
                    <w:r w:rsidRPr="001043CF">
                      <w:rPr>
                        <w:rFonts w:ascii="Calibri" w:hAnsi="Calibri"/>
                        <w:color w:val="7F7F7F"/>
                        <w:sz w:val="12"/>
                        <w:szCs w:val="12"/>
                      </w:rPr>
                      <w:t>Ce document est la propriété du Groupe CREATIVE et ne peut être communiqué ou reproduit sans autorisation préalable.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A3824" w14:textId="77777777" w:rsidR="00F05F24" w:rsidRDefault="00F05F24">
      <w:r>
        <w:separator/>
      </w:r>
    </w:p>
  </w:footnote>
  <w:footnote w:type="continuationSeparator" w:id="0">
    <w:p w14:paraId="0D9ED3C7" w14:textId="77777777" w:rsidR="00F05F24" w:rsidRDefault="00F05F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22E0C" w14:textId="62C09B6A" w:rsidR="0054319F" w:rsidRDefault="006D3136" w:rsidP="0052696C">
    <w:pPr>
      <w:pStyle w:val="En-tte"/>
      <w:jc w:val="right"/>
    </w:pPr>
    <w:r>
      <w:rPr>
        <w:noProof/>
        <w:color w:val="FFFFFF" w:themeColor="background1"/>
      </w:rPr>
      <w:drawing>
        <wp:anchor distT="0" distB="0" distL="114300" distR="114300" simplePos="0" relativeHeight="251665920" behindDoc="0" locked="0" layoutInCell="1" allowOverlap="1" wp14:anchorId="1217158A" wp14:editId="74506FC4">
          <wp:simplePos x="0" y="0"/>
          <wp:positionH relativeFrom="page">
            <wp:posOffset>2618105</wp:posOffset>
          </wp:positionH>
          <wp:positionV relativeFrom="paragraph">
            <wp:posOffset>-76200</wp:posOffset>
          </wp:positionV>
          <wp:extent cx="2324100" cy="751840"/>
          <wp:effectExtent l="0" t="0" r="0" b="0"/>
          <wp:wrapNone/>
          <wp:docPr id="1330551181" name="Image 1330551181" descr="Une image contenant texte,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Une image contenant texte, clipart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4100" cy="751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CE6E7" w14:textId="3091C82F" w:rsidR="00FE6707" w:rsidRDefault="006D3136" w:rsidP="006D3136">
    <w:pPr>
      <w:tabs>
        <w:tab w:val="left" w:pos="4410"/>
      </w:tabs>
      <w:rPr>
        <w:noProof/>
      </w:rPr>
    </w:pPr>
    <w:r>
      <w:rPr>
        <w:noProof/>
        <w:color w:val="FFFFFF" w:themeColor="background1"/>
      </w:rPr>
      <w:drawing>
        <wp:anchor distT="0" distB="0" distL="114300" distR="114300" simplePos="0" relativeHeight="251663872" behindDoc="0" locked="0" layoutInCell="1" allowOverlap="1" wp14:anchorId="33200B6E" wp14:editId="20BC049D">
          <wp:simplePos x="0" y="0"/>
          <wp:positionH relativeFrom="page">
            <wp:align>center</wp:align>
          </wp:positionH>
          <wp:positionV relativeFrom="paragraph">
            <wp:posOffset>-109220</wp:posOffset>
          </wp:positionV>
          <wp:extent cx="2324100" cy="751840"/>
          <wp:effectExtent l="0" t="0" r="0" b="0"/>
          <wp:wrapNone/>
          <wp:docPr id="1937342617" name="Image 1937342617" descr="Une image contenant texte,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Une image contenant texte, clipart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4100" cy="751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tab/>
    </w:r>
  </w:p>
  <w:p w14:paraId="0BB2DECC" w14:textId="78D07711" w:rsidR="004A1286" w:rsidRDefault="00931FB2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6" type="#_x0000_t75" style="width:12pt;height:14.5pt" o:bullet="t">
        <v:imagedata r:id="rId1" o:title="Puce"/>
      </v:shape>
    </w:pict>
  </w:numPicBullet>
  <w:numPicBullet w:numPicBulletId="1">
    <w:pict>
      <v:shape id="_x0000_i1157" type="#_x0000_t75" style="width:14.5pt;height:14.5pt" o:bullet="t">
        <v:imagedata r:id="rId2" o:title="clip_image001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pStyle w:val="Titre41"/>
      <w:lvlText w:val="*"/>
      <w:lvlJc w:val="left"/>
    </w:lvl>
  </w:abstractNum>
  <w:abstractNum w:abstractNumId="1" w15:restartNumberingAfterBreak="0">
    <w:nsid w:val="00000001"/>
    <w:multiLevelType w:val="singleLevel"/>
    <w:tmpl w:val="00000001"/>
    <w:name w:val="WW8Num1"/>
    <w:lvl w:ilvl="0">
      <w:start w:val="60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60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</w:abstractNum>
  <w:abstractNum w:abstractNumId="3" w15:restartNumberingAfterBreak="0">
    <w:nsid w:val="00000003"/>
    <w:multiLevelType w:val="singleLevel"/>
    <w:tmpl w:val="00000003"/>
    <w:name w:val="WW8Num3"/>
    <w:lvl w:ilvl="0">
      <w:start w:val="60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60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5" w15:restartNumberingAfterBreak="0">
    <w:nsid w:val="02273528"/>
    <w:multiLevelType w:val="hybridMultilevel"/>
    <w:tmpl w:val="1F2E753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0F5218"/>
    <w:multiLevelType w:val="hybridMultilevel"/>
    <w:tmpl w:val="59A2F19A"/>
    <w:lvl w:ilvl="0" w:tplc="D5EE95A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5D30B3"/>
    <w:multiLevelType w:val="hybridMultilevel"/>
    <w:tmpl w:val="E92AB04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F31051A"/>
    <w:multiLevelType w:val="multilevel"/>
    <w:tmpl w:val="C1A8DCFE"/>
    <w:lvl w:ilvl="0">
      <w:start w:val="1"/>
      <w:numFmt w:val="bullet"/>
      <w:lvlText w:val="▪"/>
      <w:lvlJc w:val="left"/>
      <w:pPr>
        <w:ind w:left="50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65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23D2B9D"/>
    <w:multiLevelType w:val="hybridMultilevel"/>
    <w:tmpl w:val="F88CC0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E3433"/>
    <w:multiLevelType w:val="hybridMultilevel"/>
    <w:tmpl w:val="F67A3A90"/>
    <w:lvl w:ilvl="0" w:tplc="32C6381A">
      <w:numFmt w:val="bullet"/>
      <w:lvlText w:val=""/>
      <w:lvlJc w:val="left"/>
      <w:pPr>
        <w:ind w:left="720" w:hanging="360"/>
      </w:pPr>
      <w:rPr>
        <w:rFonts w:ascii="Symbol" w:hAnsi="Symbol" w:cstheme="minorHAnsi" w:hint="default"/>
        <w:color w:val="0B974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F380E"/>
    <w:multiLevelType w:val="multilevel"/>
    <w:tmpl w:val="5DF4BB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1925C4E"/>
    <w:multiLevelType w:val="hybridMultilevel"/>
    <w:tmpl w:val="AC3E4DD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23E2312"/>
    <w:multiLevelType w:val="hybridMultilevel"/>
    <w:tmpl w:val="479CAFB2"/>
    <w:lvl w:ilvl="0" w:tplc="D5EE95AA">
      <w:start w:val="1"/>
      <w:numFmt w:val="bullet"/>
      <w:lvlText w:val=""/>
      <w:lvlPicBulletId w:val="0"/>
      <w:lvlJc w:val="left"/>
      <w:pPr>
        <w:ind w:left="436" w:hanging="360"/>
      </w:pPr>
      <w:rPr>
        <w:rFonts w:ascii="Symbol" w:hAnsi="Symbol" w:hint="default"/>
        <w:color w:val="auto"/>
        <w:sz w:val="20"/>
      </w:rPr>
    </w:lvl>
    <w:lvl w:ilvl="1" w:tplc="04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391D44D9"/>
    <w:multiLevelType w:val="hybridMultilevel"/>
    <w:tmpl w:val="378EB598"/>
    <w:lvl w:ilvl="0" w:tplc="32C6381A">
      <w:numFmt w:val="bullet"/>
      <w:lvlText w:val=""/>
      <w:lvlJc w:val="left"/>
      <w:pPr>
        <w:ind w:left="720" w:hanging="360"/>
      </w:pPr>
      <w:rPr>
        <w:rFonts w:ascii="Symbol" w:hAnsi="Symbol" w:cstheme="minorHAnsi" w:hint="default"/>
        <w:color w:val="0B974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DD7382"/>
    <w:multiLevelType w:val="hybridMultilevel"/>
    <w:tmpl w:val="115694F6"/>
    <w:lvl w:ilvl="0" w:tplc="D5EE95A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15944"/>
    <w:multiLevelType w:val="hybridMultilevel"/>
    <w:tmpl w:val="A49EDDD2"/>
    <w:lvl w:ilvl="0" w:tplc="D5EE95AA">
      <w:start w:val="1"/>
      <w:numFmt w:val="bullet"/>
      <w:lvlText w:val=""/>
      <w:lvlPicBulletId w:val="0"/>
      <w:lvlJc w:val="left"/>
      <w:pPr>
        <w:ind w:left="436" w:hanging="360"/>
      </w:pPr>
      <w:rPr>
        <w:rFonts w:ascii="Symbol" w:hAnsi="Symbol" w:hint="default"/>
        <w:color w:val="auto"/>
        <w:sz w:val="20"/>
      </w:rPr>
    </w:lvl>
    <w:lvl w:ilvl="1" w:tplc="04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44261AEC"/>
    <w:multiLevelType w:val="hybridMultilevel"/>
    <w:tmpl w:val="F758AA1A"/>
    <w:lvl w:ilvl="0" w:tplc="F92A8156">
      <w:start w:val="1"/>
      <w:numFmt w:val="bullet"/>
      <w:pStyle w:val="StyleEnumration1Gauche114cmSuspendu063cmAva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C31FA8"/>
    <w:multiLevelType w:val="hybridMultilevel"/>
    <w:tmpl w:val="608A1DB0"/>
    <w:lvl w:ilvl="0" w:tplc="D5EE95A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0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EAD154E"/>
    <w:multiLevelType w:val="hybridMultilevel"/>
    <w:tmpl w:val="EDB871B6"/>
    <w:lvl w:ilvl="0" w:tplc="32C6381A">
      <w:numFmt w:val="bullet"/>
      <w:lvlText w:val=""/>
      <w:lvlJc w:val="left"/>
      <w:pPr>
        <w:ind w:left="720" w:hanging="360"/>
      </w:pPr>
      <w:rPr>
        <w:rFonts w:ascii="Symbol" w:hAnsi="Symbol" w:cstheme="minorHAnsi" w:hint="default"/>
        <w:color w:val="0B974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C22FCF"/>
    <w:multiLevelType w:val="hybridMultilevel"/>
    <w:tmpl w:val="F884A9F0"/>
    <w:lvl w:ilvl="0" w:tplc="50E84906">
      <w:start w:val="1"/>
      <w:numFmt w:val="bullet"/>
      <w:pStyle w:val="D1puce"/>
      <w:lvlText w:val=""/>
      <w:lvlJc w:val="left"/>
      <w:pPr>
        <w:tabs>
          <w:tab w:val="num" w:pos="757"/>
        </w:tabs>
        <w:ind w:left="227" w:firstLine="170"/>
      </w:pPr>
      <w:rPr>
        <w:rFonts w:ascii="Symbol" w:hAnsi="Symbol" w:hint="default"/>
        <w:color w:val="EB6E10"/>
        <w:sz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2222F8"/>
    <w:multiLevelType w:val="hybridMultilevel"/>
    <w:tmpl w:val="7F0EC3CE"/>
    <w:lvl w:ilvl="0" w:tplc="32C6381A">
      <w:numFmt w:val="bullet"/>
      <w:lvlText w:val=""/>
      <w:lvlJc w:val="left"/>
      <w:pPr>
        <w:ind w:left="720" w:hanging="360"/>
      </w:pPr>
      <w:rPr>
        <w:rFonts w:ascii="Symbol" w:hAnsi="Symbol" w:cstheme="minorHAnsi" w:hint="default"/>
        <w:color w:val="0B974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B93B67"/>
    <w:multiLevelType w:val="hybridMultilevel"/>
    <w:tmpl w:val="4E1054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EF10C3"/>
    <w:multiLevelType w:val="hybridMultilevel"/>
    <w:tmpl w:val="3262628E"/>
    <w:lvl w:ilvl="0" w:tplc="32C6381A">
      <w:numFmt w:val="bullet"/>
      <w:lvlText w:val=""/>
      <w:lvlJc w:val="left"/>
      <w:pPr>
        <w:ind w:left="720" w:hanging="360"/>
      </w:pPr>
      <w:rPr>
        <w:rFonts w:ascii="Symbol" w:hAnsi="Symbol" w:cstheme="minorHAnsi" w:hint="default"/>
        <w:color w:val="0B974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126382"/>
    <w:multiLevelType w:val="hybridMultilevel"/>
    <w:tmpl w:val="62D0613C"/>
    <w:lvl w:ilvl="0" w:tplc="32C6381A">
      <w:numFmt w:val="bullet"/>
      <w:lvlText w:val=""/>
      <w:lvlJc w:val="left"/>
      <w:pPr>
        <w:ind w:left="720" w:hanging="360"/>
      </w:pPr>
      <w:rPr>
        <w:rFonts w:ascii="Symbol" w:hAnsi="Symbol" w:cstheme="minorHAnsi" w:hint="default"/>
        <w:color w:val="0B974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8A478B"/>
    <w:multiLevelType w:val="hybridMultilevel"/>
    <w:tmpl w:val="C91810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1373FD"/>
    <w:multiLevelType w:val="hybridMultilevel"/>
    <w:tmpl w:val="EA0E9CEE"/>
    <w:lvl w:ilvl="0" w:tplc="EF52C518">
      <w:start w:val="1"/>
      <w:numFmt w:val="bullet"/>
      <w:pStyle w:val="Listepuce"/>
      <w:lvlText w:val=""/>
      <w:lvlJc w:val="left"/>
      <w:pPr>
        <w:ind w:left="720" w:hanging="360"/>
      </w:pPr>
      <w:rPr>
        <w:rFonts w:ascii="Symbol" w:hAnsi="Symbol" w:hint="default"/>
        <w:color w:val="157187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AA545D"/>
    <w:multiLevelType w:val="hybridMultilevel"/>
    <w:tmpl w:val="595211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B73FBE"/>
    <w:multiLevelType w:val="hybridMultilevel"/>
    <w:tmpl w:val="055047B6"/>
    <w:lvl w:ilvl="0" w:tplc="19FAEEE6">
      <w:start w:val="1"/>
      <w:numFmt w:val="bullet"/>
      <w:pStyle w:val="CV-Mission"/>
      <w:suff w:val="space"/>
      <w:lvlText w:val=""/>
      <w:lvlJc w:val="left"/>
      <w:pPr>
        <w:ind w:left="726" w:hanging="97"/>
      </w:pPr>
      <w:rPr>
        <w:rFonts w:ascii="Wingdings" w:hAnsi="Wingdings" w:hint="default"/>
      </w:rPr>
    </w:lvl>
    <w:lvl w:ilvl="1" w:tplc="E300F740">
      <w:start w:val="1"/>
      <w:numFmt w:val="bullet"/>
      <w:lvlText w:val=""/>
      <w:lvlPicBulletId w:val="1"/>
      <w:lvlJc w:val="left"/>
      <w:pPr>
        <w:ind w:left="450" w:hanging="360"/>
      </w:pPr>
      <w:rPr>
        <w:rFonts w:ascii="Symbol" w:hAnsi="Symbol" w:hint="default"/>
        <w:color w:val="auto"/>
      </w:rPr>
    </w:lvl>
    <w:lvl w:ilvl="2" w:tplc="040C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29" w15:restartNumberingAfterBreak="0">
    <w:nsid w:val="6B1A03CB"/>
    <w:multiLevelType w:val="hybridMultilevel"/>
    <w:tmpl w:val="716CB1E2"/>
    <w:lvl w:ilvl="0" w:tplc="32C6381A">
      <w:numFmt w:val="bullet"/>
      <w:lvlText w:val=""/>
      <w:lvlJc w:val="left"/>
      <w:pPr>
        <w:ind w:left="1068" w:hanging="360"/>
      </w:pPr>
      <w:rPr>
        <w:rFonts w:ascii="Symbol" w:hAnsi="Symbol" w:cstheme="minorHAnsi" w:hint="default"/>
        <w:color w:val="0B9748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6DBB6E8C"/>
    <w:multiLevelType w:val="hybridMultilevel"/>
    <w:tmpl w:val="FB129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BA6445"/>
    <w:multiLevelType w:val="hybridMultilevel"/>
    <w:tmpl w:val="023AEA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430850">
    <w:abstractNumId w:val="0"/>
    <w:lvlOverride w:ilvl="0">
      <w:lvl w:ilvl="0">
        <w:start w:val="1"/>
        <w:numFmt w:val="bullet"/>
        <w:pStyle w:val="Titre41"/>
        <w:lvlText w:val=""/>
        <w:legacy w:legacy="1" w:legacySpace="0" w:legacyIndent="220"/>
        <w:lvlJc w:val="left"/>
        <w:pPr>
          <w:ind w:left="220" w:hanging="220"/>
        </w:pPr>
        <w:rPr>
          <w:rFonts w:ascii="Symbol" w:hAnsi="Symbol" w:hint="default"/>
        </w:rPr>
      </w:lvl>
    </w:lvlOverride>
  </w:num>
  <w:num w:numId="2" w16cid:durableId="417797548">
    <w:abstractNumId w:val="17"/>
  </w:num>
  <w:num w:numId="3" w16cid:durableId="87039862">
    <w:abstractNumId w:val="20"/>
  </w:num>
  <w:num w:numId="4" w16cid:durableId="1722052535">
    <w:abstractNumId w:val="18"/>
  </w:num>
  <w:num w:numId="5" w16cid:durableId="962927958">
    <w:abstractNumId w:val="12"/>
  </w:num>
  <w:num w:numId="6" w16cid:durableId="403722797">
    <w:abstractNumId w:val="7"/>
  </w:num>
  <w:num w:numId="7" w16cid:durableId="503402307">
    <w:abstractNumId w:val="22"/>
  </w:num>
  <w:num w:numId="8" w16cid:durableId="960918386">
    <w:abstractNumId w:val="28"/>
  </w:num>
  <w:num w:numId="9" w16cid:durableId="473568503">
    <w:abstractNumId w:val="1"/>
  </w:num>
  <w:num w:numId="10" w16cid:durableId="1617368506">
    <w:abstractNumId w:val="2"/>
  </w:num>
  <w:num w:numId="11" w16cid:durableId="591595853">
    <w:abstractNumId w:val="15"/>
  </w:num>
  <w:num w:numId="12" w16cid:durableId="355548958">
    <w:abstractNumId w:val="0"/>
    <w:lvlOverride w:ilvl="0">
      <w:lvl w:ilvl="0">
        <w:start w:val="1"/>
        <w:numFmt w:val="bullet"/>
        <w:pStyle w:val="Titre41"/>
        <w:lvlText w:val=""/>
        <w:legacy w:legacy="1" w:legacySpace="0" w:legacyIndent="220"/>
        <w:lvlJc w:val="left"/>
        <w:pPr>
          <w:ind w:left="220" w:hanging="220"/>
        </w:pPr>
        <w:rPr>
          <w:rFonts w:ascii="Symbol" w:hAnsi="Symbol" w:hint="default"/>
        </w:rPr>
      </w:lvl>
    </w:lvlOverride>
  </w:num>
  <w:num w:numId="13" w16cid:durableId="608203755">
    <w:abstractNumId w:val="0"/>
    <w:lvlOverride w:ilvl="0">
      <w:lvl w:ilvl="0">
        <w:start w:val="1"/>
        <w:numFmt w:val="bullet"/>
        <w:pStyle w:val="Titre41"/>
        <w:lvlText w:val=""/>
        <w:legacy w:legacy="1" w:legacySpace="0" w:legacyIndent="220"/>
        <w:lvlJc w:val="left"/>
        <w:pPr>
          <w:ind w:left="220" w:hanging="220"/>
        </w:pPr>
        <w:rPr>
          <w:rFonts w:ascii="Symbol" w:hAnsi="Symbol" w:hint="default"/>
        </w:rPr>
      </w:lvl>
    </w:lvlOverride>
  </w:num>
  <w:num w:numId="14" w16cid:durableId="1698003999">
    <w:abstractNumId w:val="16"/>
  </w:num>
  <w:num w:numId="15" w16cid:durableId="1848977105">
    <w:abstractNumId w:val="13"/>
  </w:num>
  <w:num w:numId="16" w16cid:durableId="1712807180">
    <w:abstractNumId w:val="6"/>
  </w:num>
  <w:num w:numId="17" w16cid:durableId="578297185">
    <w:abstractNumId w:val="26"/>
  </w:num>
  <w:num w:numId="18" w16cid:durableId="1354771864">
    <w:abstractNumId w:val="31"/>
  </w:num>
  <w:num w:numId="19" w16cid:durableId="1801343036">
    <w:abstractNumId w:val="27"/>
  </w:num>
  <w:num w:numId="20" w16cid:durableId="1225487391">
    <w:abstractNumId w:val="9"/>
  </w:num>
  <w:num w:numId="21" w16cid:durableId="1629504170">
    <w:abstractNumId w:val="15"/>
  </w:num>
  <w:num w:numId="22" w16cid:durableId="1844709430">
    <w:abstractNumId w:val="26"/>
  </w:num>
  <w:num w:numId="23" w16cid:durableId="2139831440">
    <w:abstractNumId w:val="26"/>
  </w:num>
  <w:num w:numId="24" w16cid:durableId="1672097284">
    <w:abstractNumId w:val="26"/>
  </w:num>
  <w:num w:numId="25" w16cid:durableId="502747378">
    <w:abstractNumId w:val="26"/>
  </w:num>
  <w:num w:numId="26" w16cid:durableId="1914268602">
    <w:abstractNumId w:val="30"/>
  </w:num>
  <w:num w:numId="27" w16cid:durableId="1571109435">
    <w:abstractNumId w:val="25"/>
  </w:num>
  <w:num w:numId="28" w16cid:durableId="956911824">
    <w:abstractNumId w:val="5"/>
  </w:num>
  <w:num w:numId="29" w16cid:durableId="1367832877">
    <w:abstractNumId w:val="26"/>
  </w:num>
  <w:num w:numId="30" w16cid:durableId="8921776">
    <w:abstractNumId w:val="26"/>
  </w:num>
  <w:num w:numId="31" w16cid:durableId="343631894">
    <w:abstractNumId w:val="26"/>
  </w:num>
  <w:num w:numId="32" w16cid:durableId="714815046">
    <w:abstractNumId w:val="26"/>
  </w:num>
  <w:num w:numId="33" w16cid:durableId="631714945">
    <w:abstractNumId w:val="26"/>
  </w:num>
  <w:num w:numId="34" w16cid:durableId="1108820205">
    <w:abstractNumId w:val="26"/>
  </w:num>
  <w:num w:numId="35" w16cid:durableId="1972785917">
    <w:abstractNumId w:val="26"/>
  </w:num>
  <w:num w:numId="36" w16cid:durableId="734400114">
    <w:abstractNumId w:val="26"/>
  </w:num>
  <w:num w:numId="37" w16cid:durableId="1476293570">
    <w:abstractNumId w:val="26"/>
  </w:num>
  <w:num w:numId="38" w16cid:durableId="2044789972">
    <w:abstractNumId w:val="26"/>
  </w:num>
  <w:num w:numId="39" w16cid:durableId="383336938">
    <w:abstractNumId w:val="21"/>
  </w:num>
  <w:num w:numId="40" w16cid:durableId="1380396680">
    <w:abstractNumId w:val="10"/>
  </w:num>
  <w:num w:numId="41" w16cid:durableId="62341006">
    <w:abstractNumId w:val="19"/>
  </w:num>
  <w:num w:numId="42" w16cid:durableId="1514298863">
    <w:abstractNumId w:val="23"/>
  </w:num>
  <w:num w:numId="43" w16cid:durableId="105393920">
    <w:abstractNumId w:val="24"/>
  </w:num>
  <w:num w:numId="44" w16cid:durableId="1955746486">
    <w:abstractNumId w:val="14"/>
  </w:num>
  <w:num w:numId="45" w16cid:durableId="735517138">
    <w:abstractNumId w:val="29"/>
  </w:num>
  <w:num w:numId="46" w16cid:durableId="897399886">
    <w:abstractNumId w:val="8"/>
  </w:num>
  <w:num w:numId="47" w16cid:durableId="1730299492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413"/>
    <w:rsid w:val="000002CC"/>
    <w:rsid w:val="000005BF"/>
    <w:rsid w:val="00000954"/>
    <w:rsid w:val="00001711"/>
    <w:rsid w:val="000019D5"/>
    <w:rsid w:val="000028F9"/>
    <w:rsid w:val="00002D62"/>
    <w:rsid w:val="00002D7E"/>
    <w:rsid w:val="00005C29"/>
    <w:rsid w:val="00007CE8"/>
    <w:rsid w:val="00010051"/>
    <w:rsid w:val="00015180"/>
    <w:rsid w:val="0001603B"/>
    <w:rsid w:val="00016FDE"/>
    <w:rsid w:val="00022191"/>
    <w:rsid w:val="000222BF"/>
    <w:rsid w:val="000240F4"/>
    <w:rsid w:val="000247AC"/>
    <w:rsid w:val="000267D7"/>
    <w:rsid w:val="0002776C"/>
    <w:rsid w:val="000313A6"/>
    <w:rsid w:val="00031C47"/>
    <w:rsid w:val="00032D71"/>
    <w:rsid w:val="000341C2"/>
    <w:rsid w:val="0003459F"/>
    <w:rsid w:val="00034D3E"/>
    <w:rsid w:val="0003514F"/>
    <w:rsid w:val="00037838"/>
    <w:rsid w:val="00043609"/>
    <w:rsid w:val="000442DE"/>
    <w:rsid w:val="0004532A"/>
    <w:rsid w:val="00045ED5"/>
    <w:rsid w:val="00051891"/>
    <w:rsid w:val="00051A64"/>
    <w:rsid w:val="000525BA"/>
    <w:rsid w:val="000528FC"/>
    <w:rsid w:val="0005415B"/>
    <w:rsid w:val="00054A4F"/>
    <w:rsid w:val="00056A19"/>
    <w:rsid w:val="000575BD"/>
    <w:rsid w:val="00060B42"/>
    <w:rsid w:val="000638C3"/>
    <w:rsid w:val="00064566"/>
    <w:rsid w:val="0006567E"/>
    <w:rsid w:val="00065B21"/>
    <w:rsid w:val="0006684C"/>
    <w:rsid w:val="00073D06"/>
    <w:rsid w:val="00076B13"/>
    <w:rsid w:val="0008010F"/>
    <w:rsid w:val="00081A83"/>
    <w:rsid w:val="00084166"/>
    <w:rsid w:val="00084882"/>
    <w:rsid w:val="00085009"/>
    <w:rsid w:val="00085773"/>
    <w:rsid w:val="00085871"/>
    <w:rsid w:val="00087520"/>
    <w:rsid w:val="00091AAB"/>
    <w:rsid w:val="00091AD2"/>
    <w:rsid w:val="00092190"/>
    <w:rsid w:val="00092C5F"/>
    <w:rsid w:val="00097ABC"/>
    <w:rsid w:val="000A188A"/>
    <w:rsid w:val="000B067B"/>
    <w:rsid w:val="000B1D6B"/>
    <w:rsid w:val="000B5885"/>
    <w:rsid w:val="000B5AE6"/>
    <w:rsid w:val="000B6199"/>
    <w:rsid w:val="000B6FA9"/>
    <w:rsid w:val="000C3614"/>
    <w:rsid w:val="000C42A3"/>
    <w:rsid w:val="000C4663"/>
    <w:rsid w:val="000C69AD"/>
    <w:rsid w:val="000C6F34"/>
    <w:rsid w:val="000C6F95"/>
    <w:rsid w:val="000D0575"/>
    <w:rsid w:val="000D2E2B"/>
    <w:rsid w:val="000D5153"/>
    <w:rsid w:val="000D7981"/>
    <w:rsid w:val="000E05E9"/>
    <w:rsid w:val="000E2A63"/>
    <w:rsid w:val="000E3605"/>
    <w:rsid w:val="000E6D57"/>
    <w:rsid w:val="000F074F"/>
    <w:rsid w:val="000F08D9"/>
    <w:rsid w:val="000F2537"/>
    <w:rsid w:val="000F276B"/>
    <w:rsid w:val="000F401B"/>
    <w:rsid w:val="000F6201"/>
    <w:rsid w:val="00100436"/>
    <w:rsid w:val="00100A5A"/>
    <w:rsid w:val="00100F36"/>
    <w:rsid w:val="0010374C"/>
    <w:rsid w:val="0010429E"/>
    <w:rsid w:val="001043CF"/>
    <w:rsid w:val="00104FCD"/>
    <w:rsid w:val="00105A18"/>
    <w:rsid w:val="00106DB2"/>
    <w:rsid w:val="001116A5"/>
    <w:rsid w:val="00114108"/>
    <w:rsid w:val="00115CA8"/>
    <w:rsid w:val="001177C5"/>
    <w:rsid w:val="001177E8"/>
    <w:rsid w:val="0011791E"/>
    <w:rsid w:val="00117A19"/>
    <w:rsid w:val="00117BD2"/>
    <w:rsid w:val="00125609"/>
    <w:rsid w:val="00125F4D"/>
    <w:rsid w:val="00131307"/>
    <w:rsid w:val="00131B95"/>
    <w:rsid w:val="00131E6A"/>
    <w:rsid w:val="00132E14"/>
    <w:rsid w:val="001364D9"/>
    <w:rsid w:val="00136A63"/>
    <w:rsid w:val="00141AD8"/>
    <w:rsid w:val="0014394D"/>
    <w:rsid w:val="00147D68"/>
    <w:rsid w:val="001500C6"/>
    <w:rsid w:val="00152ACB"/>
    <w:rsid w:val="00152DA6"/>
    <w:rsid w:val="001535D7"/>
    <w:rsid w:val="00154BF4"/>
    <w:rsid w:val="001565D8"/>
    <w:rsid w:val="00163AA0"/>
    <w:rsid w:val="00165E88"/>
    <w:rsid w:val="00167C6A"/>
    <w:rsid w:val="00175054"/>
    <w:rsid w:val="00177E2C"/>
    <w:rsid w:val="0018097B"/>
    <w:rsid w:val="00181703"/>
    <w:rsid w:val="00182497"/>
    <w:rsid w:val="00182DED"/>
    <w:rsid w:val="00183722"/>
    <w:rsid w:val="00184B8F"/>
    <w:rsid w:val="0019025B"/>
    <w:rsid w:val="00192FAA"/>
    <w:rsid w:val="00194341"/>
    <w:rsid w:val="00195F0B"/>
    <w:rsid w:val="00196756"/>
    <w:rsid w:val="001968CB"/>
    <w:rsid w:val="001A19E0"/>
    <w:rsid w:val="001A247D"/>
    <w:rsid w:val="001A2E36"/>
    <w:rsid w:val="001A3CE8"/>
    <w:rsid w:val="001A6F94"/>
    <w:rsid w:val="001B20F6"/>
    <w:rsid w:val="001B2D49"/>
    <w:rsid w:val="001B30FF"/>
    <w:rsid w:val="001B5227"/>
    <w:rsid w:val="001B64E3"/>
    <w:rsid w:val="001C0E3E"/>
    <w:rsid w:val="001C2B6C"/>
    <w:rsid w:val="001C3BC6"/>
    <w:rsid w:val="001C6F1A"/>
    <w:rsid w:val="001D24C5"/>
    <w:rsid w:val="001D4D0C"/>
    <w:rsid w:val="001D6411"/>
    <w:rsid w:val="001D726A"/>
    <w:rsid w:val="001E0177"/>
    <w:rsid w:val="001E02C0"/>
    <w:rsid w:val="001E1429"/>
    <w:rsid w:val="001E2724"/>
    <w:rsid w:val="001E2D62"/>
    <w:rsid w:val="001E4D3C"/>
    <w:rsid w:val="001E74BD"/>
    <w:rsid w:val="001F00F6"/>
    <w:rsid w:val="001F10BB"/>
    <w:rsid w:val="001F127F"/>
    <w:rsid w:val="001F2708"/>
    <w:rsid w:val="001F389C"/>
    <w:rsid w:val="001F47D1"/>
    <w:rsid w:val="001F487C"/>
    <w:rsid w:val="001F57FF"/>
    <w:rsid w:val="001F59D7"/>
    <w:rsid w:val="001F7D36"/>
    <w:rsid w:val="00201B43"/>
    <w:rsid w:val="00201C45"/>
    <w:rsid w:val="002024D7"/>
    <w:rsid w:val="0020345C"/>
    <w:rsid w:val="00203F90"/>
    <w:rsid w:val="00204F97"/>
    <w:rsid w:val="00205865"/>
    <w:rsid w:val="0020683D"/>
    <w:rsid w:val="002074AF"/>
    <w:rsid w:val="00211C54"/>
    <w:rsid w:val="00211D8F"/>
    <w:rsid w:val="00214334"/>
    <w:rsid w:val="0021554C"/>
    <w:rsid w:val="00216416"/>
    <w:rsid w:val="0021721B"/>
    <w:rsid w:val="00221B15"/>
    <w:rsid w:val="002220F9"/>
    <w:rsid w:val="00226465"/>
    <w:rsid w:val="002276BD"/>
    <w:rsid w:val="002301AF"/>
    <w:rsid w:val="00236438"/>
    <w:rsid w:val="00237680"/>
    <w:rsid w:val="002400E0"/>
    <w:rsid w:val="0024618F"/>
    <w:rsid w:val="002463ED"/>
    <w:rsid w:val="002520C7"/>
    <w:rsid w:val="0025745E"/>
    <w:rsid w:val="002603BE"/>
    <w:rsid w:val="00261A69"/>
    <w:rsid w:val="0026285D"/>
    <w:rsid w:val="00263EA1"/>
    <w:rsid w:val="00264A8F"/>
    <w:rsid w:val="00272919"/>
    <w:rsid w:val="00273C3A"/>
    <w:rsid w:val="00275520"/>
    <w:rsid w:val="00277413"/>
    <w:rsid w:val="002779E8"/>
    <w:rsid w:val="00280B92"/>
    <w:rsid w:val="00281359"/>
    <w:rsid w:val="0028317C"/>
    <w:rsid w:val="002833A4"/>
    <w:rsid w:val="00286618"/>
    <w:rsid w:val="00290203"/>
    <w:rsid w:val="00291FA2"/>
    <w:rsid w:val="002920FE"/>
    <w:rsid w:val="002928B8"/>
    <w:rsid w:val="00292B89"/>
    <w:rsid w:val="00293674"/>
    <w:rsid w:val="0029474F"/>
    <w:rsid w:val="0029760F"/>
    <w:rsid w:val="00297CA8"/>
    <w:rsid w:val="002A36FF"/>
    <w:rsid w:val="002A42EF"/>
    <w:rsid w:val="002A4544"/>
    <w:rsid w:val="002A4965"/>
    <w:rsid w:val="002A56A3"/>
    <w:rsid w:val="002A73F9"/>
    <w:rsid w:val="002B419F"/>
    <w:rsid w:val="002B476A"/>
    <w:rsid w:val="002B7649"/>
    <w:rsid w:val="002B7B65"/>
    <w:rsid w:val="002C3B93"/>
    <w:rsid w:val="002D03E1"/>
    <w:rsid w:val="002D04AA"/>
    <w:rsid w:val="002D257D"/>
    <w:rsid w:val="002D3555"/>
    <w:rsid w:val="002D59F7"/>
    <w:rsid w:val="002D6AE7"/>
    <w:rsid w:val="002D6D1E"/>
    <w:rsid w:val="002D72A3"/>
    <w:rsid w:val="002E017C"/>
    <w:rsid w:val="002E167E"/>
    <w:rsid w:val="002E1F4D"/>
    <w:rsid w:val="002E2833"/>
    <w:rsid w:val="002E2BDE"/>
    <w:rsid w:val="002E2F0F"/>
    <w:rsid w:val="002E5FC5"/>
    <w:rsid w:val="002E6F8C"/>
    <w:rsid w:val="002E7135"/>
    <w:rsid w:val="002F0CA1"/>
    <w:rsid w:val="002F137C"/>
    <w:rsid w:val="002F2CF8"/>
    <w:rsid w:val="002F4090"/>
    <w:rsid w:val="003003C2"/>
    <w:rsid w:val="00303C23"/>
    <w:rsid w:val="0030596F"/>
    <w:rsid w:val="00305DA8"/>
    <w:rsid w:val="00306716"/>
    <w:rsid w:val="00311A7C"/>
    <w:rsid w:val="00311AF3"/>
    <w:rsid w:val="00311BA6"/>
    <w:rsid w:val="00312687"/>
    <w:rsid w:val="00312F5D"/>
    <w:rsid w:val="00313BD0"/>
    <w:rsid w:val="0031652F"/>
    <w:rsid w:val="003234FA"/>
    <w:rsid w:val="003246F1"/>
    <w:rsid w:val="00333E74"/>
    <w:rsid w:val="00334096"/>
    <w:rsid w:val="00334D7F"/>
    <w:rsid w:val="00336216"/>
    <w:rsid w:val="00336D4A"/>
    <w:rsid w:val="003372E9"/>
    <w:rsid w:val="003430AD"/>
    <w:rsid w:val="00343EC9"/>
    <w:rsid w:val="003452CA"/>
    <w:rsid w:val="003516F8"/>
    <w:rsid w:val="00351BFB"/>
    <w:rsid w:val="00354145"/>
    <w:rsid w:val="0035472F"/>
    <w:rsid w:val="00354FA7"/>
    <w:rsid w:val="00355B5A"/>
    <w:rsid w:val="0035776B"/>
    <w:rsid w:val="00364B21"/>
    <w:rsid w:val="00367184"/>
    <w:rsid w:val="00367559"/>
    <w:rsid w:val="003706B1"/>
    <w:rsid w:val="003731EB"/>
    <w:rsid w:val="00375378"/>
    <w:rsid w:val="00375509"/>
    <w:rsid w:val="00375F05"/>
    <w:rsid w:val="00377596"/>
    <w:rsid w:val="003811BF"/>
    <w:rsid w:val="003835B5"/>
    <w:rsid w:val="003853D6"/>
    <w:rsid w:val="003874F0"/>
    <w:rsid w:val="00391ED4"/>
    <w:rsid w:val="0039571A"/>
    <w:rsid w:val="003967D6"/>
    <w:rsid w:val="003A0A94"/>
    <w:rsid w:val="003A1DEE"/>
    <w:rsid w:val="003A4512"/>
    <w:rsid w:val="003A4B75"/>
    <w:rsid w:val="003B0D15"/>
    <w:rsid w:val="003B26A4"/>
    <w:rsid w:val="003B2F4A"/>
    <w:rsid w:val="003B3FF7"/>
    <w:rsid w:val="003B5266"/>
    <w:rsid w:val="003C0841"/>
    <w:rsid w:val="003C3C3E"/>
    <w:rsid w:val="003C3CAA"/>
    <w:rsid w:val="003C45A6"/>
    <w:rsid w:val="003C4AF2"/>
    <w:rsid w:val="003C54FF"/>
    <w:rsid w:val="003C58D3"/>
    <w:rsid w:val="003C6786"/>
    <w:rsid w:val="003D199F"/>
    <w:rsid w:val="003D2A7D"/>
    <w:rsid w:val="003D3D4D"/>
    <w:rsid w:val="003D3E17"/>
    <w:rsid w:val="003D3F40"/>
    <w:rsid w:val="003D40A2"/>
    <w:rsid w:val="003D5ADD"/>
    <w:rsid w:val="003D7A14"/>
    <w:rsid w:val="003E0553"/>
    <w:rsid w:val="003E1165"/>
    <w:rsid w:val="003E2001"/>
    <w:rsid w:val="003E376E"/>
    <w:rsid w:val="003E3ECE"/>
    <w:rsid w:val="003E7610"/>
    <w:rsid w:val="003F1322"/>
    <w:rsid w:val="003F4F2E"/>
    <w:rsid w:val="003F54E1"/>
    <w:rsid w:val="00402F5E"/>
    <w:rsid w:val="004031F1"/>
    <w:rsid w:val="00404191"/>
    <w:rsid w:val="004074CB"/>
    <w:rsid w:val="004107AE"/>
    <w:rsid w:val="00413C60"/>
    <w:rsid w:val="00422246"/>
    <w:rsid w:val="004227B2"/>
    <w:rsid w:val="00422947"/>
    <w:rsid w:val="00422BB9"/>
    <w:rsid w:val="00423408"/>
    <w:rsid w:val="00423A4B"/>
    <w:rsid w:val="004244A6"/>
    <w:rsid w:val="0042473B"/>
    <w:rsid w:val="00426FB3"/>
    <w:rsid w:val="0043199A"/>
    <w:rsid w:val="00432889"/>
    <w:rsid w:val="004328E2"/>
    <w:rsid w:val="00433426"/>
    <w:rsid w:val="004338AC"/>
    <w:rsid w:val="004354B9"/>
    <w:rsid w:val="00436BEB"/>
    <w:rsid w:val="0044112B"/>
    <w:rsid w:val="00441FD0"/>
    <w:rsid w:val="00444A3D"/>
    <w:rsid w:val="00445144"/>
    <w:rsid w:val="00445A40"/>
    <w:rsid w:val="00445B6D"/>
    <w:rsid w:val="00445E91"/>
    <w:rsid w:val="00446F09"/>
    <w:rsid w:val="00447C45"/>
    <w:rsid w:val="00447E41"/>
    <w:rsid w:val="00450737"/>
    <w:rsid w:val="004512CB"/>
    <w:rsid w:val="004517FE"/>
    <w:rsid w:val="0045281B"/>
    <w:rsid w:val="00454353"/>
    <w:rsid w:val="00456636"/>
    <w:rsid w:val="004579E1"/>
    <w:rsid w:val="004605C3"/>
    <w:rsid w:val="00460E36"/>
    <w:rsid w:val="00464741"/>
    <w:rsid w:val="00472A79"/>
    <w:rsid w:val="004748C6"/>
    <w:rsid w:val="00475BE6"/>
    <w:rsid w:val="00477017"/>
    <w:rsid w:val="00477A06"/>
    <w:rsid w:val="0048012E"/>
    <w:rsid w:val="0048067B"/>
    <w:rsid w:val="0048180C"/>
    <w:rsid w:val="0048188C"/>
    <w:rsid w:val="004819EC"/>
    <w:rsid w:val="0048516E"/>
    <w:rsid w:val="004875E0"/>
    <w:rsid w:val="00487C52"/>
    <w:rsid w:val="004915C3"/>
    <w:rsid w:val="00491B77"/>
    <w:rsid w:val="00492525"/>
    <w:rsid w:val="00492721"/>
    <w:rsid w:val="00493511"/>
    <w:rsid w:val="00494DC7"/>
    <w:rsid w:val="00495DAD"/>
    <w:rsid w:val="00496B39"/>
    <w:rsid w:val="004A0127"/>
    <w:rsid w:val="004A0CF8"/>
    <w:rsid w:val="004A1175"/>
    <w:rsid w:val="004A1286"/>
    <w:rsid w:val="004A555D"/>
    <w:rsid w:val="004A6107"/>
    <w:rsid w:val="004B37C7"/>
    <w:rsid w:val="004B41FB"/>
    <w:rsid w:val="004B486D"/>
    <w:rsid w:val="004B508F"/>
    <w:rsid w:val="004B587F"/>
    <w:rsid w:val="004B692E"/>
    <w:rsid w:val="004C0084"/>
    <w:rsid w:val="004C15E7"/>
    <w:rsid w:val="004C2CEF"/>
    <w:rsid w:val="004C37DE"/>
    <w:rsid w:val="004C5171"/>
    <w:rsid w:val="004C5181"/>
    <w:rsid w:val="004C73C8"/>
    <w:rsid w:val="004C7E86"/>
    <w:rsid w:val="004D2C67"/>
    <w:rsid w:val="004D3BD0"/>
    <w:rsid w:val="004D558D"/>
    <w:rsid w:val="004D637B"/>
    <w:rsid w:val="004D764E"/>
    <w:rsid w:val="004E07A2"/>
    <w:rsid w:val="004E1D94"/>
    <w:rsid w:val="004E1E01"/>
    <w:rsid w:val="004E268D"/>
    <w:rsid w:val="004E43EE"/>
    <w:rsid w:val="004E5408"/>
    <w:rsid w:val="004E54E3"/>
    <w:rsid w:val="004E7446"/>
    <w:rsid w:val="004F0591"/>
    <w:rsid w:val="004F0BF2"/>
    <w:rsid w:val="004F2372"/>
    <w:rsid w:val="004F5FA8"/>
    <w:rsid w:val="0050247A"/>
    <w:rsid w:val="005049AA"/>
    <w:rsid w:val="00505FDC"/>
    <w:rsid w:val="00507088"/>
    <w:rsid w:val="00507D32"/>
    <w:rsid w:val="00510EFE"/>
    <w:rsid w:val="00511E14"/>
    <w:rsid w:val="00511F57"/>
    <w:rsid w:val="00513B33"/>
    <w:rsid w:val="00514D7E"/>
    <w:rsid w:val="00517461"/>
    <w:rsid w:val="00517564"/>
    <w:rsid w:val="005208FE"/>
    <w:rsid w:val="005217A4"/>
    <w:rsid w:val="00521CEE"/>
    <w:rsid w:val="00523044"/>
    <w:rsid w:val="00523D94"/>
    <w:rsid w:val="005256B0"/>
    <w:rsid w:val="0052696C"/>
    <w:rsid w:val="005276FB"/>
    <w:rsid w:val="00527B18"/>
    <w:rsid w:val="00530521"/>
    <w:rsid w:val="00531CB4"/>
    <w:rsid w:val="00533959"/>
    <w:rsid w:val="005345C6"/>
    <w:rsid w:val="00536984"/>
    <w:rsid w:val="00537515"/>
    <w:rsid w:val="00537ADB"/>
    <w:rsid w:val="005413A3"/>
    <w:rsid w:val="005420A9"/>
    <w:rsid w:val="0054319F"/>
    <w:rsid w:val="0054522F"/>
    <w:rsid w:val="00551AC8"/>
    <w:rsid w:val="005521F3"/>
    <w:rsid w:val="00552C9F"/>
    <w:rsid w:val="005572C2"/>
    <w:rsid w:val="005614DF"/>
    <w:rsid w:val="00563D5A"/>
    <w:rsid w:val="00573B9D"/>
    <w:rsid w:val="00580BE7"/>
    <w:rsid w:val="0058267E"/>
    <w:rsid w:val="005827D6"/>
    <w:rsid w:val="0058394D"/>
    <w:rsid w:val="00583F67"/>
    <w:rsid w:val="00584D12"/>
    <w:rsid w:val="005873AB"/>
    <w:rsid w:val="00587E31"/>
    <w:rsid w:val="00590D2B"/>
    <w:rsid w:val="00591CB6"/>
    <w:rsid w:val="00591E9A"/>
    <w:rsid w:val="005931BA"/>
    <w:rsid w:val="00593993"/>
    <w:rsid w:val="00596B55"/>
    <w:rsid w:val="00596D4A"/>
    <w:rsid w:val="0059770A"/>
    <w:rsid w:val="005A031D"/>
    <w:rsid w:val="005A0381"/>
    <w:rsid w:val="005A2AAB"/>
    <w:rsid w:val="005A4EF1"/>
    <w:rsid w:val="005B3523"/>
    <w:rsid w:val="005B58B1"/>
    <w:rsid w:val="005C153E"/>
    <w:rsid w:val="005C2810"/>
    <w:rsid w:val="005C2833"/>
    <w:rsid w:val="005C64A4"/>
    <w:rsid w:val="005C6775"/>
    <w:rsid w:val="005C6C0B"/>
    <w:rsid w:val="005D1801"/>
    <w:rsid w:val="005D1945"/>
    <w:rsid w:val="005D4137"/>
    <w:rsid w:val="005D6A90"/>
    <w:rsid w:val="005E0558"/>
    <w:rsid w:val="005E3217"/>
    <w:rsid w:val="005E3CD8"/>
    <w:rsid w:val="005E63F2"/>
    <w:rsid w:val="005F2228"/>
    <w:rsid w:val="005F49C1"/>
    <w:rsid w:val="006000A7"/>
    <w:rsid w:val="00602A49"/>
    <w:rsid w:val="00602CF9"/>
    <w:rsid w:val="0060345C"/>
    <w:rsid w:val="00607810"/>
    <w:rsid w:val="00611451"/>
    <w:rsid w:val="00612AA9"/>
    <w:rsid w:val="00617EB0"/>
    <w:rsid w:val="006217C6"/>
    <w:rsid w:val="006230DF"/>
    <w:rsid w:val="0062492D"/>
    <w:rsid w:val="00625227"/>
    <w:rsid w:val="00626658"/>
    <w:rsid w:val="00631166"/>
    <w:rsid w:val="00631DD5"/>
    <w:rsid w:val="00632EBD"/>
    <w:rsid w:val="006342B7"/>
    <w:rsid w:val="00634F9E"/>
    <w:rsid w:val="006359CE"/>
    <w:rsid w:val="00636D5F"/>
    <w:rsid w:val="0063798A"/>
    <w:rsid w:val="0064134F"/>
    <w:rsid w:val="00642698"/>
    <w:rsid w:val="00644279"/>
    <w:rsid w:val="00646E03"/>
    <w:rsid w:val="00651669"/>
    <w:rsid w:val="00651814"/>
    <w:rsid w:val="0065406D"/>
    <w:rsid w:val="006550A0"/>
    <w:rsid w:val="00656A2D"/>
    <w:rsid w:val="00656B76"/>
    <w:rsid w:val="006602A5"/>
    <w:rsid w:val="00662B0D"/>
    <w:rsid w:val="00663440"/>
    <w:rsid w:val="0066416E"/>
    <w:rsid w:val="00664816"/>
    <w:rsid w:val="00664C83"/>
    <w:rsid w:val="00665CD6"/>
    <w:rsid w:val="00667D24"/>
    <w:rsid w:val="00672AD2"/>
    <w:rsid w:val="0067457A"/>
    <w:rsid w:val="00675099"/>
    <w:rsid w:val="00677292"/>
    <w:rsid w:val="006812BE"/>
    <w:rsid w:val="00681A12"/>
    <w:rsid w:val="0068325A"/>
    <w:rsid w:val="00683498"/>
    <w:rsid w:val="00686699"/>
    <w:rsid w:val="00686F73"/>
    <w:rsid w:val="0069148A"/>
    <w:rsid w:val="006923ED"/>
    <w:rsid w:val="00694A50"/>
    <w:rsid w:val="00696682"/>
    <w:rsid w:val="00697657"/>
    <w:rsid w:val="006A0F0C"/>
    <w:rsid w:val="006A2129"/>
    <w:rsid w:val="006A35F6"/>
    <w:rsid w:val="006A5C8E"/>
    <w:rsid w:val="006A6D13"/>
    <w:rsid w:val="006B1367"/>
    <w:rsid w:val="006B3C1B"/>
    <w:rsid w:val="006B5BF5"/>
    <w:rsid w:val="006C1C60"/>
    <w:rsid w:val="006C273B"/>
    <w:rsid w:val="006C2C7A"/>
    <w:rsid w:val="006C4E59"/>
    <w:rsid w:val="006C5068"/>
    <w:rsid w:val="006C6DB2"/>
    <w:rsid w:val="006C7BC1"/>
    <w:rsid w:val="006C7CA8"/>
    <w:rsid w:val="006D1B43"/>
    <w:rsid w:val="006D2155"/>
    <w:rsid w:val="006D3132"/>
    <w:rsid w:val="006D3136"/>
    <w:rsid w:val="006D478B"/>
    <w:rsid w:val="006D4C4E"/>
    <w:rsid w:val="006D6EB5"/>
    <w:rsid w:val="006D7450"/>
    <w:rsid w:val="006E0A47"/>
    <w:rsid w:val="006E14A3"/>
    <w:rsid w:val="006E1F2A"/>
    <w:rsid w:val="006E2B90"/>
    <w:rsid w:val="006E65E7"/>
    <w:rsid w:val="006E7270"/>
    <w:rsid w:val="006F0B50"/>
    <w:rsid w:val="006F163E"/>
    <w:rsid w:val="006F4A83"/>
    <w:rsid w:val="006F7B6E"/>
    <w:rsid w:val="00703ABF"/>
    <w:rsid w:val="00704D3E"/>
    <w:rsid w:val="0070638D"/>
    <w:rsid w:val="00710C29"/>
    <w:rsid w:val="00710ED0"/>
    <w:rsid w:val="00711173"/>
    <w:rsid w:val="007114F4"/>
    <w:rsid w:val="0071223C"/>
    <w:rsid w:val="00712292"/>
    <w:rsid w:val="00712AF4"/>
    <w:rsid w:val="00712BB1"/>
    <w:rsid w:val="00713156"/>
    <w:rsid w:val="00713305"/>
    <w:rsid w:val="00716AA4"/>
    <w:rsid w:val="00716E93"/>
    <w:rsid w:val="007176AA"/>
    <w:rsid w:val="0072167E"/>
    <w:rsid w:val="0072369D"/>
    <w:rsid w:val="00724657"/>
    <w:rsid w:val="00725E13"/>
    <w:rsid w:val="00727F3F"/>
    <w:rsid w:val="00730647"/>
    <w:rsid w:val="00731118"/>
    <w:rsid w:val="007337DA"/>
    <w:rsid w:val="00736BB5"/>
    <w:rsid w:val="00742E7C"/>
    <w:rsid w:val="00747F6B"/>
    <w:rsid w:val="00750285"/>
    <w:rsid w:val="00750401"/>
    <w:rsid w:val="00751207"/>
    <w:rsid w:val="00754487"/>
    <w:rsid w:val="00754A1B"/>
    <w:rsid w:val="007576CE"/>
    <w:rsid w:val="00761580"/>
    <w:rsid w:val="0076402B"/>
    <w:rsid w:val="0076554E"/>
    <w:rsid w:val="00771375"/>
    <w:rsid w:val="00774BC7"/>
    <w:rsid w:val="007770B2"/>
    <w:rsid w:val="007774B4"/>
    <w:rsid w:val="0078110C"/>
    <w:rsid w:val="00781ACE"/>
    <w:rsid w:val="00781EE0"/>
    <w:rsid w:val="00786861"/>
    <w:rsid w:val="00787D6F"/>
    <w:rsid w:val="007902E5"/>
    <w:rsid w:val="007904A8"/>
    <w:rsid w:val="007905EE"/>
    <w:rsid w:val="0079267C"/>
    <w:rsid w:val="007926BB"/>
    <w:rsid w:val="0079485E"/>
    <w:rsid w:val="007A11F6"/>
    <w:rsid w:val="007A2070"/>
    <w:rsid w:val="007A3812"/>
    <w:rsid w:val="007A52CE"/>
    <w:rsid w:val="007A5325"/>
    <w:rsid w:val="007A5CE2"/>
    <w:rsid w:val="007A6C73"/>
    <w:rsid w:val="007B1B4A"/>
    <w:rsid w:val="007B2403"/>
    <w:rsid w:val="007B400E"/>
    <w:rsid w:val="007B5347"/>
    <w:rsid w:val="007B58EA"/>
    <w:rsid w:val="007B597B"/>
    <w:rsid w:val="007B77E1"/>
    <w:rsid w:val="007C0EDE"/>
    <w:rsid w:val="007C15A1"/>
    <w:rsid w:val="007C36D9"/>
    <w:rsid w:val="007C6232"/>
    <w:rsid w:val="007C6A64"/>
    <w:rsid w:val="007C7080"/>
    <w:rsid w:val="007C7F18"/>
    <w:rsid w:val="007D0966"/>
    <w:rsid w:val="007D3249"/>
    <w:rsid w:val="007D4819"/>
    <w:rsid w:val="007D5327"/>
    <w:rsid w:val="007D631F"/>
    <w:rsid w:val="007D7137"/>
    <w:rsid w:val="007E0161"/>
    <w:rsid w:val="007E0D60"/>
    <w:rsid w:val="007E16A0"/>
    <w:rsid w:val="007E2047"/>
    <w:rsid w:val="007E37E1"/>
    <w:rsid w:val="007E44A2"/>
    <w:rsid w:val="007E45E3"/>
    <w:rsid w:val="007E5BC0"/>
    <w:rsid w:val="007F24F7"/>
    <w:rsid w:val="0080202C"/>
    <w:rsid w:val="00806499"/>
    <w:rsid w:val="0080700E"/>
    <w:rsid w:val="008136F0"/>
    <w:rsid w:val="00814E47"/>
    <w:rsid w:val="00815162"/>
    <w:rsid w:val="00817F6A"/>
    <w:rsid w:val="0082030D"/>
    <w:rsid w:val="0082175B"/>
    <w:rsid w:val="00821913"/>
    <w:rsid w:val="008239B3"/>
    <w:rsid w:val="00824EA5"/>
    <w:rsid w:val="0082534A"/>
    <w:rsid w:val="0082596A"/>
    <w:rsid w:val="00825C02"/>
    <w:rsid w:val="008260E4"/>
    <w:rsid w:val="00831D94"/>
    <w:rsid w:val="00831F37"/>
    <w:rsid w:val="00832D26"/>
    <w:rsid w:val="008337B5"/>
    <w:rsid w:val="008344B9"/>
    <w:rsid w:val="00834704"/>
    <w:rsid w:val="00837715"/>
    <w:rsid w:val="00837FB7"/>
    <w:rsid w:val="008424D0"/>
    <w:rsid w:val="00843791"/>
    <w:rsid w:val="00843C74"/>
    <w:rsid w:val="008446C4"/>
    <w:rsid w:val="00844845"/>
    <w:rsid w:val="00846C9F"/>
    <w:rsid w:val="008472AA"/>
    <w:rsid w:val="00855BCE"/>
    <w:rsid w:val="00857ACE"/>
    <w:rsid w:val="00857F29"/>
    <w:rsid w:val="00860198"/>
    <w:rsid w:val="008609ED"/>
    <w:rsid w:val="008612A7"/>
    <w:rsid w:val="008634ED"/>
    <w:rsid w:val="00864C15"/>
    <w:rsid w:val="0086694A"/>
    <w:rsid w:val="00867E71"/>
    <w:rsid w:val="0087105A"/>
    <w:rsid w:val="0087148C"/>
    <w:rsid w:val="00872610"/>
    <w:rsid w:val="00880246"/>
    <w:rsid w:val="0088142D"/>
    <w:rsid w:val="008842AE"/>
    <w:rsid w:val="008861C4"/>
    <w:rsid w:val="00893799"/>
    <w:rsid w:val="00893A45"/>
    <w:rsid w:val="008964C1"/>
    <w:rsid w:val="00897486"/>
    <w:rsid w:val="008A0461"/>
    <w:rsid w:val="008A0499"/>
    <w:rsid w:val="008A14B8"/>
    <w:rsid w:val="008A1DFA"/>
    <w:rsid w:val="008A3DBC"/>
    <w:rsid w:val="008A482B"/>
    <w:rsid w:val="008A73EE"/>
    <w:rsid w:val="008B1F4C"/>
    <w:rsid w:val="008B2481"/>
    <w:rsid w:val="008B248B"/>
    <w:rsid w:val="008B51E3"/>
    <w:rsid w:val="008B7F27"/>
    <w:rsid w:val="008C0807"/>
    <w:rsid w:val="008C261A"/>
    <w:rsid w:val="008C50FA"/>
    <w:rsid w:val="008D1C1A"/>
    <w:rsid w:val="008D3D10"/>
    <w:rsid w:val="008D3EA6"/>
    <w:rsid w:val="008D4E1A"/>
    <w:rsid w:val="008D5232"/>
    <w:rsid w:val="008D7727"/>
    <w:rsid w:val="008E054E"/>
    <w:rsid w:val="008E089B"/>
    <w:rsid w:val="008E0B88"/>
    <w:rsid w:val="008E24E5"/>
    <w:rsid w:val="008E6C2E"/>
    <w:rsid w:val="008F0D10"/>
    <w:rsid w:val="008F0F21"/>
    <w:rsid w:val="008F4BBE"/>
    <w:rsid w:val="008F6AE1"/>
    <w:rsid w:val="00903BE3"/>
    <w:rsid w:val="00903E17"/>
    <w:rsid w:val="00903E80"/>
    <w:rsid w:val="00907E3A"/>
    <w:rsid w:val="00911A0E"/>
    <w:rsid w:val="009144F6"/>
    <w:rsid w:val="00914E30"/>
    <w:rsid w:val="00920075"/>
    <w:rsid w:val="0092348F"/>
    <w:rsid w:val="00923CD4"/>
    <w:rsid w:val="0092416B"/>
    <w:rsid w:val="00925C76"/>
    <w:rsid w:val="00931726"/>
    <w:rsid w:val="00931FB2"/>
    <w:rsid w:val="009371DE"/>
    <w:rsid w:val="00937DDD"/>
    <w:rsid w:val="00940AF4"/>
    <w:rsid w:val="00940CC6"/>
    <w:rsid w:val="00941CEB"/>
    <w:rsid w:val="00944696"/>
    <w:rsid w:val="009457CE"/>
    <w:rsid w:val="00946430"/>
    <w:rsid w:val="00946D2A"/>
    <w:rsid w:val="00946DEC"/>
    <w:rsid w:val="00946FB7"/>
    <w:rsid w:val="00947A2F"/>
    <w:rsid w:val="009542A2"/>
    <w:rsid w:val="00955B70"/>
    <w:rsid w:val="00956582"/>
    <w:rsid w:val="00957F0C"/>
    <w:rsid w:val="00960BDA"/>
    <w:rsid w:val="009610D5"/>
    <w:rsid w:val="009623A4"/>
    <w:rsid w:val="009644B8"/>
    <w:rsid w:val="00965182"/>
    <w:rsid w:val="00967D58"/>
    <w:rsid w:val="009711CA"/>
    <w:rsid w:val="00972B4D"/>
    <w:rsid w:val="009746EF"/>
    <w:rsid w:val="00974847"/>
    <w:rsid w:val="00974D48"/>
    <w:rsid w:val="00977B0B"/>
    <w:rsid w:val="0099177F"/>
    <w:rsid w:val="00993F03"/>
    <w:rsid w:val="00994679"/>
    <w:rsid w:val="00995DEA"/>
    <w:rsid w:val="00996984"/>
    <w:rsid w:val="009A0BCC"/>
    <w:rsid w:val="009A1064"/>
    <w:rsid w:val="009A1769"/>
    <w:rsid w:val="009A324F"/>
    <w:rsid w:val="009A6FEE"/>
    <w:rsid w:val="009B39E1"/>
    <w:rsid w:val="009B4FE8"/>
    <w:rsid w:val="009B5C3C"/>
    <w:rsid w:val="009C0AAE"/>
    <w:rsid w:val="009C104B"/>
    <w:rsid w:val="009C2A60"/>
    <w:rsid w:val="009C546C"/>
    <w:rsid w:val="009C59C6"/>
    <w:rsid w:val="009D0B47"/>
    <w:rsid w:val="009D2E0F"/>
    <w:rsid w:val="009D30BA"/>
    <w:rsid w:val="009D3E79"/>
    <w:rsid w:val="009D3F15"/>
    <w:rsid w:val="009E26F4"/>
    <w:rsid w:val="009E5BD0"/>
    <w:rsid w:val="009E6CF3"/>
    <w:rsid w:val="009F01B9"/>
    <w:rsid w:val="009F4671"/>
    <w:rsid w:val="009F6366"/>
    <w:rsid w:val="009F796A"/>
    <w:rsid w:val="00A01241"/>
    <w:rsid w:val="00A03179"/>
    <w:rsid w:val="00A03384"/>
    <w:rsid w:val="00A04541"/>
    <w:rsid w:val="00A05AAB"/>
    <w:rsid w:val="00A061E2"/>
    <w:rsid w:val="00A07091"/>
    <w:rsid w:val="00A0778A"/>
    <w:rsid w:val="00A07957"/>
    <w:rsid w:val="00A102FA"/>
    <w:rsid w:val="00A10A5C"/>
    <w:rsid w:val="00A10A5F"/>
    <w:rsid w:val="00A11686"/>
    <w:rsid w:val="00A1247F"/>
    <w:rsid w:val="00A125A6"/>
    <w:rsid w:val="00A15D5B"/>
    <w:rsid w:val="00A20377"/>
    <w:rsid w:val="00A206A2"/>
    <w:rsid w:val="00A21172"/>
    <w:rsid w:val="00A21950"/>
    <w:rsid w:val="00A221F0"/>
    <w:rsid w:val="00A22228"/>
    <w:rsid w:val="00A258AB"/>
    <w:rsid w:val="00A26AC4"/>
    <w:rsid w:val="00A31674"/>
    <w:rsid w:val="00A31C1A"/>
    <w:rsid w:val="00A3421E"/>
    <w:rsid w:val="00A34393"/>
    <w:rsid w:val="00A37B65"/>
    <w:rsid w:val="00A405F7"/>
    <w:rsid w:val="00A424FB"/>
    <w:rsid w:val="00A4281E"/>
    <w:rsid w:val="00A44B23"/>
    <w:rsid w:val="00A463BD"/>
    <w:rsid w:val="00A523BC"/>
    <w:rsid w:val="00A541BD"/>
    <w:rsid w:val="00A60193"/>
    <w:rsid w:val="00A613AA"/>
    <w:rsid w:val="00A61FFB"/>
    <w:rsid w:val="00A63B0E"/>
    <w:rsid w:val="00A63B26"/>
    <w:rsid w:val="00A64754"/>
    <w:rsid w:val="00A64A63"/>
    <w:rsid w:val="00A65D06"/>
    <w:rsid w:val="00A710AC"/>
    <w:rsid w:val="00A738E1"/>
    <w:rsid w:val="00A753D9"/>
    <w:rsid w:val="00A80C53"/>
    <w:rsid w:val="00A812DB"/>
    <w:rsid w:val="00A8153F"/>
    <w:rsid w:val="00A81EF2"/>
    <w:rsid w:val="00A84BE9"/>
    <w:rsid w:val="00A84C4D"/>
    <w:rsid w:val="00A86E93"/>
    <w:rsid w:val="00A87EC7"/>
    <w:rsid w:val="00A90E83"/>
    <w:rsid w:val="00A91993"/>
    <w:rsid w:val="00A91C60"/>
    <w:rsid w:val="00A92E75"/>
    <w:rsid w:val="00A93D83"/>
    <w:rsid w:val="00A94852"/>
    <w:rsid w:val="00A971F4"/>
    <w:rsid w:val="00AA1FDB"/>
    <w:rsid w:val="00AA23AD"/>
    <w:rsid w:val="00AA37D1"/>
    <w:rsid w:val="00AA59D3"/>
    <w:rsid w:val="00AA7225"/>
    <w:rsid w:val="00AB4E77"/>
    <w:rsid w:val="00AB513A"/>
    <w:rsid w:val="00AB7D7E"/>
    <w:rsid w:val="00AC1F23"/>
    <w:rsid w:val="00AC248D"/>
    <w:rsid w:val="00AC340F"/>
    <w:rsid w:val="00AC4318"/>
    <w:rsid w:val="00AC4F52"/>
    <w:rsid w:val="00AC6D4A"/>
    <w:rsid w:val="00AC77D9"/>
    <w:rsid w:val="00AD248E"/>
    <w:rsid w:val="00AD3BD9"/>
    <w:rsid w:val="00AD67F9"/>
    <w:rsid w:val="00AD6D91"/>
    <w:rsid w:val="00AD6FE9"/>
    <w:rsid w:val="00AE0F3C"/>
    <w:rsid w:val="00AE2AAD"/>
    <w:rsid w:val="00AE2FFC"/>
    <w:rsid w:val="00AE3F49"/>
    <w:rsid w:val="00AE5177"/>
    <w:rsid w:val="00AF2997"/>
    <w:rsid w:val="00AF3271"/>
    <w:rsid w:val="00AF4635"/>
    <w:rsid w:val="00AF58D5"/>
    <w:rsid w:val="00AF688C"/>
    <w:rsid w:val="00AF7892"/>
    <w:rsid w:val="00AF7B83"/>
    <w:rsid w:val="00B013C6"/>
    <w:rsid w:val="00B03D67"/>
    <w:rsid w:val="00B03F7F"/>
    <w:rsid w:val="00B044AB"/>
    <w:rsid w:val="00B04C3C"/>
    <w:rsid w:val="00B0597B"/>
    <w:rsid w:val="00B06CD2"/>
    <w:rsid w:val="00B117F8"/>
    <w:rsid w:val="00B13957"/>
    <w:rsid w:val="00B214E6"/>
    <w:rsid w:val="00B217A2"/>
    <w:rsid w:val="00B22913"/>
    <w:rsid w:val="00B22BD5"/>
    <w:rsid w:val="00B266DD"/>
    <w:rsid w:val="00B27521"/>
    <w:rsid w:val="00B27DBE"/>
    <w:rsid w:val="00B30337"/>
    <w:rsid w:val="00B3177E"/>
    <w:rsid w:val="00B32914"/>
    <w:rsid w:val="00B34FAD"/>
    <w:rsid w:val="00B37263"/>
    <w:rsid w:val="00B40034"/>
    <w:rsid w:val="00B40D94"/>
    <w:rsid w:val="00B40FD7"/>
    <w:rsid w:val="00B418F3"/>
    <w:rsid w:val="00B41EF5"/>
    <w:rsid w:val="00B43276"/>
    <w:rsid w:val="00B4468D"/>
    <w:rsid w:val="00B45401"/>
    <w:rsid w:val="00B463B2"/>
    <w:rsid w:val="00B5012D"/>
    <w:rsid w:val="00B504F5"/>
    <w:rsid w:val="00B53611"/>
    <w:rsid w:val="00B55286"/>
    <w:rsid w:val="00B561D0"/>
    <w:rsid w:val="00B563DD"/>
    <w:rsid w:val="00B568C4"/>
    <w:rsid w:val="00B56C11"/>
    <w:rsid w:val="00B56FD9"/>
    <w:rsid w:val="00B57D46"/>
    <w:rsid w:val="00B60D04"/>
    <w:rsid w:val="00B60EBB"/>
    <w:rsid w:val="00B63170"/>
    <w:rsid w:val="00B63AFD"/>
    <w:rsid w:val="00B66E2C"/>
    <w:rsid w:val="00B7243C"/>
    <w:rsid w:val="00B72E2C"/>
    <w:rsid w:val="00B73209"/>
    <w:rsid w:val="00B746C2"/>
    <w:rsid w:val="00B74ACC"/>
    <w:rsid w:val="00B76FCD"/>
    <w:rsid w:val="00B80F80"/>
    <w:rsid w:val="00B8131B"/>
    <w:rsid w:val="00B81C43"/>
    <w:rsid w:val="00B81F81"/>
    <w:rsid w:val="00B86994"/>
    <w:rsid w:val="00B87AB0"/>
    <w:rsid w:val="00B901BF"/>
    <w:rsid w:val="00B920BF"/>
    <w:rsid w:val="00B92A59"/>
    <w:rsid w:val="00B94402"/>
    <w:rsid w:val="00B948B0"/>
    <w:rsid w:val="00B94BC0"/>
    <w:rsid w:val="00B955AD"/>
    <w:rsid w:val="00B96A3A"/>
    <w:rsid w:val="00B9704B"/>
    <w:rsid w:val="00B97109"/>
    <w:rsid w:val="00B97A07"/>
    <w:rsid w:val="00BA25C7"/>
    <w:rsid w:val="00BA4BE4"/>
    <w:rsid w:val="00BA68BF"/>
    <w:rsid w:val="00BA6A4A"/>
    <w:rsid w:val="00BB5182"/>
    <w:rsid w:val="00BB7426"/>
    <w:rsid w:val="00BC03F9"/>
    <w:rsid w:val="00BC0CFB"/>
    <w:rsid w:val="00BC1000"/>
    <w:rsid w:val="00BC3AB5"/>
    <w:rsid w:val="00BC3E95"/>
    <w:rsid w:val="00BC402D"/>
    <w:rsid w:val="00BC5DD7"/>
    <w:rsid w:val="00BC6E1E"/>
    <w:rsid w:val="00BC783B"/>
    <w:rsid w:val="00BC790C"/>
    <w:rsid w:val="00BC7EF7"/>
    <w:rsid w:val="00BD3AF9"/>
    <w:rsid w:val="00BD4D89"/>
    <w:rsid w:val="00BD5921"/>
    <w:rsid w:val="00BD6A0A"/>
    <w:rsid w:val="00BD6F19"/>
    <w:rsid w:val="00BD7009"/>
    <w:rsid w:val="00BE2B1D"/>
    <w:rsid w:val="00BE301A"/>
    <w:rsid w:val="00BE33E6"/>
    <w:rsid w:val="00BE34D3"/>
    <w:rsid w:val="00BE457A"/>
    <w:rsid w:val="00BE7B6B"/>
    <w:rsid w:val="00BF3005"/>
    <w:rsid w:val="00BF381E"/>
    <w:rsid w:val="00BF419A"/>
    <w:rsid w:val="00BF69C1"/>
    <w:rsid w:val="00BF7007"/>
    <w:rsid w:val="00BF7A0C"/>
    <w:rsid w:val="00C038C3"/>
    <w:rsid w:val="00C04D55"/>
    <w:rsid w:val="00C05729"/>
    <w:rsid w:val="00C063AE"/>
    <w:rsid w:val="00C105AC"/>
    <w:rsid w:val="00C10659"/>
    <w:rsid w:val="00C124EE"/>
    <w:rsid w:val="00C15D8D"/>
    <w:rsid w:val="00C1758F"/>
    <w:rsid w:val="00C17AC3"/>
    <w:rsid w:val="00C229D3"/>
    <w:rsid w:val="00C249FA"/>
    <w:rsid w:val="00C3071A"/>
    <w:rsid w:val="00C31EC0"/>
    <w:rsid w:val="00C40088"/>
    <w:rsid w:val="00C421A4"/>
    <w:rsid w:val="00C425E5"/>
    <w:rsid w:val="00C42B8C"/>
    <w:rsid w:val="00C44392"/>
    <w:rsid w:val="00C44B81"/>
    <w:rsid w:val="00C50C20"/>
    <w:rsid w:val="00C51A02"/>
    <w:rsid w:val="00C53018"/>
    <w:rsid w:val="00C54E97"/>
    <w:rsid w:val="00C60657"/>
    <w:rsid w:val="00C6148F"/>
    <w:rsid w:val="00C61559"/>
    <w:rsid w:val="00C6181E"/>
    <w:rsid w:val="00C618E6"/>
    <w:rsid w:val="00C66870"/>
    <w:rsid w:val="00C66929"/>
    <w:rsid w:val="00C66C49"/>
    <w:rsid w:val="00C67D2C"/>
    <w:rsid w:val="00C703A4"/>
    <w:rsid w:val="00C70CC2"/>
    <w:rsid w:val="00C73430"/>
    <w:rsid w:val="00C75AE3"/>
    <w:rsid w:val="00C75B11"/>
    <w:rsid w:val="00C760BC"/>
    <w:rsid w:val="00C771C3"/>
    <w:rsid w:val="00C7774D"/>
    <w:rsid w:val="00C8017B"/>
    <w:rsid w:val="00C81C0D"/>
    <w:rsid w:val="00C85056"/>
    <w:rsid w:val="00C85640"/>
    <w:rsid w:val="00C86669"/>
    <w:rsid w:val="00C911AD"/>
    <w:rsid w:val="00C91989"/>
    <w:rsid w:val="00C93DF7"/>
    <w:rsid w:val="00C96B6D"/>
    <w:rsid w:val="00C97FA1"/>
    <w:rsid w:val="00CA011A"/>
    <w:rsid w:val="00CA1A78"/>
    <w:rsid w:val="00CA1BB6"/>
    <w:rsid w:val="00CA278E"/>
    <w:rsid w:val="00CA442F"/>
    <w:rsid w:val="00CA6DD4"/>
    <w:rsid w:val="00CA70AF"/>
    <w:rsid w:val="00CA7707"/>
    <w:rsid w:val="00CA77C3"/>
    <w:rsid w:val="00CB07C6"/>
    <w:rsid w:val="00CB6B09"/>
    <w:rsid w:val="00CC0619"/>
    <w:rsid w:val="00CC0BD5"/>
    <w:rsid w:val="00CC2001"/>
    <w:rsid w:val="00CC5251"/>
    <w:rsid w:val="00CC5681"/>
    <w:rsid w:val="00CC613D"/>
    <w:rsid w:val="00CD26F5"/>
    <w:rsid w:val="00CD3EBA"/>
    <w:rsid w:val="00CD5339"/>
    <w:rsid w:val="00CD568B"/>
    <w:rsid w:val="00CD6258"/>
    <w:rsid w:val="00CD7AFC"/>
    <w:rsid w:val="00CE2D14"/>
    <w:rsid w:val="00CE477D"/>
    <w:rsid w:val="00CE5E11"/>
    <w:rsid w:val="00CE7281"/>
    <w:rsid w:val="00CF0A1F"/>
    <w:rsid w:val="00CF307C"/>
    <w:rsid w:val="00CF581F"/>
    <w:rsid w:val="00D00253"/>
    <w:rsid w:val="00D009C2"/>
    <w:rsid w:val="00D015FE"/>
    <w:rsid w:val="00D03395"/>
    <w:rsid w:val="00D039AD"/>
    <w:rsid w:val="00D04EF4"/>
    <w:rsid w:val="00D068E9"/>
    <w:rsid w:val="00D06EB1"/>
    <w:rsid w:val="00D07C29"/>
    <w:rsid w:val="00D12CCE"/>
    <w:rsid w:val="00D22B88"/>
    <w:rsid w:val="00D22FB8"/>
    <w:rsid w:val="00D25005"/>
    <w:rsid w:val="00D259D6"/>
    <w:rsid w:val="00D26D57"/>
    <w:rsid w:val="00D30570"/>
    <w:rsid w:val="00D30E22"/>
    <w:rsid w:val="00D32605"/>
    <w:rsid w:val="00D34B18"/>
    <w:rsid w:val="00D35C72"/>
    <w:rsid w:val="00D421F8"/>
    <w:rsid w:val="00D43E9F"/>
    <w:rsid w:val="00D44A4B"/>
    <w:rsid w:val="00D46C27"/>
    <w:rsid w:val="00D46E34"/>
    <w:rsid w:val="00D50E5D"/>
    <w:rsid w:val="00D51A1D"/>
    <w:rsid w:val="00D52A4E"/>
    <w:rsid w:val="00D530A5"/>
    <w:rsid w:val="00D53610"/>
    <w:rsid w:val="00D5516D"/>
    <w:rsid w:val="00D63379"/>
    <w:rsid w:val="00D6348D"/>
    <w:rsid w:val="00D704D9"/>
    <w:rsid w:val="00D736EB"/>
    <w:rsid w:val="00D7389A"/>
    <w:rsid w:val="00D742A4"/>
    <w:rsid w:val="00D747F5"/>
    <w:rsid w:val="00D75C57"/>
    <w:rsid w:val="00D75CC5"/>
    <w:rsid w:val="00D7745F"/>
    <w:rsid w:val="00D80E0F"/>
    <w:rsid w:val="00D8171F"/>
    <w:rsid w:val="00D8351E"/>
    <w:rsid w:val="00D83B70"/>
    <w:rsid w:val="00D90FE0"/>
    <w:rsid w:val="00D951BD"/>
    <w:rsid w:val="00D95772"/>
    <w:rsid w:val="00D972B9"/>
    <w:rsid w:val="00D977A4"/>
    <w:rsid w:val="00D977C3"/>
    <w:rsid w:val="00D97A4C"/>
    <w:rsid w:val="00DA0A3F"/>
    <w:rsid w:val="00DA46D4"/>
    <w:rsid w:val="00DA4D08"/>
    <w:rsid w:val="00DA7D11"/>
    <w:rsid w:val="00DB072F"/>
    <w:rsid w:val="00DB1382"/>
    <w:rsid w:val="00DB4228"/>
    <w:rsid w:val="00DB7069"/>
    <w:rsid w:val="00DB72FF"/>
    <w:rsid w:val="00DB7387"/>
    <w:rsid w:val="00DC0A44"/>
    <w:rsid w:val="00DC17CE"/>
    <w:rsid w:val="00DC1ABA"/>
    <w:rsid w:val="00DC2D83"/>
    <w:rsid w:val="00DC3B8A"/>
    <w:rsid w:val="00DC49BD"/>
    <w:rsid w:val="00DC4B28"/>
    <w:rsid w:val="00DC5A90"/>
    <w:rsid w:val="00DC6161"/>
    <w:rsid w:val="00DD4A6A"/>
    <w:rsid w:val="00DD5895"/>
    <w:rsid w:val="00DD6BF7"/>
    <w:rsid w:val="00DD77EC"/>
    <w:rsid w:val="00DE00B0"/>
    <w:rsid w:val="00DE02F2"/>
    <w:rsid w:val="00DE0680"/>
    <w:rsid w:val="00DE2522"/>
    <w:rsid w:val="00DE2831"/>
    <w:rsid w:val="00DE769A"/>
    <w:rsid w:val="00DE7792"/>
    <w:rsid w:val="00DE78C5"/>
    <w:rsid w:val="00DE7DC4"/>
    <w:rsid w:val="00DF02F7"/>
    <w:rsid w:val="00DF09E3"/>
    <w:rsid w:val="00DF0AB4"/>
    <w:rsid w:val="00DF1DA8"/>
    <w:rsid w:val="00DF3D8E"/>
    <w:rsid w:val="00DF4099"/>
    <w:rsid w:val="00E00903"/>
    <w:rsid w:val="00E02595"/>
    <w:rsid w:val="00E0384C"/>
    <w:rsid w:val="00E03A9F"/>
    <w:rsid w:val="00E04E74"/>
    <w:rsid w:val="00E07925"/>
    <w:rsid w:val="00E07DEE"/>
    <w:rsid w:val="00E07F47"/>
    <w:rsid w:val="00E10A96"/>
    <w:rsid w:val="00E10C11"/>
    <w:rsid w:val="00E11D4D"/>
    <w:rsid w:val="00E1282C"/>
    <w:rsid w:val="00E138BE"/>
    <w:rsid w:val="00E1427C"/>
    <w:rsid w:val="00E155EA"/>
    <w:rsid w:val="00E15FA1"/>
    <w:rsid w:val="00E216D3"/>
    <w:rsid w:val="00E21AE3"/>
    <w:rsid w:val="00E22290"/>
    <w:rsid w:val="00E254EA"/>
    <w:rsid w:val="00E26276"/>
    <w:rsid w:val="00E2657B"/>
    <w:rsid w:val="00E30321"/>
    <w:rsid w:val="00E34144"/>
    <w:rsid w:val="00E3470C"/>
    <w:rsid w:val="00E354EE"/>
    <w:rsid w:val="00E36574"/>
    <w:rsid w:val="00E36E7A"/>
    <w:rsid w:val="00E376C7"/>
    <w:rsid w:val="00E37D79"/>
    <w:rsid w:val="00E37F21"/>
    <w:rsid w:val="00E401FF"/>
    <w:rsid w:val="00E40477"/>
    <w:rsid w:val="00E41B95"/>
    <w:rsid w:val="00E43317"/>
    <w:rsid w:val="00E469B0"/>
    <w:rsid w:val="00E47C3A"/>
    <w:rsid w:val="00E50A98"/>
    <w:rsid w:val="00E51534"/>
    <w:rsid w:val="00E549D2"/>
    <w:rsid w:val="00E631F1"/>
    <w:rsid w:val="00E67680"/>
    <w:rsid w:val="00E754BA"/>
    <w:rsid w:val="00E81091"/>
    <w:rsid w:val="00E83863"/>
    <w:rsid w:val="00E83A84"/>
    <w:rsid w:val="00E84003"/>
    <w:rsid w:val="00E85CA4"/>
    <w:rsid w:val="00E85F3D"/>
    <w:rsid w:val="00E86A07"/>
    <w:rsid w:val="00E92171"/>
    <w:rsid w:val="00E9360C"/>
    <w:rsid w:val="00E93ECA"/>
    <w:rsid w:val="00E97FCD"/>
    <w:rsid w:val="00EA2005"/>
    <w:rsid w:val="00EA336B"/>
    <w:rsid w:val="00EA372A"/>
    <w:rsid w:val="00EA588D"/>
    <w:rsid w:val="00EB2B78"/>
    <w:rsid w:val="00EB3336"/>
    <w:rsid w:val="00EB36C1"/>
    <w:rsid w:val="00EB4543"/>
    <w:rsid w:val="00EB485A"/>
    <w:rsid w:val="00EB48B1"/>
    <w:rsid w:val="00EB4D1B"/>
    <w:rsid w:val="00EB5130"/>
    <w:rsid w:val="00EB7932"/>
    <w:rsid w:val="00EB7F11"/>
    <w:rsid w:val="00EC03B7"/>
    <w:rsid w:val="00EC2C8D"/>
    <w:rsid w:val="00EC3EB7"/>
    <w:rsid w:val="00EC613B"/>
    <w:rsid w:val="00EC6DB0"/>
    <w:rsid w:val="00ED0310"/>
    <w:rsid w:val="00ED0511"/>
    <w:rsid w:val="00ED38EB"/>
    <w:rsid w:val="00ED557F"/>
    <w:rsid w:val="00ED7EAF"/>
    <w:rsid w:val="00EE2B1C"/>
    <w:rsid w:val="00EE2B1E"/>
    <w:rsid w:val="00EE4D95"/>
    <w:rsid w:val="00EE6868"/>
    <w:rsid w:val="00EE726B"/>
    <w:rsid w:val="00EF0924"/>
    <w:rsid w:val="00EF0BBB"/>
    <w:rsid w:val="00EF1C6A"/>
    <w:rsid w:val="00EF256B"/>
    <w:rsid w:val="00EF2606"/>
    <w:rsid w:val="00EF3D28"/>
    <w:rsid w:val="00EF753A"/>
    <w:rsid w:val="00EF7B25"/>
    <w:rsid w:val="00F00A3C"/>
    <w:rsid w:val="00F013E7"/>
    <w:rsid w:val="00F01AD3"/>
    <w:rsid w:val="00F04142"/>
    <w:rsid w:val="00F051E3"/>
    <w:rsid w:val="00F05F24"/>
    <w:rsid w:val="00F06563"/>
    <w:rsid w:val="00F10C08"/>
    <w:rsid w:val="00F112BD"/>
    <w:rsid w:val="00F147AD"/>
    <w:rsid w:val="00F170A1"/>
    <w:rsid w:val="00F17484"/>
    <w:rsid w:val="00F1795F"/>
    <w:rsid w:val="00F216BC"/>
    <w:rsid w:val="00F21FE7"/>
    <w:rsid w:val="00F22254"/>
    <w:rsid w:val="00F228D3"/>
    <w:rsid w:val="00F2453E"/>
    <w:rsid w:val="00F2763F"/>
    <w:rsid w:val="00F308FA"/>
    <w:rsid w:val="00F3181F"/>
    <w:rsid w:val="00F3187D"/>
    <w:rsid w:val="00F32525"/>
    <w:rsid w:val="00F3359D"/>
    <w:rsid w:val="00F359E6"/>
    <w:rsid w:val="00F35E79"/>
    <w:rsid w:val="00F367C9"/>
    <w:rsid w:val="00F37F4C"/>
    <w:rsid w:val="00F42471"/>
    <w:rsid w:val="00F42CD5"/>
    <w:rsid w:val="00F43859"/>
    <w:rsid w:val="00F43C89"/>
    <w:rsid w:val="00F44C5E"/>
    <w:rsid w:val="00F45108"/>
    <w:rsid w:val="00F45FD7"/>
    <w:rsid w:val="00F46265"/>
    <w:rsid w:val="00F47B0E"/>
    <w:rsid w:val="00F47D76"/>
    <w:rsid w:val="00F52A7F"/>
    <w:rsid w:val="00F541B1"/>
    <w:rsid w:val="00F55FFE"/>
    <w:rsid w:val="00F57B90"/>
    <w:rsid w:val="00F6295E"/>
    <w:rsid w:val="00F646ED"/>
    <w:rsid w:val="00F6523F"/>
    <w:rsid w:val="00F65B70"/>
    <w:rsid w:val="00F66725"/>
    <w:rsid w:val="00F67E7F"/>
    <w:rsid w:val="00F71192"/>
    <w:rsid w:val="00F716C0"/>
    <w:rsid w:val="00F71EFA"/>
    <w:rsid w:val="00F72D8A"/>
    <w:rsid w:val="00F73AB3"/>
    <w:rsid w:val="00F73BB4"/>
    <w:rsid w:val="00F742E5"/>
    <w:rsid w:val="00F776DD"/>
    <w:rsid w:val="00F83F26"/>
    <w:rsid w:val="00F84566"/>
    <w:rsid w:val="00F85440"/>
    <w:rsid w:val="00F862DE"/>
    <w:rsid w:val="00F86BA2"/>
    <w:rsid w:val="00F90AA4"/>
    <w:rsid w:val="00F90CA7"/>
    <w:rsid w:val="00F91A25"/>
    <w:rsid w:val="00F9697D"/>
    <w:rsid w:val="00F974AB"/>
    <w:rsid w:val="00FA02FC"/>
    <w:rsid w:val="00FA1391"/>
    <w:rsid w:val="00FA1731"/>
    <w:rsid w:val="00FA199D"/>
    <w:rsid w:val="00FA2AEA"/>
    <w:rsid w:val="00FA3287"/>
    <w:rsid w:val="00FA5077"/>
    <w:rsid w:val="00FA600F"/>
    <w:rsid w:val="00FA76C2"/>
    <w:rsid w:val="00FB3DBE"/>
    <w:rsid w:val="00FB4386"/>
    <w:rsid w:val="00FC2F39"/>
    <w:rsid w:val="00FC6175"/>
    <w:rsid w:val="00FC6352"/>
    <w:rsid w:val="00FC6786"/>
    <w:rsid w:val="00FC76CE"/>
    <w:rsid w:val="00FD1152"/>
    <w:rsid w:val="00FD12AC"/>
    <w:rsid w:val="00FD1AA3"/>
    <w:rsid w:val="00FD2A3C"/>
    <w:rsid w:val="00FD40E4"/>
    <w:rsid w:val="00FD52BE"/>
    <w:rsid w:val="00FE1B24"/>
    <w:rsid w:val="00FE1DE1"/>
    <w:rsid w:val="00FE20F4"/>
    <w:rsid w:val="00FE3E08"/>
    <w:rsid w:val="00FE6195"/>
    <w:rsid w:val="00FE6707"/>
    <w:rsid w:val="00FE699F"/>
    <w:rsid w:val="00FF0469"/>
    <w:rsid w:val="00FF1E1F"/>
    <w:rsid w:val="00FF23E4"/>
    <w:rsid w:val="00FF535C"/>
    <w:rsid w:val="00FF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3047C9A"/>
  <w15:docId w15:val="{4EA21A3D-DE6C-42DC-9DC9-4A34E8C64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ACE"/>
  </w:style>
  <w:style w:type="paragraph" w:styleId="Titre1">
    <w:name w:val="heading 1"/>
    <w:basedOn w:val="Normal"/>
    <w:next w:val="Normal"/>
    <w:qFormat/>
    <w:pPr>
      <w:keepNext/>
      <w:tabs>
        <w:tab w:val="left" w:pos="1418"/>
      </w:tabs>
      <w:outlineLvl w:val="0"/>
    </w:pPr>
    <w:rPr>
      <w:rFonts w:ascii="Times" w:hAnsi="Times"/>
      <w:b/>
      <w:kern w:val="28"/>
    </w:rPr>
  </w:style>
  <w:style w:type="paragraph" w:styleId="Titre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rFonts w:ascii="Arial" w:hAnsi="Arial" w:cs="Arial"/>
      <w:bCs/>
      <w:i/>
      <w:iCs/>
    </w:rPr>
  </w:style>
  <w:style w:type="paragraph" w:styleId="Titre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i/>
      <w:iCs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pPr>
      <w:keepNext/>
      <w:widowControl w:val="0"/>
      <w:tabs>
        <w:tab w:val="left" w:pos="1920"/>
      </w:tabs>
      <w:suppressAutoHyphens/>
      <w:autoSpaceDE w:val="0"/>
      <w:spacing w:before="50"/>
      <w:ind w:left="709"/>
      <w:jc w:val="both"/>
      <w:outlineLvl w:val="5"/>
    </w:pPr>
    <w:rPr>
      <w:rFonts w:ascii="Calibri" w:hAnsi="Calibri"/>
      <w:i/>
      <w:iCs/>
      <w:sz w:val="24"/>
      <w:szCs w:val="24"/>
    </w:rPr>
  </w:style>
  <w:style w:type="paragraph" w:styleId="Titre9">
    <w:name w:val="heading 9"/>
    <w:basedOn w:val="Normal"/>
    <w:next w:val="Normal"/>
    <w:qFormat/>
    <w:pPr>
      <w:autoSpaceDE w:val="0"/>
      <w:autoSpaceDN w:val="0"/>
      <w:adjustRightInd w:val="0"/>
      <w:outlineLvl w:val="8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semiHidden/>
    <w:rPr>
      <w:sz w:val="16"/>
    </w:rPr>
  </w:style>
  <w:style w:type="paragraph" w:styleId="Commentaire">
    <w:name w:val="annotation text"/>
    <w:basedOn w:val="Normal"/>
    <w:semiHidden/>
  </w:style>
  <w:style w:type="paragraph" w:styleId="Titre">
    <w:name w:val="Title"/>
    <w:basedOn w:val="Normal"/>
    <w:qFormat/>
    <w:pPr>
      <w:jc w:val="center"/>
    </w:pPr>
    <w:rPr>
      <w:b/>
      <w:spacing w:val="100"/>
      <w:sz w:val="42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uiPriority w:val="9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Sous-titre">
    <w:name w:val="Subtitle"/>
    <w:basedOn w:val="Normal"/>
    <w:qFormat/>
    <w:pPr>
      <w:tabs>
        <w:tab w:val="left" w:pos="7088"/>
      </w:tabs>
      <w:ind w:right="-28"/>
      <w:jc w:val="center"/>
    </w:pPr>
    <w:rPr>
      <w:rFonts w:ascii="Times" w:hAnsi="Times"/>
      <w:b/>
      <w:sz w:val="26"/>
    </w:rPr>
  </w:style>
  <w:style w:type="paragraph" w:styleId="Corpsdetexte">
    <w:name w:val="Body Text"/>
    <w:basedOn w:val="Normal"/>
    <w:pPr>
      <w:ind w:right="-28"/>
      <w:jc w:val="both"/>
    </w:pPr>
    <w:rPr>
      <w:rFonts w:ascii="Times" w:hAnsi="Times"/>
    </w:rPr>
  </w:style>
  <w:style w:type="paragraph" w:customStyle="1" w:styleId="Chapitre">
    <w:name w:val="Chapitre"/>
    <w:basedOn w:val="Normal"/>
    <w:next w:val="Normal"/>
    <w:pPr>
      <w:shd w:val="pct15" w:color="auto" w:fill="auto"/>
      <w:spacing w:after="360"/>
      <w:jc w:val="center"/>
    </w:pPr>
    <w:rPr>
      <w:rFonts w:ascii="Arial" w:hAnsi="Arial"/>
      <w:b/>
      <w:sz w:val="36"/>
    </w:rPr>
  </w:style>
  <w:style w:type="paragraph" w:customStyle="1" w:styleId="Title2">
    <w:name w:val="Title 2"/>
    <w:basedOn w:val="Normal"/>
    <w:pPr>
      <w:spacing w:after="200"/>
    </w:pPr>
    <w:rPr>
      <w:rFonts w:ascii="Arial" w:hAnsi="Arial"/>
      <w:b/>
      <w:sz w:val="24"/>
    </w:rPr>
  </w:style>
  <w:style w:type="paragraph" w:customStyle="1" w:styleId="Title1">
    <w:name w:val="Title 1"/>
    <w:basedOn w:val="Normal"/>
    <w:next w:val="Normal"/>
    <w:pPr>
      <w:spacing w:after="240"/>
    </w:pPr>
    <w:rPr>
      <w:rFonts w:ascii="Arial" w:hAnsi="Arial"/>
      <w:b/>
      <w:sz w:val="28"/>
    </w:rPr>
  </w:style>
  <w:style w:type="paragraph" w:customStyle="1" w:styleId="Point">
    <w:name w:val="Point"/>
    <w:basedOn w:val="Normal"/>
    <w:pPr>
      <w:ind w:left="567" w:hanging="567"/>
    </w:pPr>
    <w:rPr>
      <w:rFonts w:ascii="Times" w:hAnsi="Times"/>
      <w:sz w:val="22"/>
    </w:rPr>
  </w:style>
  <w:style w:type="paragraph" w:styleId="Corpsdetexte2">
    <w:name w:val="Body Text 2"/>
    <w:basedOn w:val="Normal"/>
    <w:semiHidden/>
    <w:rPr>
      <w:rFonts w:ascii="Times" w:hAnsi="Times"/>
      <w:color w:val="000000"/>
      <w:sz w:val="22"/>
    </w:rPr>
  </w:style>
  <w:style w:type="paragraph" w:styleId="Corpsdetexte3">
    <w:name w:val="Body Text 3"/>
    <w:basedOn w:val="Normal"/>
    <w:semiHidden/>
    <w:pPr>
      <w:jc w:val="both"/>
    </w:pPr>
    <w:rPr>
      <w:rFonts w:ascii="Arial" w:hAnsi="Arial" w:cs="Arial"/>
    </w:rPr>
  </w:style>
  <w:style w:type="paragraph" w:customStyle="1" w:styleId="BodyF">
    <w:name w:val="BodyF"/>
    <w:basedOn w:val="Normal"/>
    <w:pPr>
      <w:spacing w:after="140" w:line="290" w:lineRule="auto"/>
      <w:jc w:val="both"/>
    </w:pPr>
    <w:rPr>
      <w:rFonts w:ascii="Arial" w:hAnsi="Arial"/>
    </w:rPr>
  </w:style>
  <w:style w:type="paragraph" w:customStyle="1" w:styleId="Normal1">
    <w:name w:val="Normal 1"/>
    <w:basedOn w:val="Normal"/>
    <w:pPr>
      <w:spacing w:after="240"/>
      <w:ind w:left="1134"/>
      <w:jc w:val="both"/>
    </w:pPr>
    <w:rPr>
      <w:sz w:val="24"/>
    </w:rPr>
  </w:style>
  <w:style w:type="paragraph" w:customStyle="1" w:styleId="Retraitnormal1">
    <w:name w:val="Retrait normal1"/>
    <w:basedOn w:val="Normal"/>
    <w:uiPriority w:val="99"/>
    <w:rsid w:val="00056A19"/>
    <w:pPr>
      <w:widowControl w:val="0"/>
      <w:autoSpaceDE w:val="0"/>
      <w:autoSpaceDN w:val="0"/>
      <w:adjustRightInd w:val="0"/>
      <w:ind w:left="708"/>
    </w:pPr>
    <w:rPr>
      <w:sz w:val="24"/>
      <w:szCs w:val="24"/>
    </w:rPr>
  </w:style>
  <w:style w:type="character" w:customStyle="1" w:styleId="WW8Num12z0">
    <w:name w:val="WW8Num12z0"/>
    <w:rPr>
      <w:rFonts w:ascii="Symbol" w:hAnsi="Symbol"/>
    </w:rPr>
  </w:style>
  <w:style w:type="paragraph" w:customStyle="1" w:styleId="para1">
    <w:name w:val="para 1"/>
    <w:basedOn w:val="Normal"/>
    <w:pPr>
      <w:suppressAutoHyphens/>
      <w:autoSpaceDE w:val="0"/>
      <w:spacing w:before="120"/>
      <w:jc w:val="both"/>
    </w:pPr>
    <w:rPr>
      <w:szCs w:val="24"/>
      <w:lang w:eastAsia="ar-SA"/>
    </w:rPr>
  </w:style>
  <w:style w:type="paragraph" w:customStyle="1" w:styleId="Russite">
    <w:name w:val="Réussite"/>
    <w:basedOn w:val="Normal"/>
    <w:pPr>
      <w:spacing w:after="60" w:line="220" w:lineRule="atLeast"/>
      <w:jc w:val="both"/>
    </w:pPr>
    <w:rPr>
      <w:rFonts w:ascii="Arial" w:hAnsi="Arial"/>
      <w:spacing w:val="-5"/>
      <w:lang w:eastAsia="en-US"/>
    </w:rPr>
  </w:style>
  <w:style w:type="paragraph" w:customStyle="1" w:styleId="Intitulduposte">
    <w:name w:val="Intitulé du poste"/>
    <w:next w:val="Russite"/>
    <w:pPr>
      <w:spacing w:before="60" w:after="60"/>
      <w:ind w:left="108"/>
    </w:pPr>
    <w:rPr>
      <w:rFonts w:ascii="Arial Black" w:hAnsi="Arial Black"/>
      <w:color w:val="333399"/>
      <w:lang w:eastAsia="en-US"/>
    </w:rPr>
  </w:style>
  <w:style w:type="paragraph" w:customStyle="1" w:styleId="TitreProfil">
    <w:name w:val="Titre Profil"/>
    <w:basedOn w:val="Normal"/>
    <w:next w:val="Normal"/>
    <w:pPr>
      <w:pBdr>
        <w:bottom w:val="single" w:sz="6" w:space="4" w:color="auto"/>
      </w:pBdr>
      <w:spacing w:after="440" w:line="240" w:lineRule="atLeast"/>
      <w:ind w:left="2127"/>
    </w:pPr>
    <w:rPr>
      <w:rFonts w:ascii="Tahoma" w:hAnsi="Tahoma"/>
      <w:b/>
      <w:color w:val="333399"/>
      <w:spacing w:val="-35"/>
      <w:sz w:val="54"/>
      <w:lang w:eastAsia="en-US"/>
    </w:rPr>
  </w:style>
  <w:style w:type="paragraph" w:customStyle="1" w:styleId="Titredesection">
    <w:name w:val="Titre de section"/>
    <w:basedOn w:val="Normal"/>
    <w:next w:val="Normal"/>
    <w:pPr>
      <w:spacing w:before="120"/>
      <w:ind w:left="108"/>
    </w:pPr>
    <w:rPr>
      <w:rFonts w:ascii="Tahoma" w:hAnsi="Tahoma" w:cs="Tahoma"/>
      <w:b/>
      <w:bCs/>
      <w:color w:val="333399"/>
      <w:spacing w:val="-10"/>
      <w:sz w:val="24"/>
      <w:lang w:eastAsia="en-US"/>
    </w:rPr>
  </w:style>
  <w:style w:type="character" w:customStyle="1" w:styleId="Titre5Car">
    <w:name w:val="Titre 5 Car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Titre41">
    <w:name w:val="Titre 41"/>
    <w:basedOn w:val="Normal"/>
    <w:next w:val="Corpsdetexte"/>
    <w:pPr>
      <w:keepNext/>
      <w:widowControl w:val="0"/>
      <w:numPr>
        <w:ilvl w:val="3"/>
        <w:numId w:val="1"/>
      </w:numPr>
      <w:suppressAutoHyphens/>
      <w:ind w:right="283"/>
      <w:outlineLvl w:val="3"/>
    </w:pPr>
    <w:rPr>
      <w:rFonts w:eastAsia="DejaVuSans" w:cs="Lucidasans"/>
      <w:kern w:val="1"/>
      <w:sz w:val="22"/>
      <w:szCs w:val="22"/>
    </w:rPr>
  </w:style>
  <w:style w:type="paragraph" w:styleId="Paragraphedeliste">
    <w:name w:val="List Paragraph"/>
    <w:basedOn w:val="Normal"/>
    <w:uiPriority w:val="34"/>
    <w:qFormat/>
    <w:pPr>
      <w:ind w:left="708"/>
    </w:pPr>
  </w:style>
  <w:style w:type="character" w:customStyle="1" w:styleId="En-tteCar">
    <w:name w:val="En-tête Car"/>
    <w:basedOn w:val="Policepardfaut"/>
  </w:style>
  <w:style w:type="character" w:customStyle="1" w:styleId="PieddepageCar">
    <w:name w:val="Pied de page Car"/>
    <w:basedOn w:val="Policepardfaut"/>
    <w:uiPriority w:val="99"/>
  </w:style>
  <w:style w:type="paragraph" w:customStyle="1" w:styleId="Tabexptitre">
    <w:name w:val="Tab_exp_titre"/>
    <w:basedOn w:val="Normal"/>
    <w:rsid w:val="003C58D3"/>
    <w:pPr>
      <w:keepNext/>
      <w:keepLines/>
      <w:tabs>
        <w:tab w:val="left" w:pos="6663"/>
      </w:tabs>
      <w:spacing w:before="60" w:after="60"/>
      <w:jc w:val="both"/>
    </w:pPr>
    <w:rPr>
      <w:color w:val="000000"/>
    </w:rPr>
  </w:style>
  <w:style w:type="paragraph" w:customStyle="1" w:styleId="Tabdate">
    <w:name w:val="Tab_date"/>
    <w:basedOn w:val="Normal"/>
    <w:rsid w:val="003C58D3"/>
    <w:pPr>
      <w:widowControl w:val="0"/>
      <w:spacing w:before="60" w:after="60" w:line="220" w:lineRule="atLeast"/>
    </w:pPr>
    <w:rPr>
      <w:rFonts w:ascii="Arial" w:hAnsi="Arial"/>
      <w:color w:val="000000"/>
      <w:szCs w:val="24"/>
    </w:rPr>
  </w:style>
  <w:style w:type="paragraph" w:customStyle="1" w:styleId="StyleEnumration1Gauche114cmSuspendu063cmAvant">
    <w:name w:val="Style Enumération 1 + Gauche :  114 cm Suspendu : 063 cm Avant ..."/>
    <w:basedOn w:val="Normal"/>
    <w:rsid w:val="003C58D3"/>
    <w:pPr>
      <w:numPr>
        <w:numId w:val="2"/>
      </w:numPr>
    </w:pPr>
    <w:rPr>
      <w:sz w:val="24"/>
      <w:szCs w:val="24"/>
    </w:rPr>
  </w:style>
  <w:style w:type="paragraph" w:customStyle="1" w:styleId="Descriptif">
    <w:name w:val="Descriptif"/>
    <w:basedOn w:val="Normal"/>
    <w:rsid w:val="00B0597B"/>
    <w:pPr>
      <w:overflowPunct w:val="0"/>
      <w:autoSpaceDE w:val="0"/>
      <w:autoSpaceDN w:val="0"/>
      <w:adjustRightInd w:val="0"/>
      <w:ind w:left="3119" w:right="11"/>
      <w:textAlignment w:val="baseline"/>
    </w:pPr>
    <w:rPr>
      <w:rFonts w:ascii="Palatino" w:hAnsi="Palatino"/>
      <w:sz w:val="24"/>
      <w:lang w:eastAsia="en-US"/>
    </w:rPr>
  </w:style>
  <w:style w:type="character" w:styleId="lev">
    <w:name w:val="Strong"/>
    <w:uiPriority w:val="22"/>
    <w:qFormat/>
    <w:rsid w:val="000B067B"/>
    <w:rPr>
      <w:b/>
      <w:bCs/>
    </w:rPr>
  </w:style>
  <w:style w:type="character" w:styleId="Lienhypertexte">
    <w:name w:val="Hyperlink"/>
    <w:uiPriority w:val="99"/>
    <w:unhideWhenUsed/>
    <w:rsid w:val="00BC783B"/>
    <w:rPr>
      <w:color w:val="0000FF"/>
      <w:u w:val="single"/>
    </w:rPr>
  </w:style>
  <w:style w:type="paragraph" w:customStyle="1" w:styleId="N1">
    <w:name w:val="N1"/>
    <w:basedOn w:val="Normal"/>
    <w:rsid w:val="00001711"/>
    <w:pPr>
      <w:widowControl w:val="0"/>
      <w:tabs>
        <w:tab w:val="left" w:pos="2520"/>
      </w:tabs>
      <w:spacing w:before="120" w:after="120" w:line="300" w:lineRule="exact"/>
      <w:jc w:val="both"/>
    </w:pPr>
    <w:rPr>
      <w:rFonts w:ascii="Helvetica" w:hAnsi="Helvetica" w:cs="Helvetica"/>
      <w:color w:val="333333"/>
    </w:rPr>
  </w:style>
  <w:style w:type="paragraph" w:customStyle="1" w:styleId="D1puce">
    <w:name w:val="D1 à puce"/>
    <w:basedOn w:val="Normal"/>
    <w:rsid w:val="00001711"/>
    <w:pPr>
      <w:widowControl w:val="0"/>
      <w:numPr>
        <w:numId w:val="3"/>
      </w:numPr>
      <w:tabs>
        <w:tab w:val="left" w:pos="539"/>
      </w:tabs>
      <w:spacing w:line="300" w:lineRule="exact"/>
      <w:jc w:val="both"/>
    </w:pPr>
    <w:rPr>
      <w:rFonts w:ascii="Helvetica" w:hAnsi="Helvetica"/>
      <w:color w:val="000000"/>
    </w:rPr>
  </w:style>
  <w:style w:type="paragraph" w:customStyle="1" w:styleId="NormalHelvetica">
    <w:name w:val="Normal Helvetica"/>
    <w:basedOn w:val="Normal"/>
    <w:link w:val="NormalHelveticaCarCar"/>
    <w:autoRedefine/>
    <w:rsid w:val="00DB7069"/>
    <w:pPr>
      <w:widowControl w:val="0"/>
      <w:ind w:right="-57"/>
      <w:jc w:val="both"/>
    </w:pPr>
    <w:rPr>
      <w:rFonts w:ascii="Helvetica" w:hAnsi="Helvetica"/>
      <w:color w:val="000000"/>
      <w:lang w:val="x-none" w:eastAsia="x-none"/>
    </w:rPr>
  </w:style>
  <w:style w:type="character" w:customStyle="1" w:styleId="NormalHelveticaCarCar">
    <w:name w:val="Normal Helvetica Car Car"/>
    <w:link w:val="NormalHelvetica"/>
    <w:rsid w:val="00DB7069"/>
    <w:rPr>
      <w:rFonts w:ascii="Helvetica" w:hAnsi="Helvetica"/>
      <w:color w:val="000000"/>
    </w:rPr>
  </w:style>
  <w:style w:type="table" w:styleId="Tableaucontemporain">
    <w:name w:val="Table Contemporary"/>
    <w:basedOn w:val="Tramecouleur-Accent4"/>
    <w:rsid w:val="001043CF"/>
    <w:pPr>
      <w:spacing w:before="120" w:after="120" w:line="360" w:lineRule="auto"/>
    </w:pPr>
    <w:rPr>
      <w:rFonts w:ascii="Arial" w:hAnsi="Arial" w:cs="Arial"/>
      <w:sz w:val="16"/>
      <w:szCs w:val="16"/>
      <w:lang w:val="en-US" w:eastAsia="en-US"/>
    </w:rPr>
    <w:tblPr>
      <w:tblBorders>
        <w:top w:val="single" w:sz="4" w:space="0" w:color="D5D5D5"/>
        <w:left w:val="single" w:sz="4" w:space="0" w:color="D5D5D5"/>
        <w:bottom w:val="single" w:sz="4" w:space="0" w:color="D5D5D5"/>
        <w:right w:val="single" w:sz="4" w:space="0" w:color="D5D5D5"/>
        <w:insideH w:val="single" w:sz="4" w:space="0" w:color="D5D5D5"/>
        <w:insideV w:val="single" w:sz="4" w:space="0" w:color="D5D5D5"/>
      </w:tblBorders>
    </w:tblPr>
    <w:tcPr>
      <w:shd w:val="clear" w:color="auto" w:fill="FFFFFF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single" w:sz="24" w:space="0" w:color="8D1026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1698B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1698B3"/>
          <w:insideV w:val="nil"/>
        </w:tcBorders>
        <w:shd w:val="clear" w:color="auto" w:fill="1698B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98B3"/>
      </w:tcPr>
    </w:tblStylePr>
    <w:tblStylePr w:type="band1Vert">
      <w:tblPr/>
      <w:tcPr>
        <w:shd w:val="clear" w:color="auto" w:fill="C0EEF7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neCell">
      <w:rPr>
        <w:color w:val="242424"/>
      </w:rPr>
    </w:tblStylePr>
    <w:tblStylePr w:type="nwCell">
      <w:rPr>
        <w:color w:val="242424"/>
      </w:rPr>
    </w:tblStylePr>
  </w:style>
  <w:style w:type="table" w:styleId="Tramecouleur-Accent4">
    <w:name w:val="Colorful Shading Accent 4"/>
    <w:basedOn w:val="TableauNormal"/>
    <w:uiPriority w:val="71"/>
    <w:rsid w:val="001043CF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paragraph" w:styleId="NormalWeb">
    <w:name w:val="Normal (Web)"/>
    <w:basedOn w:val="Normal"/>
    <w:uiPriority w:val="99"/>
    <w:semiHidden/>
    <w:unhideWhenUsed/>
    <w:rsid w:val="00EB2B78"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B587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587F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uiPriority w:val="99"/>
    <w:rsid w:val="00C66929"/>
    <w:pPr>
      <w:tabs>
        <w:tab w:val="left" w:pos="709"/>
      </w:tabs>
      <w:suppressAutoHyphens/>
    </w:pPr>
    <w:rPr>
      <w:rFonts w:ascii="Cambria" w:eastAsia="SimSun" w:hAnsi="Cambria" w:cs="Cambria"/>
      <w:color w:val="00000A"/>
      <w:sz w:val="24"/>
      <w:szCs w:val="24"/>
      <w:lang w:eastAsia="ar-SA"/>
    </w:rPr>
  </w:style>
  <w:style w:type="paragraph" w:customStyle="1" w:styleId="CV-Mission">
    <w:name w:val="CV-Mission"/>
    <w:basedOn w:val="Normal"/>
    <w:autoRedefine/>
    <w:rsid w:val="00B34FAD"/>
    <w:pPr>
      <w:keepNext/>
      <w:numPr>
        <w:numId w:val="8"/>
      </w:numPr>
      <w:jc w:val="both"/>
    </w:pPr>
    <w:rPr>
      <w:rFonts w:ascii="Century Gothic" w:hAnsi="Century Gothic"/>
      <w:bCs/>
    </w:rPr>
  </w:style>
  <w:style w:type="paragraph" w:customStyle="1" w:styleId="Standard">
    <w:name w:val="Standard"/>
    <w:uiPriority w:val="99"/>
    <w:rsid w:val="001177C5"/>
    <w:pPr>
      <w:tabs>
        <w:tab w:val="left" w:pos="709"/>
      </w:tabs>
      <w:suppressAutoHyphens/>
    </w:pPr>
    <w:rPr>
      <w:rFonts w:ascii="Cambria" w:eastAsia="SimSun" w:hAnsi="Cambria" w:cs="Cambria"/>
      <w:color w:val="00000A"/>
      <w:sz w:val="24"/>
      <w:szCs w:val="24"/>
      <w:lang w:eastAsia="ar-SA"/>
    </w:rPr>
  </w:style>
  <w:style w:type="paragraph" w:customStyle="1" w:styleId="jk">
    <w:name w:val="jk"/>
    <w:basedOn w:val="Normal"/>
    <w:rsid w:val="008239B3"/>
    <w:pPr>
      <w:suppressAutoHyphens/>
      <w:autoSpaceDE w:val="0"/>
    </w:pPr>
    <w:rPr>
      <w:rFonts w:ascii="Arial" w:hAnsi="Arial" w:cs="Arial"/>
      <w:sz w:val="22"/>
      <w:szCs w:val="22"/>
      <w:lang w:eastAsia="zh-CN"/>
    </w:rPr>
  </w:style>
  <w:style w:type="paragraph" w:customStyle="1" w:styleId="Entreliste1">
    <w:name w:val="Entrée liste 1"/>
    <w:basedOn w:val="Normal"/>
    <w:rsid w:val="004D764E"/>
    <w:pPr>
      <w:tabs>
        <w:tab w:val="left" w:pos="3969"/>
        <w:tab w:val="left" w:pos="4395"/>
      </w:tabs>
      <w:suppressAutoHyphens/>
      <w:ind w:left="220" w:hanging="220"/>
    </w:pPr>
    <w:rPr>
      <w:rFonts w:ascii="Arial" w:hAnsi="Arial" w:cs="Arial"/>
      <w:color w:val="000000"/>
      <w:lang w:eastAsia="zh-CN"/>
    </w:rPr>
  </w:style>
  <w:style w:type="paragraph" w:customStyle="1" w:styleId="Listepuce">
    <w:name w:val="Liste à puce"/>
    <w:basedOn w:val="Normal"/>
    <w:rsid w:val="00446F09"/>
    <w:pPr>
      <w:numPr>
        <w:numId w:val="17"/>
      </w:numPr>
    </w:pPr>
  </w:style>
  <w:style w:type="table" w:styleId="Grilledutableau">
    <w:name w:val="Table Grid"/>
    <w:basedOn w:val="TableauNormal"/>
    <w:uiPriority w:val="39"/>
    <w:rsid w:val="00BD59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rsid w:val="008842AE"/>
    <w:rPr>
      <w:rFonts w:ascii="Calibri" w:hAnsi="Calibri" w:cs="Calibri"/>
      <w:color w:val="000000"/>
      <w:sz w:val="16"/>
      <w:szCs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hyperlink" Target="http://www.vicinity-group.fr" TargetMode="External"/><Relationship Id="rId1" Type="http://schemas.openxmlformats.org/officeDocument/2006/relationships/hyperlink" Target="http://www.vicinity-group.fr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DAE9CB-52F0-462A-969A-662051BB7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1349</Words>
  <Characters>7420</Characters>
  <Application>Microsoft Office Word</Application>
  <DocSecurity>0</DocSecurity>
  <Lines>61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TEMPLATE_DOSSIER DE COMPETENCES_ed2.0</vt:lpstr>
      <vt:lpstr>TEMPLATE_DOSSIER DE COMPETENCES_ed2.0</vt:lpstr>
    </vt:vector>
  </TitlesOfParts>
  <Company/>
  <LinksUpToDate>false</LinksUpToDate>
  <CharactersWithSpaces>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TEMPLATE_DOSSIER DE COMPETENCES_ed2.0</dc:title>
  <dc:creator>François LORBER</dc:creator>
  <cp:lastModifiedBy>Inetumea, Cds (Ext)</cp:lastModifiedBy>
  <cp:revision>19</cp:revision>
  <cp:lastPrinted>2023-12-13T08:54:00Z</cp:lastPrinted>
  <dcterms:created xsi:type="dcterms:W3CDTF">2023-12-13T08:54:00Z</dcterms:created>
  <dcterms:modified xsi:type="dcterms:W3CDTF">2024-12-05T18:12:00Z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aîne">
    <vt:lpwstr/>
  </property>
  <property fmtid="{D5CDD505-2E9C-101B-9397-08002B2CF9AE}" pid="3" name="Répertoire">
    <vt:lpwstr>DESKTOP</vt:lpwstr>
  </property>
  <property fmtid="{D5CDD505-2E9C-101B-9397-08002B2CF9AE}" pid="4" name="Numéro Version GED">
    <vt:lpwstr/>
  </property>
  <property fmtid="{D5CDD505-2E9C-101B-9397-08002B2CF9AE}" pid="5" name="Date GED">
    <vt:lpwstr/>
  </property>
  <property fmtid="{D5CDD505-2E9C-101B-9397-08002B2CF9AE}" pid="6" name="Référence GED">
    <vt:lpwstr/>
  </property>
  <property fmtid="{D5CDD505-2E9C-101B-9397-08002B2CF9AE}" pid="7" name="MSIP_Label_570596ad-2b36-4a7e-8ba0-ae3f91e8c922_Enabled">
    <vt:lpwstr>True</vt:lpwstr>
  </property>
  <property fmtid="{D5CDD505-2E9C-101B-9397-08002B2CF9AE}" pid="8" name="MSIP_Label_570596ad-2b36-4a7e-8ba0-ae3f91e8c922_SiteId">
    <vt:lpwstr>34314e6e-4023-4e4b-a15e-143f63244e2b</vt:lpwstr>
  </property>
  <property fmtid="{D5CDD505-2E9C-101B-9397-08002B2CF9AE}" pid="9" name="MSIP_Label_570596ad-2b36-4a7e-8ba0-ae3f91e8c922_Owner">
    <vt:lpwstr>alexander.astoray@cdbdx.biz</vt:lpwstr>
  </property>
  <property fmtid="{D5CDD505-2E9C-101B-9397-08002B2CF9AE}" pid="10" name="MSIP_Label_570596ad-2b36-4a7e-8ba0-ae3f91e8c922_SetDate">
    <vt:lpwstr>2022-05-18T07:54:55.7481426Z</vt:lpwstr>
  </property>
  <property fmtid="{D5CDD505-2E9C-101B-9397-08002B2CF9AE}" pid="11" name="MSIP_Label_570596ad-2b36-4a7e-8ba0-ae3f91e8c922_Name">
    <vt:lpwstr>Public</vt:lpwstr>
  </property>
  <property fmtid="{D5CDD505-2E9C-101B-9397-08002B2CF9AE}" pid="12" name="MSIP_Label_570596ad-2b36-4a7e-8ba0-ae3f91e8c922_Application">
    <vt:lpwstr>Microsoft Azure Information Protection</vt:lpwstr>
  </property>
  <property fmtid="{D5CDD505-2E9C-101B-9397-08002B2CF9AE}" pid="13" name="MSIP_Label_570596ad-2b36-4a7e-8ba0-ae3f91e8c922_ActionId">
    <vt:lpwstr>26d808d6-ab6a-45ba-9073-554ab693b1c4</vt:lpwstr>
  </property>
  <property fmtid="{D5CDD505-2E9C-101B-9397-08002B2CF9AE}" pid="14" name="MSIP_Label_570596ad-2b36-4a7e-8ba0-ae3f91e8c922_Extended_MSFT_Method">
    <vt:lpwstr>Automatic</vt:lpwstr>
  </property>
  <property fmtid="{D5CDD505-2E9C-101B-9397-08002B2CF9AE}" pid="15" name="ClassificationContentMarkingFooterShapeIds">
    <vt:lpwstr>2,3,4</vt:lpwstr>
  </property>
  <property fmtid="{D5CDD505-2E9C-101B-9397-08002B2CF9AE}" pid="16" name="ClassificationContentMarkingFooterFontProps">
    <vt:lpwstr>#ff0000,10,Calibri</vt:lpwstr>
  </property>
  <property fmtid="{D5CDD505-2E9C-101B-9397-08002B2CF9AE}" pid="17" name="ClassificationContentMarkingFooterText">
    <vt:lpwstr>Interne</vt:lpwstr>
  </property>
  <property fmtid="{D5CDD505-2E9C-101B-9397-08002B2CF9AE}" pid="18" name="MSIP_Label_94e1e3e5-28aa-42d2-a9d5-f117a2286530_Enabled">
    <vt:lpwstr>true</vt:lpwstr>
  </property>
  <property fmtid="{D5CDD505-2E9C-101B-9397-08002B2CF9AE}" pid="19" name="MSIP_Label_94e1e3e5-28aa-42d2-a9d5-f117a2286530_SetDate">
    <vt:lpwstr>2024-12-05T17:22:11Z</vt:lpwstr>
  </property>
  <property fmtid="{D5CDD505-2E9C-101B-9397-08002B2CF9AE}" pid="20" name="MSIP_Label_94e1e3e5-28aa-42d2-a9d5-f117a2286530_Method">
    <vt:lpwstr>Standard</vt:lpwstr>
  </property>
  <property fmtid="{D5CDD505-2E9C-101B-9397-08002B2CF9AE}" pid="21" name="MSIP_Label_94e1e3e5-28aa-42d2-a9d5-f117a2286530_Name">
    <vt:lpwstr>C2-Interne avec marquage</vt:lpwstr>
  </property>
  <property fmtid="{D5CDD505-2E9C-101B-9397-08002B2CF9AE}" pid="22" name="MSIP_Label_94e1e3e5-28aa-42d2-a9d5-f117a2286530_SiteId">
    <vt:lpwstr>6eab6365-8194-49c6-a4d0-e2d1a0fbeb74</vt:lpwstr>
  </property>
  <property fmtid="{D5CDD505-2E9C-101B-9397-08002B2CF9AE}" pid="23" name="MSIP_Label_94e1e3e5-28aa-42d2-a9d5-f117a2286530_ActionId">
    <vt:lpwstr>5b22725f-5ea6-410e-8c6a-cfc6e3ee232d</vt:lpwstr>
  </property>
  <property fmtid="{D5CDD505-2E9C-101B-9397-08002B2CF9AE}" pid="24" name="MSIP_Label_94e1e3e5-28aa-42d2-a9d5-f117a2286530_ContentBits">
    <vt:lpwstr>2</vt:lpwstr>
  </property>
</Properties>
</file>