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B6D3" w14:textId="77777777" w:rsidR="006D3136" w:rsidRPr="00855BCE" w:rsidRDefault="006D3136">
      <w:pPr>
        <w:rPr>
          <w:rFonts w:ascii="Montserrat" w:hAnsi="Montserrat"/>
        </w:rPr>
      </w:pPr>
    </w:p>
    <w:p w14:paraId="3E8A3298" w14:textId="77777777" w:rsidR="006D3136" w:rsidRPr="00855BCE" w:rsidRDefault="006D3136">
      <w:pPr>
        <w:rPr>
          <w:rFonts w:ascii="Montserrat" w:hAnsi="Montserrat"/>
        </w:rPr>
      </w:pPr>
    </w:p>
    <w:p w14:paraId="2F0FDE9B" w14:textId="77777777" w:rsidR="006D3136" w:rsidRPr="00855BCE" w:rsidRDefault="006D3136">
      <w:pPr>
        <w:rPr>
          <w:rFonts w:ascii="Montserrat" w:hAnsi="Montserrat"/>
        </w:rPr>
      </w:pPr>
    </w:p>
    <w:tbl>
      <w:tblPr>
        <w:tblW w:w="10157" w:type="dxa"/>
        <w:tblInd w:w="-284" w:type="dxa"/>
        <w:shd w:val="clear" w:color="auto" w:fill="FFFFFF"/>
        <w:tblLook w:val="01E0" w:firstRow="1" w:lastRow="1" w:firstColumn="1" w:lastColumn="1" w:noHBand="0" w:noVBand="0"/>
      </w:tblPr>
      <w:tblGrid>
        <w:gridCol w:w="10157"/>
      </w:tblGrid>
      <w:tr w:rsidR="00D421F8" w:rsidRPr="00855BCE" w14:paraId="322A6A04" w14:textId="77777777" w:rsidTr="000E2A63">
        <w:trPr>
          <w:trHeight w:val="1639"/>
        </w:trPr>
        <w:tc>
          <w:tcPr>
            <w:tcW w:w="10157" w:type="dxa"/>
          </w:tcPr>
          <w:p w14:paraId="566D75BD" w14:textId="316627C6" w:rsidR="006D3136" w:rsidRPr="00855BCE" w:rsidRDefault="006D3136" w:rsidP="006D3136">
            <w:pPr>
              <w:jc w:val="center"/>
              <w:rPr>
                <w:rFonts w:ascii="Montserrat" w:hAnsi="Montserrat" w:cstheme="majorHAnsi"/>
                <w:b/>
                <w:bCs/>
                <w:color w:val="0B9748"/>
                <w:sz w:val="36"/>
                <w:szCs w:val="36"/>
              </w:rPr>
            </w:pPr>
            <w:r w:rsidRPr="00855BCE">
              <w:rPr>
                <w:rFonts w:ascii="Montserrat" w:hAnsi="Montserrat" w:cstheme="majorHAnsi"/>
                <w:b/>
                <w:bCs/>
                <w:color w:val="0B9748"/>
                <w:sz w:val="36"/>
                <w:szCs w:val="36"/>
              </w:rPr>
              <w:t>Développeur Sénior / Tech Lead Java</w:t>
            </w:r>
          </w:p>
          <w:p w14:paraId="404AC879" w14:textId="3DBC7637" w:rsidR="006D3136" w:rsidRPr="00855BCE" w:rsidRDefault="006D3136" w:rsidP="006D3136">
            <w:pPr>
              <w:jc w:val="center"/>
              <w:rPr>
                <w:rFonts w:ascii="Montserrat" w:hAnsi="Montserrat" w:cstheme="majorHAnsi"/>
                <w:b/>
                <w:bCs/>
                <w:color w:val="0B9748"/>
                <w:sz w:val="36"/>
                <w:szCs w:val="36"/>
              </w:rPr>
            </w:pPr>
            <w:r w:rsidRPr="00855BCE">
              <w:rPr>
                <w:rFonts w:ascii="Montserrat" w:hAnsi="Montserrat" w:cstheme="majorHAnsi"/>
                <w:b/>
                <w:bCs/>
                <w:color w:val="0B9748"/>
                <w:sz w:val="36"/>
                <w:szCs w:val="36"/>
              </w:rPr>
              <w:t>AOU</w:t>
            </w:r>
          </w:p>
          <w:p w14:paraId="0FF9AA9E" w14:textId="5D53383D" w:rsidR="006D3136" w:rsidRPr="00855BCE" w:rsidRDefault="006D3136" w:rsidP="006D3136">
            <w:pPr>
              <w:jc w:val="center"/>
              <w:rPr>
                <w:rFonts w:ascii="Montserrat" w:hAnsi="Montserrat" w:cstheme="majorHAnsi"/>
                <w:b/>
                <w:bCs/>
                <w:color w:val="0B9748"/>
              </w:rPr>
            </w:pPr>
            <w:r w:rsidRPr="00855BCE">
              <w:rPr>
                <w:rFonts w:ascii="Montserrat" w:hAnsi="Montserrat" w:cstheme="majorHAnsi"/>
                <w:b/>
                <w:bCs/>
                <w:color w:val="0B9748"/>
              </w:rPr>
              <w:t>11</w:t>
            </w:r>
            <w:r w:rsidRPr="00855BCE">
              <w:rPr>
                <w:rFonts w:ascii="Montserrat" w:hAnsi="Montserrat" w:cstheme="majorHAnsi"/>
                <w:b/>
                <w:bCs/>
                <w:color w:val="0B9748"/>
              </w:rPr>
              <w:t xml:space="preserve"> ans d’expérience</w:t>
            </w:r>
          </w:p>
          <w:p w14:paraId="206A8985" w14:textId="5CA166DB" w:rsidR="00FA5077" w:rsidRPr="00855BCE" w:rsidRDefault="00FA5077" w:rsidP="002D6AE7">
            <w:pPr>
              <w:ind w:firstLine="23"/>
              <w:rPr>
                <w:rFonts w:ascii="Montserrat" w:hAnsi="Montserrat" w:cs="Arial"/>
                <w:b/>
                <w:bCs/>
                <w:color w:val="C42D33"/>
                <w:sz w:val="36"/>
                <w:szCs w:val="36"/>
              </w:rPr>
            </w:pPr>
          </w:p>
        </w:tc>
      </w:tr>
      <w:tr w:rsidR="001500C6" w:rsidRPr="00855BCE" w14:paraId="11454CC1" w14:textId="77777777" w:rsidTr="000E2A63">
        <w:trPr>
          <w:trHeight w:val="1105"/>
        </w:trPr>
        <w:tc>
          <w:tcPr>
            <w:tcW w:w="10157" w:type="dxa"/>
            <w:shd w:val="clear" w:color="auto" w:fill="auto"/>
          </w:tcPr>
          <w:p w14:paraId="33EE8F30" w14:textId="77777777" w:rsidR="006D3136" w:rsidRPr="00855BCE" w:rsidRDefault="006D3136" w:rsidP="006D3136">
            <w:pPr>
              <w:rPr>
                <w:rFonts w:ascii="Montserrat" w:hAnsi="Montserrat" w:cstheme="majorHAnsi"/>
                <w:b/>
                <w:bCs/>
                <w:color w:val="0B9748"/>
                <w:sz w:val="28"/>
                <w:szCs w:val="28"/>
              </w:rPr>
            </w:pPr>
            <w:r w:rsidRPr="00855BCE">
              <w:rPr>
                <w:rFonts w:ascii="Montserrat" w:hAnsi="Montserrat" w:cstheme="majorHAnsi"/>
                <w:b/>
                <w:bCs/>
                <w:color w:val="0B9748"/>
                <w:sz w:val="28"/>
                <w:szCs w:val="28"/>
              </w:rPr>
              <w:t>COMPÉTENCES</w:t>
            </w:r>
          </w:p>
          <w:p w14:paraId="61F7FAD4" w14:textId="77777777" w:rsidR="006D3136" w:rsidRPr="00855BCE" w:rsidRDefault="006D3136" w:rsidP="006D3136">
            <w:pPr>
              <w:rPr>
                <w:rFonts w:ascii="Montserrat" w:hAnsi="Montserrat" w:cstheme="majorHAnsi"/>
                <w:color w:val="000000" w:themeColor="text1"/>
                <w:sz w:val="16"/>
                <w:szCs w:val="16"/>
              </w:rPr>
            </w:pPr>
          </w:p>
          <w:tbl>
            <w:tblPr>
              <w:tblStyle w:val="Grilledutableau"/>
              <w:tblW w:w="98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46"/>
              <w:gridCol w:w="4946"/>
            </w:tblGrid>
            <w:tr w:rsidR="006D3136" w:rsidRPr="00855BCE" w14:paraId="23A297C5" w14:textId="77777777" w:rsidTr="006D3136">
              <w:trPr>
                <w:trHeight w:val="985"/>
              </w:trPr>
              <w:tc>
                <w:tcPr>
                  <w:tcW w:w="4946" w:type="dxa"/>
                </w:tcPr>
                <w:p w14:paraId="015E816B" w14:textId="682000F8" w:rsidR="006D3136" w:rsidRPr="00855BCE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 xml:space="preserve">Conception et Développement d’application </w:t>
                  </w:r>
                </w:p>
                <w:p w14:paraId="219796A7" w14:textId="77777777" w:rsidR="006D3136" w:rsidRPr="00855BCE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>Analyse du besoin</w:t>
                  </w:r>
                </w:p>
                <w:p w14:paraId="4F7B41A9" w14:textId="6E24604D" w:rsidR="006D3136" w:rsidRPr="00855BCE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>Amélioration de la qualité du code</w:t>
                  </w:r>
                </w:p>
                <w:p w14:paraId="4692D031" w14:textId="4F25D077" w:rsidR="006D3136" w:rsidRPr="00855BCE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>Test Unitaire</w:t>
                  </w:r>
                </w:p>
              </w:tc>
              <w:tc>
                <w:tcPr>
                  <w:tcW w:w="4946" w:type="dxa"/>
                </w:tcPr>
                <w:p w14:paraId="0949B73A" w14:textId="77777777" w:rsidR="006D3136" w:rsidRPr="00855BCE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>Autonomie</w:t>
                  </w:r>
                </w:p>
                <w:p w14:paraId="6C06F439" w14:textId="77777777" w:rsidR="006D3136" w:rsidRPr="00855BCE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>Travail en équipe</w:t>
                  </w:r>
                </w:p>
                <w:p w14:paraId="36A78B8D" w14:textId="77777777" w:rsidR="006D3136" w:rsidRPr="00855BCE" w:rsidRDefault="006D3136" w:rsidP="006D3136">
                  <w:pPr>
                    <w:pStyle w:val="Paragraphedeliste"/>
                    <w:numPr>
                      <w:ilvl w:val="0"/>
                      <w:numId w:val="39"/>
                    </w:numPr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  <w:r w:rsidRPr="00855BCE">
                    <w:rPr>
                      <w:rFonts w:ascii="Montserrat" w:hAnsi="Montserrat" w:cstheme="majorHAnsi"/>
                      <w:color w:val="000000" w:themeColor="text1"/>
                    </w:rPr>
                    <w:t>Test de performances</w:t>
                  </w:r>
                </w:p>
                <w:p w14:paraId="61D42BD6" w14:textId="3821D407" w:rsidR="006D3136" w:rsidRPr="00855BCE" w:rsidRDefault="006D3136" w:rsidP="006D3136">
                  <w:pPr>
                    <w:ind w:left="360"/>
                    <w:contextualSpacing/>
                    <w:rPr>
                      <w:rFonts w:ascii="Montserrat" w:hAnsi="Montserrat" w:cstheme="majorHAnsi"/>
                      <w:color w:val="000000" w:themeColor="text1"/>
                    </w:rPr>
                  </w:pPr>
                </w:p>
              </w:tc>
            </w:tr>
          </w:tbl>
          <w:p w14:paraId="2031E5DC" w14:textId="77777777" w:rsidR="005A031D" w:rsidRPr="00855BCE" w:rsidRDefault="005A031D" w:rsidP="005A031D">
            <w:pPr>
              <w:pStyle w:val="Russite"/>
              <w:jc w:val="left"/>
              <w:rPr>
                <w:rFonts w:ascii="Montserrat" w:hAnsi="Montserrat"/>
                <w:b/>
                <w:color w:val="157187"/>
                <w:sz w:val="22"/>
                <w:szCs w:val="22"/>
              </w:rPr>
            </w:pPr>
          </w:p>
          <w:p w14:paraId="5AA1AB64" w14:textId="77777777" w:rsidR="00EB48B1" w:rsidRPr="00855BCE" w:rsidRDefault="00EB48B1" w:rsidP="00EB48B1">
            <w:pPr>
              <w:rPr>
                <w:rFonts w:ascii="Montserrat" w:hAnsi="Montserrat" w:cstheme="majorHAnsi"/>
                <w:b/>
                <w:bCs/>
                <w:color w:val="0B9748"/>
                <w:sz w:val="28"/>
                <w:szCs w:val="28"/>
              </w:rPr>
            </w:pPr>
            <w:r w:rsidRPr="00855BCE">
              <w:rPr>
                <w:rFonts w:ascii="Montserrat" w:hAnsi="Montserrat" w:cstheme="majorHAnsi"/>
                <w:b/>
                <w:bCs/>
                <w:color w:val="0B9748"/>
                <w:sz w:val="28"/>
                <w:szCs w:val="28"/>
              </w:rPr>
              <w:t xml:space="preserve">OUTILS LOGICIELS ET MÉTHODES </w:t>
            </w:r>
          </w:p>
          <w:p w14:paraId="073903A2" w14:textId="77777777" w:rsidR="00EB48B1" w:rsidRPr="00855BCE" w:rsidRDefault="00EB48B1" w:rsidP="00EB48B1">
            <w:pPr>
              <w:rPr>
                <w:rFonts w:ascii="Montserrat" w:hAnsi="Montserrat" w:cstheme="majorHAnsi"/>
                <w:color w:val="000000" w:themeColor="text1"/>
                <w:sz w:val="18"/>
                <w:szCs w:val="18"/>
              </w:rPr>
            </w:pPr>
          </w:p>
          <w:p w14:paraId="6FBC4CEB" w14:textId="65A36D8A" w:rsidR="00EB48B1" w:rsidRPr="00712292" w:rsidRDefault="00EB48B1" w:rsidP="00855BCE">
            <w:pPr>
              <w:pStyle w:val="Paragraphedeliste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Montserrat" w:hAnsi="Montserrat" w:cstheme="majorHAnsi"/>
                <w:color w:val="000000" w:themeColor="text1"/>
              </w:rPr>
            </w:pPr>
            <w:r w:rsidRPr="00712292">
              <w:rPr>
                <w:rFonts w:ascii="Montserrat" w:hAnsi="Montserrat" w:cstheme="majorHAnsi"/>
                <w:b/>
                <w:bCs/>
              </w:rPr>
              <w:t xml:space="preserve">Langages et </w:t>
            </w:r>
            <w:proofErr w:type="spellStart"/>
            <w:r w:rsidRPr="00712292">
              <w:rPr>
                <w:rFonts w:ascii="Montserrat" w:hAnsi="Montserrat" w:cstheme="majorHAnsi"/>
                <w:b/>
                <w:bCs/>
              </w:rPr>
              <w:t>Frameworks</w:t>
            </w:r>
            <w:proofErr w:type="spellEnd"/>
            <w:r w:rsidRPr="00712292">
              <w:rPr>
                <w:rFonts w:ascii="Montserrat" w:hAnsi="Montserrat" w:cstheme="majorHAnsi"/>
              </w:rPr>
              <w:t xml:space="preserve"> : JAVA, HTML 5, CSS 3, Javascript, JQuery, </w:t>
            </w:r>
            <w:proofErr w:type="spellStart"/>
            <w:r w:rsidRPr="00712292">
              <w:rPr>
                <w:rFonts w:ascii="Montserrat" w:hAnsi="Montserrat" w:cstheme="majorHAnsi"/>
              </w:rPr>
              <w:t>Angular</w:t>
            </w:r>
            <w:proofErr w:type="spellEnd"/>
            <w:r w:rsidRPr="00712292">
              <w:rPr>
                <w:rFonts w:ascii="Montserrat" w:hAnsi="Montserrat" w:cstheme="majorHAnsi"/>
              </w:rPr>
              <w:t>,, Bootstrap</w:t>
            </w:r>
            <w:r w:rsidRPr="00712292">
              <w:rPr>
                <w:rFonts w:ascii="Montserrat" w:hAnsi="Montserrat" w:cstheme="majorHAnsi"/>
              </w:rPr>
              <w:t xml:space="preserve">, Spring / </w:t>
            </w:r>
            <w:proofErr w:type="spellStart"/>
            <w:r w:rsidRPr="00712292">
              <w:rPr>
                <w:rFonts w:ascii="Montserrat" w:hAnsi="Montserrat" w:cstheme="majorHAnsi"/>
              </w:rPr>
              <w:t>Springboot</w:t>
            </w:r>
            <w:proofErr w:type="spellEnd"/>
            <w:r w:rsidRPr="00712292">
              <w:rPr>
                <w:rFonts w:ascii="Montserrat" w:hAnsi="Montserrat" w:cstheme="majorHAnsi"/>
              </w:rPr>
              <w:t xml:space="preserve">, Hibernate, </w:t>
            </w:r>
            <w:proofErr w:type="spellStart"/>
            <w:r w:rsidRPr="00712292">
              <w:rPr>
                <w:rFonts w:ascii="Montserrat" w:hAnsi="Montserrat" w:cstheme="majorHAnsi"/>
              </w:rPr>
              <w:t>Mockito</w:t>
            </w:r>
            <w:proofErr w:type="spellEnd"/>
            <w:r w:rsidRPr="00712292">
              <w:rPr>
                <w:rFonts w:ascii="Montserrat" w:hAnsi="Montserrat" w:cstheme="majorHAnsi"/>
              </w:rPr>
              <w:t>.</w:t>
            </w:r>
          </w:p>
          <w:p w14:paraId="64A9981F" w14:textId="77777777" w:rsidR="00855BCE" w:rsidRPr="00712292" w:rsidRDefault="00EB48B1" w:rsidP="00EB48B1">
            <w:pPr>
              <w:pStyle w:val="Paragraphedeliste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Montserrat" w:hAnsi="Montserrat" w:cstheme="majorHAnsi"/>
                <w:color w:val="000000" w:themeColor="text1"/>
              </w:rPr>
            </w:pPr>
            <w:r w:rsidRPr="00712292">
              <w:rPr>
                <w:rFonts w:ascii="Montserrat" w:hAnsi="Montserrat" w:cstheme="majorHAnsi"/>
                <w:b/>
                <w:bCs/>
              </w:rPr>
              <w:t>Base de données</w:t>
            </w:r>
            <w:r w:rsidRPr="00712292">
              <w:rPr>
                <w:rFonts w:ascii="Montserrat" w:hAnsi="Montserrat" w:cstheme="majorHAnsi"/>
              </w:rPr>
              <w:t xml:space="preserve"> : </w:t>
            </w:r>
            <w:r w:rsidR="00855BCE" w:rsidRPr="00712292">
              <w:rPr>
                <w:rFonts w:ascii="Montserrat" w:hAnsi="Montserrat" w:cstheme="majorHAnsi"/>
              </w:rPr>
              <w:t>SQL Server (2000/2005/2008 | R2 | 2012 | 2014), Oracle (6, 7, 9, 10,11), MySQL, Informix</w:t>
            </w:r>
            <w:r w:rsidR="00855BCE" w:rsidRPr="00712292">
              <w:rPr>
                <w:rFonts w:ascii="Montserrat" w:hAnsi="Montserrat" w:cstheme="majorHAnsi"/>
              </w:rPr>
              <w:t xml:space="preserve"> </w:t>
            </w:r>
          </w:p>
          <w:p w14:paraId="0CCD1494" w14:textId="62FD7C66" w:rsidR="00EB48B1" w:rsidRPr="00712292" w:rsidRDefault="00EB48B1" w:rsidP="00EB48B1">
            <w:pPr>
              <w:pStyle w:val="Paragraphedeliste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Montserrat" w:hAnsi="Montserrat" w:cstheme="majorHAnsi"/>
                <w:color w:val="000000" w:themeColor="text1"/>
              </w:rPr>
            </w:pPr>
            <w:r w:rsidRPr="00712292">
              <w:rPr>
                <w:rFonts w:ascii="Montserrat" w:hAnsi="Montserrat" w:cstheme="majorHAnsi"/>
                <w:b/>
                <w:bCs/>
                <w:color w:val="000000" w:themeColor="text1"/>
              </w:rPr>
              <w:t>Outils</w:t>
            </w:r>
            <w:r w:rsidRPr="00712292">
              <w:rPr>
                <w:rFonts w:ascii="Montserrat" w:hAnsi="Montserrat" w:cstheme="majorHAnsi"/>
                <w:color w:val="000000" w:themeColor="text1"/>
              </w:rPr>
              <w:t xml:space="preserve"> : </w:t>
            </w:r>
            <w:r w:rsidR="00855BCE" w:rsidRPr="00712292">
              <w:rPr>
                <w:rFonts w:ascii="Montserrat" w:hAnsi="Montserrat"/>
                <w:color w:val="000000" w:themeColor="text1"/>
              </w:rPr>
              <w:t>Jenkins, GIT, SVN,</w:t>
            </w:r>
            <w:r w:rsidR="00855BCE" w:rsidRPr="00712292">
              <w:rPr>
                <w:rFonts w:ascii="Montserrat" w:hAnsi="Montserrat"/>
                <w:color w:val="000000" w:themeColor="text1"/>
              </w:rPr>
              <w:t xml:space="preserve"> </w:t>
            </w:r>
            <w:proofErr w:type="spellStart"/>
            <w:r w:rsidR="00855BCE" w:rsidRPr="00712292">
              <w:rPr>
                <w:rFonts w:ascii="Montserrat" w:hAnsi="Montserrat"/>
                <w:color w:val="000000" w:themeColor="text1"/>
              </w:rPr>
              <w:t>Mobaxterm</w:t>
            </w:r>
            <w:proofErr w:type="spellEnd"/>
            <w:r w:rsidR="00855BCE" w:rsidRPr="00712292">
              <w:rPr>
                <w:rFonts w:ascii="Montserrat" w:hAnsi="Montserrat"/>
                <w:color w:val="000000" w:themeColor="text1"/>
              </w:rPr>
              <w:t xml:space="preserve">, </w:t>
            </w:r>
            <w:proofErr w:type="spellStart"/>
            <w:r w:rsidR="00855BCE" w:rsidRPr="00712292">
              <w:rPr>
                <w:rFonts w:ascii="Montserrat" w:hAnsi="Montserrat"/>
                <w:color w:val="000000" w:themeColor="text1"/>
              </w:rPr>
              <w:t>mRemoteNg</w:t>
            </w:r>
            <w:proofErr w:type="spellEnd"/>
            <w:r w:rsidR="00855BCE" w:rsidRPr="00712292">
              <w:rPr>
                <w:rFonts w:ascii="Montserrat" w:hAnsi="Montserrat"/>
                <w:color w:val="000000" w:themeColor="text1"/>
              </w:rPr>
              <w:t xml:space="preserve">, </w:t>
            </w:r>
            <w:proofErr w:type="spellStart"/>
            <w:r w:rsidR="00855BCE" w:rsidRPr="00712292">
              <w:rPr>
                <w:rFonts w:ascii="Montserrat" w:hAnsi="Montserrat"/>
                <w:color w:val="000000" w:themeColor="text1"/>
              </w:rPr>
              <w:t>Gitlab</w:t>
            </w:r>
            <w:proofErr w:type="spellEnd"/>
          </w:p>
          <w:p w14:paraId="0477D2A2" w14:textId="62F64279" w:rsidR="00EB48B1" w:rsidRPr="00712292" w:rsidRDefault="00855BCE" w:rsidP="00EB48B1">
            <w:pPr>
              <w:pStyle w:val="Paragraphedeliste"/>
              <w:numPr>
                <w:ilvl w:val="0"/>
                <w:numId w:val="40"/>
              </w:numPr>
              <w:spacing w:after="160" w:line="259" w:lineRule="auto"/>
              <w:contextualSpacing/>
              <w:rPr>
                <w:rFonts w:ascii="Montserrat" w:hAnsi="Montserrat" w:cstheme="majorHAnsi"/>
                <w:color w:val="000000" w:themeColor="text1"/>
              </w:rPr>
            </w:pPr>
            <w:r w:rsidRPr="00712292">
              <w:rPr>
                <w:rFonts w:ascii="Montserrat" w:hAnsi="Montserrat" w:cstheme="majorHAnsi"/>
                <w:b/>
                <w:bCs/>
                <w:color w:val="000000" w:themeColor="text1"/>
              </w:rPr>
              <w:t>Méthodologies</w:t>
            </w:r>
            <w:r w:rsidR="00EB48B1" w:rsidRPr="00712292">
              <w:rPr>
                <w:rFonts w:ascii="Montserrat" w:hAnsi="Montserrat" w:cstheme="majorHAnsi"/>
                <w:color w:val="000000" w:themeColor="text1"/>
              </w:rPr>
              <w:t xml:space="preserve"> : </w:t>
            </w:r>
            <w:r w:rsidRPr="00712292">
              <w:rPr>
                <w:rFonts w:ascii="Montserrat" w:hAnsi="Montserrat" w:cstheme="majorHAnsi"/>
                <w:color w:val="000000" w:themeColor="text1"/>
              </w:rPr>
              <w:t>UML 2, Cycle en V, Scrum, Kanban</w:t>
            </w:r>
          </w:p>
          <w:p w14:paraId="31BA7EDD" w14:textId="77777777" w:rsidR="00EB48B1" w:rsidRDefault="00EB48B1" w:rsidP="005A031D">
            <w:pPr>
              <w:pStyle w:val="Russite"/>
              <w:jc w:val="left"/>
              <w:rPr>
                <w:rFonts w:ascii="Montserrat" w:hAnsi="Montserrat"/>
                <w:b/>
                <w:color w:val="157187"/>
                <w:sz w:val="22"/>
                <w:szCs w:val="22"/>
              </w:rPr>
            </w:pPr>
          </w:p>
          <w:p w14:paraId="2672E502" w14:textId="77777777" w:rsidR="00855BCE" w:rsidRPr="00497E6D" w:rsidRDefault="00855BCE" w:rsidP="00855BCE">
            <w:pPr>
              <w:rPr>
                <w:rFonts w:ascii="Montserrat" w:hAnsi="Montserrat" w:cstheme="majorHAnsi"/>
                <w:b/>
                <w:bCs/>
                <w:color w:val="0B9748"/>
                <w:sz w:val="28"/>
                <w:szCs w:val="28"/>
              </w:rPr>
            </w:pPr>
            <w:r w:rsidRPr="00497E6D">
              <w:rPr>
                <w:rFonts w:ascii="Montserrat" w:hAnsi="Montserrat" w:cstheme="majorHAnsi"/>
                <w:b/>
                <w:bCs/>
                <w:color w:val="0B9748"/>
                <w:sz w:val="28"/>
                <w:szCs w:val="28"/>
              </w:rPr>
              <w:t>FORMATIONS</w:t>
            </w:r>
          </w:p>
          <w:p w14:paraId="20C8503A" w14:textId="77777777" w:rsidR="00855BCE" w:rsidRPr="00497E6D" w:rsidRDefault="00855BCE" w:rsidP="00855BCE">
            <w:pPr>
              <w:ind w:right="-4"/>
              <w:rPr>
                <w:rFonts w:ascii="Montserrat" w:hAnsi="Montserrat" w:cstheme="majorHAnsi"/>
                <w:color w:val="000000" w:themeColor="text1"/>
                <w:sz w:val="8"/>
                <w:szCs w:val="8"/>
              </w:rPr>
            </w:pPr>
          </w:p>
          <w:tbl>
            <w:tblPr>
              <w:tblStyle w:val="Grilledutableau"/>
              <w:tblW w:w="98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88"/>
            </w:tblGrid>
            <w:tr w:rsidR="00DE02F2" w:rsidRPr="00DE02F2" w14:paraId="33CC8590" w14:textId="77777777" w:rsidTr="000E2A63">
              <w:trPr>
                <w:trHeight w:val="466"/>
              </w:trPr>
              <w:tc>
                <w:tcPr>
                  <w:tcW w:w="9888" w:type="dxa"/>
                </w:tcPr>
                <w:p w14:paraId="7C8F871E" w14:textId="77777777" w:rsidR="00855BCE" w:rsidRDefault="00855BCE" w:rsidP="00DE02F2">
                  <w:pPr>
                    <w:pStyle w:val="Russite"/>
                    <w:numPr>
                      <w:ilvl w:val="0"/>
                      <w:numId w:val="42"/>
                    </w:numPr>
                    <w:jc w:val="left"/>
                    <w:rPr>
                      <w:rFonts w:ascii="Montserrat" w:hAnsi="Montserrat"/>
                    </w:rPr>
                  </w:pPr>
                  <w:r w:rsidRPr="00DE02F2">
                    <w:rPr>
                      <w:rFonts w:ascii="Montserrat" w:hAnsi="Montserrat"/>
                    </w:rPr>
                    <w:t>2013</w:t>
                  </w:r>
                  <w:r w:rsidRPr="00DE02F2">
                    <w:rPr>
                      <w:rFonts w:ascii="Montserrat" w:hAnsi="Montserrat"/>
                    </w:rPr>
                    <w:t> </w:t>
                  </w:r>
                  <w:r w:rsidR="00DE02F2">
                    <w:rPr>
                      <w:rFonts w:ascii="Montserrat" w:hAnsi="Montserrat"/>
                    </w:rPr>
                    <w:t>-</w:t>
                  </w:r>
                  <w:r w:rsidRPr="00DE02F2">
                    <w:rPr>
                      <w:rFonts w:ascii="Montserrat" w:hAnsi="Montserrat"/>
                    </w:rPr>
                    <w:t xml:space="preserve"> </w:t>
                  </w:r>
                  <w:r w:rsidRPr="00DE02F2">
                    <w:rPr>
                      <w:rFonts w:ascii="Montserrat" w:hAnsi="Montserrat"/>
                    </w:rPr>
                    <w:t>Cycle Ingénieur « Systèmes embarquées »</w:t>
                  </w:r>
                </w:p>
                <w:p w14:paraId="6F01D16F" w14:textId="293F93B1" w:rsidR="00712292" w:rsidRPr="00DE02F2" w:rsidRDefault="00712292" w:rsidP="00DE02F2">
                  <w:pPr>
                    <w:pStyle w:val="Russite"/>
                    <w:numPr>
                      <w:ilvl w:val="0"/>
                      <w:numId w:val="42"/>
                    </w:numPr>
                    <w:jc w:val="left"/>
                    <w:rPr>
                      <w:rFonts w:ascii="Montserrat" w:hAnsi="Montserrat"/>
                    </w:rPr>
                  </w:pPr>
                  <w:r w:rsidRPr="00DE02F2">
                    <w:rPr>
                      <w:rFonts w:ascii="Montserrat" w:hAnsi="Montserrat"/>
                    </w:rPr>
                    <w:t>2010 – Diplôme des Études universitaires (DEUST) Math, Informatique Physique: Faculté des Sciences et Techniques</w:t>
                  </w:r>
                </w:p>
              </w:tc>
            </w:tr>
            <w:tr w:rsidR="00712292" w:rsidRPr="00DE02F2" w14:paraId="4D929047" w14:textId="77777777" w:rsidTr="000E2A63">
              <w:trPr>
                <w:trHeight w:val="466"/>
              </w:trPr>
              <w:tc>
                <w:tcPr>
                  <w:tcW w:w="9888" w:type="dxa"/>
                </w:tcPr>
                <w:p w14:paraId="7E9A9953" w14:textId="77777777" w:rsidR="00712292" w:rsidRPr="00712292" w:rsidRDefault="00712292" w:rsidP="00712292">
                  <w:pPr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</w:pPr>
                </w:p>
                <w:p w14:paraId="6B718A4F" w14:textId="6662FD41" w:rsidR="00712292" w:rsidRPr="00712292" w:rsidRDefault="00712292" w:rsidP="00712292">
                  <w:pPr>
                    <w:ind w:left="-82"/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</w:pPr>
                  <w:r w:rsidRPr="00712292"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  <w:t>SECTEURS</w:t>
                  </w:r>
                </w:p>
                <w:p w14:paraId="37317407" w14:textId="77777777" w:rsidR="00712292" w:rsidRDefault="00712292" w:rsidP="00712292">
                  <w:pPr>
                    <w:pStyle w:val="Russite"/>
                    <w:tabs>
                      <w:tab w:val="left" w:pos="7365"/>
                    </w:tabs>
                    <w:ind w:left="245" w:hanging="245"/>
                    <w:jc w:val="left"/>
                    <w:rPr>
                      <w:rFonts w:ascii="Montserrat" w:hAnsi="Montserrat"/>
                      <w:szCs w:val="22"/>
                    </w:rPr>
                  </w:pPr>
                  <w:r w:rsidRPr="00712292">
                    <w:rPr>
                      <w:rFonts w:ascii="Montserrat" w:hAnsi="Montserrat"/>
                      <w:szCs w:val="22"/>
                    </w:rPr>
                    <w:t>E-commerce</w:t>
                  </w:r>
                  <w:r w:rsidRPr="00712292">
                    <w:rPr>
                      <w:rFonts w:ascii="Montserrat" w:hAnsi="Montserrat"/>
                      <w:szCs w:val="22"/>
                    </w:rPr>
                    <w:t xml:space="preserve">, </w:t>
                  </w:r>
                  <w:r w:rsidRPr="00712292">
                    <w:rPr>
                      <w:rFonts w:ascii="Montserrat" w:hAnsi="Montserrat"/>
                      <w:szCs w:val="22"/>
                    </w:rPr>
                    <w:t>Industrie</w:t>
                  </w:r>
                  <w:r w:rsidRPr="00712292">
                    <w:rPr>
                      <w:rFonts w:ascii="Montserrat" w:hAnsi="Montserrat"/>
                      <w:szCs w:val="22"/>
                    </w:rPr>
                    <w:t xml:space="preserve">, </w:t>
                  </w:r>
                  <w:r w:rsidRPr="00712292">
                    <w:rPr>
                      <w:rFonts w:ascii="Montserrat" w:hAnsi="Montserrat"/>
                      <w:szCs w:val="22"/>
                    </w:rPr>
                    <w:t>Assurance</w:t>
                  </w:r>
                  <w:r w:rsidRPr="00712292">
                    <w:rPr>
                      <w:rFonts w:ascii="Montserrat" w:hAnsi="Montserrat"/>
                      <w:szCs w:val="22"/>
                    </w:rPr>
                    <w:t xml:space="preserve">, </w:t>
                  </w:r>
                  <w:r w:rsidRPr="00712292">
                    <w:rPr>
                      <w:rFonts w:ascii="Montserrat" w:hAnsi="Montserrat"/>
                      <w:szCs w:val="22"/>
                    </w:rPr>
                    <w:t>Transport</w:t>
                  </w:r>
                  <w:r w:rsidRPr="00712292">
                    <w:rPr>
                      <w:rFonts w:ascii="Montserrat" w:hAnsi="Montserrat"/>
                      <w:szCs w:val="22"/>
                    </w:rPr>
                    <w:t xml:space="preserve">, </w:t>
                  </w:r>
                  <w:r w:rsidRPr="00712292">
                    <w:rPr>
                      <w:rFonts w:ascii="Montserrat" w:hAnsi="Montserrat"/>
                      <w:szCs w:val="22"/>
                    </w:rPr>
                    <w:t>Banque</w:t>
                  </w:r>
                  <w:r w:rsidRPr="00712292">
                    <w:rPr>
                      <w:rFonts w:ascii="Montserrat" w:hAnsi="Montserrat"/>
                      <w:szCs w:val="22"/>
                    </w:rPr>
                    <w:t xml:space="preserve">, </w:t>
                  </w:r>
                  <w:r w:rsidRPr="00712292">
                    <w:rPr>
                      <w:rFonts w:ascii="Montserrat" w:hAnsi="Montserrat"/>
                      <w:szCs w:val="22"/>
                    </w:rPr>
                    <w:t>Publicité</w:t>
                  </w:r>
                </w:p>
                <w:p w14:paraId="6173FDEA" w14:textId="77777777" w:rsidR="000E2A63" w:rsidRDefault="000E2A63" w:rsidP="00712292">
                  <w:pPr>
                    <w:pStyle w:val="Russite"/>
                    <w:tabs>
                      <w:tab w:val="left" w:pos="7365"/>
                    </w:tabs>
                    <w:ind w:left="245" w:hanging="245"/>
                    <w:jc w:val="left"/>
                    <w:rPr>
                      <w:rFonts w:ascii="Montserrat" w:hAnsi="Montserrat"/>
                      <w:szCs w:val="22"/>
                    </w:rPr>
                  </w:pPr>
                </w:p>
                <w:p w14:paraId="2AD0B302" w14:textId="00FDC61F" w:rsidR="000E2A63" w:rsidRPr="00712292" w:rsidRDefault="000E2A63" w:rsidP="000E2A63">
                  <w:pPr>
                    <w:ind w:left="-82"/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</w:pPr>
                  <w:r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  <w:t xml:space="preserve">LANGUES </w:t>
                  </w:r>
                </w:p>
                <w:p w14:paraId="23702301" w14:textId="2A915C00" w:rsidR="000E2A63" w:rsidRDefault="000E2A63" w:rsidP="000E2A63">
                  <w:pPr>
                    <w:pStyle w:val="Russite"/>
                    <w:tabs>
                      <w:tab w:val="left" w:pos="7365"/>
                    </w:tabs>
                    <w:ind w:left="245" w:hanging="245"/>
                    <w:jc w:val="left"/>
                    <w:rPr>
                      <w:rFonts w:ascii="Montserrat" w:hAnsi="Montserrat"/>
                      <w:szCs w:val="22"/>
                    </w:rPr>
                  </w:pPr>
                  <w:r>
                    <w:rPr>
                      <w:rFonts w:ascii="Montserrat" w:hAnsi="Montserrat"/>
                      <w:szCs w:val="22"/>
                    </w:rPr>
                    <w:t>Anglais : Professionnel</w:t>
                  </w:r>
                </w:p>
                <w:p w14:paraId="20C029F9" w14:textId="77777777" w:rsidR="000E2A63" w:rsidRDefault="000E2A63" w:rsidP="000E2A63">
                  <w:pPr>
                    <w:pStyle w:val="Russite"/>
                    <w:tabs>
                      <w:tab w:val="left" w:pos="7365"/>
                    </w:tabs>
                    <w:ind w:left="245" w:hanging="245"/>
                    <w:jc w:val="left"/>
                    <w:rPr>
                      <w:rFonts w:ascii="Montserrat" w:hAnsi="Montserrat"/>
                      <w:szCs w:val="22"/>
                    </w:rPr>
                  </w:pPr>
                </w:p>
                <w:p w14:paraId="0E6BAB9A" w14:textId="77777777" w:rsidR="000E2A63" w:rsidRPr="00497E6D" w:rsidRDefault="000E2A63" w:rsidP="000E2A63">
                  <w:pPr>
                    <w:jc w:val="both"/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</w:pPr>
                  <w:r w:rsidRPr="00497E6D">
                    <w:rPr>
                      <w:rFonts w:ascii="Montserrat" w:hAnsi="Montserrat" w:cstheme="majorHAnsi"/>
                      <w:b/>
                      <w:bCs/>
                      <w:color w:val="0B9748"/>
                      <w:sz w:val="28"/>
                      <w:szCs w:val="28"/>
                    </w:rPr>
                    <w:t xml:space="preserve">COORDONNEES DU RESPONSABLE VICINITY: </w:t>
                  </w:r>
                </w:p>
                <w:p w14:paraId="53A2FB7A" w14:textId="77777777" w:rsidR="000E2A63" w:rsidRPr="00497E6D" w:rsidRDefault="000E2A63" w:rsidP="000E2A63">
                  <w:pPr>
                    <w:jc w:val="both"/>
                    <w:rPr>
                      <w:rFonts w:ascii="Montserrat" w:hAnsi="Montserrat" w:cstheme="majorHAnsi"/>
                    </w:rPr>
                  </w:pPr>
                  <w:r w:rsidRPr="00497E6D">
                    <w:rPr>
                      <w:rFonts w:ascii="Montserrat" w:hAnsi="Montserrat" w:cstheme="majorHAnsi"/>
                    </w:rPr>
                    <w:t>Antoine Duchaud</w:t>
                  </w:r>
                </w:p>
                <w:p w14:paraId="2E964A91" w14:textId="77777777" w:rsidR="000E2A63" w:rsidRPr="00497E6D" w:rsidRDefault="000E2A63" w:rsidP="000E2A63">
                  <w:pPr>
                    <w:jc w:val="both"/>
                    <w:rPr>
                      <w:rFonts w:ascii="Montserrat" w:hAnsi="Montserrat" w:cstheme="majorHAnsi"/>
                    </w:rPr>
                  </w:pPr>
                  <w:r w:rsidRPr="00497E6D">
                    <w:rPr>
                      <w:rFonts w:ascii="Montserrat" w:hAnsi="Montserrat" w:cstheme="majorHAnsi"/>
                    </w:rPr>
                    <w:t>aduchaud@vicinity-group.fr</w:t>
                  </w:r>
                </w:p>
                <w:p w14:paraId="56B76EF2" w14:textId="77777777" w:rsidR="000E2A63" w:rsidRPr="00497E6D" w:rsidRDefault="000E2A63" w:rsidP="000E2A63">
                  <w:pPr>
                    <w:jc w:val="both"/>
                    <w:rPr>
                      <w:rFonts w:ascii="Montserrat" w:hAnsi="Montserrat" w:cstheme="majorHAnsi"/>
                    </w:rPr>
                  </w:pPr>
                  <w:r w:rsidRPr="00497E6D">
                    <w:rPr>
                      <w:rFonts w:ascii="Montserrat" w:hAnsi="Montserrat" w:cstheme="majorHAnsi"/>
                    </w:rPr>
                    <w:t>06 99 14 80 68</w:t>
                  </w:r>
                </w:p>
                <w:p w14:paraId="183A44BC" w14:textId="77777777" w:rsidR="000E2A63" w:rsidRDefault="000E2A63" w:rsidP="000E2A63">
                  <w:pPr>
                    <w:pStyle w:val="Russite"/>
                    <w:tabs>
                      <w:tab w:val="left" w:pos="7365"/>
                    </w:tabs>
                    <w:ind w:left="245" w:hanging="245"/>
                    <w:jc w:val="left"/>
                    <w:rPr>
                      <w:rFonts w:ascii="Montserrat" w:hAnsi="Montserrat"/>
                      <w:szCs w:val="22"/>
                    </w:rPr>
                  </w:pPr>
                </w:p>
                <w:p w14:paraId="46C6A41C" w14:textId="08B6923A" w:rsidR="000E2A63" w:rsidRPr="00DE02F2" w:rsidRDefault="000E2A63" w:rsidP="00712292">
                  <w:pPr>
                    <w:pStyle w:val="Russite"/>
                    <w:tabs>
                      <w:tab w:val="left" w:pos="7365"/>
                    </w:tabs>
                    <w:ind w:left="245" w:hanging="245"/>
                    <w:jc w:val="left"/>
                    <w:rPr>
                      <w:rFonts w:ascii="Montserrat" w:hAnsi="Montserrat"/>
                    </w:rPr>
                  </w:pPr>
                </w:p>
              </w:tc>
            </w:tr>
          </w:tbl>
          <w:p w14:paraId="5D6F48B6" w14:textId="0685BD7D" w:rsidR="0003514F" w:rsidRPr="00DE02F2" w:rsidRDefault="0003514F" w:rsidP="00712292">
            <w:pPr>
              <w:pStyle w:val="Russite"/>
              <w:jc w:val="left"/>
              <w:rPr>
                <w:rFonts w:ascii="Montserrat" w:hAnsi="Montserrat"/>
                <w:sz w:val="24"/>
                <w:szCs w:val="24"/>
              </w:rPr>
            </w:pPr>
          </w:p>
        </w:tc>
      </w:tr>
    </w:tbl>
    <w:p w14:paraId="2A9E4B67" w14:textId="77777777" w:rsidR="00D07C29" w:rsidRDefault="00D07C29" w:rsidP="00D07C29">
      <w:pPr>
        <w:rPr>
          <w:rFonts w:ascii="Montserrat" w:hAnsi="Montserrat" w:cs="Arial"/>
          <w:sz w:val="16"/>
          <w:szCs w:val="16"/>
          <w:highlight w:val="yellow"/>
        </w:rPr>
      </w:pPr>
    </w:p>
    <w:p w14:paraId="6DA9282D" w14:textId="77777777" w:rsidR="000E2A63" w:rsidRDefault="000E2A63">
      <w:pPr>
        <w:rPr>
          <w:rFonts w:ascii="Montserrat" w:hAnsi="Montserrat" w:cstheme="majorHAnsi"/>
          <w:color w:val="000000" w:themeColor="text1"/>
        </w:rPr>
      </w:pPr>
      <w:r>
        <w:rPr>
          <w:rFonts w:ascii="Montserrat" w:hAnsi="Montserrat" w:cstheme="majorHAnsi"/>
          <w:color w:val="000000" w:themeColor="text1"/>
        </w:rPr>
        <w:br w:type="page"/>
      </w:r>
    </w:p>
    <w:p w14:paraId="32D1ECDE" w14:textId="77777777" w:rsidR="000E2A63" w:rsidRDefault="000E2A63" w:rsidP="00EE2B1C">
      <w:pPr>
        <w:rPr>
          <w:rFonts w:ascii="Montserrat" w:hAnsi="Montserrat" w:cs="Arial"/>
          <w:sz w:val="16"/>
          <w:szCs w:val="16"/>
        </w:rPr>
      </w:pPr>
    </w:p>
    <w:p w14:paraId="49B05B97" w14:textId="77777777" w:rsidR="000E2A63" w:rsidRDefault="000E2A63" w:rsidP="00EE2B1C">
      <w:pPr>
        <w:rPr>
          <w:rFonts w:ascii="Montserrat" w:hAnsi="Montserrat" w:cs="Arial"/>
          <w:sz w:val="16"/>
          <w:szCs w:val="16"/>
        </w:rPr>
      </w:pPr>
    </w:p>
    <w:p w14:paraId="2F4E9D85" w14:textId="77777777" w:rsidR="000E2A63" w:rsidRDefault="000E2A63" w:rsidP="00EE2B1C">
      <w:pPr>
        <w:rPr>
          <w:rFonts w:ascii="Montserrat" w:hAnsi="Montserrat" w:cs="Arial"/>
          <w:sz w:val="16"/>
          <w:szCs w:val="16"/>
        </w:rPr>
      </w:pPr>
    </w:p>
    <w:p w14:paraId="20711534" w14:textId="77777777" w:rsidR="000E2A63" w:rsidRPr="00497E6D" w:rsidRDefault="000E2A63" w:rsidP="000E2A63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  <w:r w:rsidRPr="00497E6D">
        <w:rPr>
          <w:rFonts w:ascii="Montserrat" w:hAnsi="Montserrat" w:cstheme="majorHAnsi"/>
          <w:b/>
          <w:bCs/>
          <w:color w:val="0B9748"/>
          <w:sz w:val="36"/>
          <w:szCs w:val="36"/>
        </w:rPr>
        <w:t>EXPERIENCE PROFESSIONNELLE</w:t>
      </w:r>
    </w:p>
    <w:p w14:paraId="11FF147B" w14:textId="77777777" w:rsidR="000E2A63" w:rsidRDefault="000E2A63" w:rsidP="00EE2B1C">
      <w:pPr>
        <w:rPr>
          <w:rFonts w:ascii="Montserrat" w:hAnsi="Montserrat" w:cs="Arial"/>
          <w:sz w:val="16"/>
          <w:szCs w:val="16"/>
        </w:rPr>
      </w:pPr>
    </w:p>
    <w:p w14:paraId="01C1790C" w14:textId="77777777" w:rsidR="000E2A63" w:rsidRPr="00497E6D" w:rsidRDefault="000E2A63" w:rsidP="000E2A63">
      <w:pPr>
        <w:rPr>
          <w:rFonts w:ascii="Montserrat" w:hAnsi="Montserrat" w:cstheme="majorHAnsi"/>
          <w:color w:val="000000" w:themeColor="text1"/>
          <w:sz w:val="32"/>
          <w:szCs w:val="32"/>
        </w:rPr>
      </w:pPr>
      <w:r w:rsidRPr="00497E6D">
        <w:rPr>
          <w:rFonts w:ascii="Montserrat" w:hAnsi="Montserrat" w:cstheme="majorHAnsi"/>
          <w:b/>
          <w:bCs/>
          <w:color w:val="0B9748"/>
          <w:sz w:val="32"/>
          <w:szCs w:val="32"/>
        </w:rPr>
        <w:t>Entreprise : Crédit Agricole Technologies et Services</w:t>
      </w:r>
    </w:p>
    <w:p w14:paraId="5B326353" w14:textId="77777777" w:rsidR="000E2A63" w:rsidRDefault="000E2A63" w:rsidP="00EE2B1C">
      <w:pPr>
        <w:rPr>
          <w:rFonts w:ascii="Montserrat" w:hAnsi="Montserrat" w:cs="Arial"/>
          <w:sz w:val="16"/>
          <w:szCs w:val="16"/>
        </w:rPr>
      </w:pPr>
    </w:p>
    <w:p w14:paraId="37195CCA" w14:textId="2A55A0AD" w:rsidR="000E2A63" w:rsidRPr="00497E6D" w:rsidRDefault="000E2A63" w:rsidP="000E2A63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De 0</w:t>
      </w:r>
      <w:r>
        <w:rPr>
          <w:rFonts w:ascii="Montserrat" w:hAnsi="Montserrat" w:cstheme="majorHAnsi"/>
          <w:color w:val="000000" w:themeColor="text1"/>
        </w:rPr>
        <w:t>3</w:t>
      </w:r>
      <w:r w:rsidRPr="00497E6D">
        <w:rPr>
          <w:rFonts w:ascii="Montserrat" w:hAnsi="Montserrat" w:cstheme="majorHAnsi"/>
          <w:color w:val="000000" w:themeColor="text1"/>
        </w:rPr>
        <w:t xml:space="preserve">/2021 à </w:t>
      </w:r>
      <w:r>
        <w:rPr>
          <w:rFonts w:ascii="Montserrat" w:hAnsi="Montserrat" w:cstheme="majorHAnsi"/>
          <w:color w:val="000000" w:themeColor="text1"/>
        </w:rPr>
        <w:t>12</w:t>
      </w:r>
      <w:r w:rsidRPr="00497E6D">
        <w:rPr>
          <w:rFonts w:ascii="Montserrat" w:hAnsi="Montserrat" w:cstheme="majorHAnsi"/>
          <w:color w:val="000000" w:themeColor="text1"/>
        </w:rPr>
        <w:t>/2023</w:t>
      </w:r>
      <w:r w:rsidRPr="00497E6D">
        <w:rPr>
          <w:rFonts w:ascii="Montserrat" w:hAnsi="Montserrat" w:cstheme="majorHAnsi"/>
          <w:color w:val="000000" w:themeColor="text1"/>
        </w:rPr>
        <w:tab/>
      </w:r>
      <w:r w:rsidRPr="00497E6D">
        <w:rPr>
          <w:rFonts w:ascii="Montserrat" w:hAnsi="Montserrat" w:cstheme="majorHAnsi"/>
          <w:color w:val="000000" w:themeColor="text1"/>
        </w:rPr>
        <w:tab/>
        <w:t xml:space="preserve">Durée : 2 ans </w:t>
      </w:r>
      <w:r>
        <w:rPr>
          <w:rFonts w:ascii="Montserrat" w:hAnsi="Montserrat" w:cstheme="majorHAnsi"/>
          <w:color w:val="000000" w:themeColor="text1"/>
        </w:rPr>
        <w:t>et 10 mois</w:t>
      </w:r>
      <w:r w:rsidRPr="00497E6D">
        <w:rPr>
          <w:rFonts w:ascii="Montserrat" w:hAnsi="Montserrat" w:cstheme="majorHAnsi"/>
          <w:color w:val="000000" w:themeColor="text1"/>
        </w:rPr>
        <w:tab/>
      </w:r>
    </w:p>
    <w:p w14:paraId="630991F7" w14:textId="77777777" w:rsidR="000E2A63" w:rsidRPr="00497E6D" w:rsidRDefault="000E2A63" w:rsidP="000E2A63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Service de l’entreprise : PIC</w:t>
      </w:r>
    </w:p>
    <w:p w14:paraId="01318FBE" w14:textId="77777777" w:rsidR="000E2A63" w:rsidRPr="00497E6D" w:rsidRDefault="000E2A63" w:rsidP="000E2A63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Secteur d’activité : Bancaire</w:t>
      </w:r>
    </w:p>
    <w:p w14:paraId="6F7319FF" w14:textId="2BE9350E" w:rsidR="000E2A63" w:rsidRPr="00A04541" w:rsidRDefault="000E2A63" w:rsidP="000E2A63">
      <w:pPr>
        <w:rPr>
          <w:rFonts w:ascii="Montserrat" w:hAnsi="Montserrat" w:cs="Arial"/>
          <w:sz w:val="24"/>
          <w:szCs w:val="24"/>
          <w:highlight w:val="yellow"/>
        </w:rPr>
      </w:pPr>
      <w:r w:rsidRPr="00A04541">
        <w:rPr>
          <w:rFonts w:ascii="Montserrat" w:hAnsi="Montserrat" w:cstheme="majorHAnsi"/>
          <w:b/>
          <w:bCs/>
          <w:color w:val="0B9748"/>
          <w:sz w:val="24"/>
          <w:szCs w:val="24"/>
        </w:rPr>
        <w:t>Fonction :</w:t>
      </w:r>
      <w:r w:rsidRPr="00A04541">
        <w:rPr>
          <w:rFonts w:ascii="Montserrat" w:hAnsi="Montserrat" w:cs="Arial"/>
          <w:sz w:val="24"/>
          <w:szCs w:val="24"/>
        </w:rPr>
        <w:t xml:space="preserve"> </w:t>
      </w:r>
      <w:r w:rsidRPr="00A04541">
        <w:rPr>
          <w:rFonts w:ascii="Montserrat" w:hAnsi="Montserrat" w:cs="Arial"/>
          <w:b/>
          <w:sz w:val="24"/>
          <w:szCs w:val="24"/>
        </w:rPr>
        <w:t xml:space="preserve">Ingénieur d’études et développement senior </w:t>
      </w:r>
    </w:p>
    <w:p w14:paraId="2DB942D9" w14:textId="77777777" w:rsidR="000E2A63" w:rsidRDefault="000E2A63" w:rsidP="000E2A63">
      <w:pPr>
        <w:pStyle w:val="Listepuce"/>
        <w:numPr>
          <w:ilvl w:val="0"/>
          <w:numId w:val="0"/>
        </w:numPr>
        <w:rPr>
          <w:rFonts w:ascii="Montserrat" w:hAnsi="Montserrat" w:cs="Arial"/>
          <w:bCs/>
        </w:rPr>
      </w:pPr>
    </w:p>
    <w:p w14:paraId="58BA7A9F" w14:textId="77777777" w:rsidR="000E2A63" w:rsidRDefault="000E2A63" w:rsidP="000E2A63">
      <w:pPr>
        <w:jc w:val="both"/>
        <w:rPr>
          <w:rFonts w:ascii="Montserrat" w:hAnsi="Montserrat" w:cstheme="majorHAnsi"/>
          <w:b/>
          <w:bCs/>
          <w:color w:val="0B9748"/>
        </w:rPr>
      </w:pPr>
      <w:r w:rsidRPr="00497E6D">
        <w:rPr>
          <w:rFonts w:ascii="Montserrat" w:hAnsi="Montserrat" w:cstheme="majorHAnsi"/>
          <w:b/>
          <w:bCs/>
          <w:color w:val="0B9748"/>
        </w:rPr>
        <w:t>Contexte de la mission :</w:t>
      </w:r>
    </w:p>
    <w:p w14:paraId="159F3EE7" w14:textId="77777777" w:rsidR="00A04541" w:rsidRPr="00497E6D" w:rsidRDefault="00A04541" w:rsidP="000E2A63">
      <w:pPr>
        <w:jc w:val="both"/>
        <w:rPr>
          <w:rFonts w:ascii="Montserrat" w:hAnsi="Montserrat" w:cstheme="majorHAnsi"/>
          <w:color w:val="000000" w:themeColor="text1"/>
        </w:rPr>
      </w:pPr>
    </w:p>
    <w:p w14:paraId="3746585F" w14:textId="5E2E9692" w:rsidR="000E2A63" w:rsidRP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>C</w:t>
      </w:r>
      <w:r w:rsidRPr="000E2A63">
        <w:rPr>
          <w:rFonts w:ascii="Montserrat" w:hAnsi="Montserrat" w:cstheme="majorHAnsi"/>
          <w:color w:val="000000" w:themeColor="text1"/>
        </w:rPr>
        <w:t>onception et développement des applications Java pour la GED</w:t>
      </w:r>
    </w:p>
    <w:p w14:paraId="76C1805B" w14:textId="77777777" w:rsidR="000E2A63" w:rsidRDefault="000E2A63" w:rsidP="000E2A63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Equipe : </w:t>
      </w:r>
    </w:p>
    <w:p w14:paraId="27146376" w14:textId="77777777" w:rsidR="00A04541" w:rsidRPr="000E2A63" w:rsidRDefault="00A04541" w:rsidP="000E2A63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78661625" w14:textId="77777777" w:rsid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 xml:space="preserve">6 développeurs + 1 PO + 1 PO métier + 1 Scrum Master, 2 Testeurs </w:t>
      </w:r>
      <w:proofErr w:type="spellStart"/>
      <w:r w:rsidRPr="000E2A63">
        <w:rPr>
          <w:rFonts w:ascii="Montserrat" w:hAnsi="Montserrat" w:cstheme="majorHAnsi"/>
          <w:color w:val="000000" w:themeColor="text1"/>
        </w:rPr>
        <w:t>Fonctionels</w:t>
      </w:r>
      <w:proofErr w:type="spellEnd"/>
      <w:r w:rsidRPr="000E2A63">
        <w:rPr>
          <w:rFonts w:ascii="Montserrat" w:hAnsi="Montserrat" w:cstheme="majorHAnsi"/>
          <w:color w:val="000000" w:themeColor="text1"/>
        </w:rPr>
        <w:t>.</w:t>
      </w:r>
    </w:p>
    <w:p w14:paraId="6EC9505E" w14:textId="15ABDCAA" w:rsidR="000E2A63" w:rsidRPr="006A5C8E" w:rsidRDefault="006A5C8E" w:rsidP="006A5C8E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="Arial"/>
          <w:bCs/>
          <w:lang w:val="en-US"/>
        </w:rPr>
      </w:pPr>
      <w:r w:rsidRPr="006A5C8E">
        <w:rPr>
          <w:rFonts w:ascii="Montserrat" w:hAnsi="Montserrat" w:cstheme="majorHAnsi"/>
          <w:color w:val="000000" w:themeColor="text1"/>
        </w:rPr>
        <w:t>Méthodologie : Agile Scrum : Daily Meeting, Sprint de 1 moi</w:t>
      </w:r>
      <w:r>
        <w:rPr>
          <w:rFonts w:ascii="Montserrat" w:hAnsi="Montserrat" w:cstheme="majorHAnsi"/>
          <w:color w:val="000000" w:themeColor="text1"/>
        </w:rPr>
        <w:t xml:space="preserve">s, Démo, Rétro, Meeting </w:t>
      </w:r>
      <w:proofErr w:type="spellStart"/>
      <w:r>
        <w:rPr>
          <w:rFonts w:ascii="Montserrat" w:hAnsi="Montserrat" w:cstheme="majorHAnsi"/>
          <w:color w:val="000000" w:themeColor="text1"/>
        </w:rPr>
        <w:t>devteam</w:t>
      </w:r>
      <w:proofErr w:type="spellEnd"/>
    </w:p>
    <w:p w14:paraId="2ADB9188" w14:textId="77777777" w:rsidR="006A5C8E" w:rsidRPr="000E2A63" w:rsidRDefault="006A5C8E" w:rsidP="006A5C8E">
      <w:pPr>
        <w:pStyle w:val="Paragraphedeliste"/>
        <w:spacing w:after="160" w:line="259" w:lineRule="auto"/>
        <w:ind w:left="1068"/>
        <w:contextualSpacing/>
        <w:rPr>
          <w:rFonts w:ascii="Montserrat" w:hAnsi="Montserrat" w:cs="Arial"/>
          <w:bCs/>
          <w:lang w:val="en-US"/>
        </w:rPr>
      </w:pPr>
    </w:p>
    <w:p w14:paraId="3C1D1D96" w14:textId="77777777" w:rsidR="000E2A63" w:rsidRDefault="000E2A63" w:rsidP="000E2A63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Missions : </w:t>
      </w:r>
    </w:p>
    <w:p w14:paraId="5216C1B6" w14:textId="77777777" w:rsidR="00A04541" w:rsidRPr="000E2A63" w:rsidRDefault="00A04541" w:rsidP="000E2A63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4404E294" w14:textId="77777777" w:rsidR="000E2A63" w:rsidRP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 xml:space="preserve">Développer les évolutions des API, PM et </w:t>
      </w:r>
      <w:proofErr w:type="spellStart"/>
      <w:r w:rsidRPr="000E2A63">
        <w:rPr>
          <w:rFonts w:ascii="Montserrat" w:hAnsi="Montserrat" w:cstheme="majorHAnsi"/>
          <w:color w:val="000000" w:themeColor="text1"/>
        </w:rPr>
        <w:t>batchs</w:t>
      </w:r>
      <w:proofErr w:type="spellEnd"/>
      <w:r w:rsidRPr="000E2A63">
        <w:rPr>
          <w:rFonts w:ascii="Montserrat" w:hAnsi="Montserrat" w:cstheme="majorHAnsi"/>
          <w:color w:val="000000" w:themeColor="text1"/>
        </w:rPr>
        <w:t xml:space="preserve"> </w:t>
      </w:r>
    </w:p>
    <w:p w14:paraId="0A750E80" w14:textId="77777777" w:rsidR="000E2A63" w:rsidRP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 xml:space="preserve">Concevoir et Développer des nouveaux API et batch </w:t>
      </w:r>
      <w:proofErr w:type="spellStart"/>
      <w:r w:rsidRPr="000E2A63">
        <w:rPr>
          <w:rFonts w:ascii="Montserrat" w:hAnsi="Montserrat" w:cstheme="majorHAnsi"/>
          <w:color w:val="000000" w:themeColor="text1"/>
        </w:rPr>
        <w:t>from</w:t>
      </w:r>
      <w:proofErr w:type="spellEnd"/>
      <w:r w:rsidRPr="000E2A63">
        <w:rPr>
          <w:rFonts w:ascii="Montserrat" w:hAnsi="Montserrat" w:cstheme="majorHAnsi"/>
          <w:color w:val="000000" w:themeColor="text1"/>
        </w:rPr>
        <w:t xml:space="preserve"> scratch</w:t>
      </w:r>
    </w:p>
    <w:p w14:paraId="47BA09F5" w14:textId="77777777" w:rsidR="000E2A63" w:rsidRP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>Résoudre les problèmes de performance</w:t>
      </w:r>
    </w:p>
    <w:p w14:paraId="471CE474" w14:textId="77777777" w:rsidR="000E2A63" w:rsidRP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>Production de la spécification fonctionnelle conforme</w:t>
      </w:r>
    </w:p>
    <w:p w14:paraId="3A7517EC" w14:textId="77777777" w:rsidR="000E2A63" w:rsidRPr="000E2A63" w:rsidRDefault="000E2A63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0E2A63">
        <w:rPr>
          <w:rFonts w:ascii="Montserrat" w:hAnsi="Montserrat" w:cstheme="majorHAnsi"/>
          <w:color w:val="000000" w:themeColor="text1"/>
        </w:rPr>
        <w:t>Correction des anomalies de prod</w:t>
      </w:r>
    </w:p>
    <w:p w14:paraId="266243AC" w14:textId="77777777" w:rsidR="000E2A63" w:rsidRPr="000E2A63" w:rsidRDefault="000E2A63" w:rsidP="002E3264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="Arial"/>
          <w:bCs/>
        </w:rPr>
      </w:pPr>
      <w:r w:rsidRPr="000E2A63">
        <w:rPr>
          <w:rFonts w:ascii="Montserrat" w:hAnsi="Montserrat" w:cstheme="majorHAnsi"/>
          <w:color w:val="000000" w:themeColor="text1"/>
        </w:rPr>
        <w:t>Gestion des événements avec KAFKA</w:t>
      </w:r>
    </w:p>
    <w:p w14:paraId="7126901A" w14:textId="63574796" w:rsidR="000E2A63" w:rsidRPr="000E2A63" w:rsidRDefault="000E2A63" w:rsidP="002E3264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="Arial"/>
          <w:bCs/>
        </w:rPr>
      </w:pPr>
      <w:r w:rsidRPr="000E2A63">
        <w:rPr>
          <w:rFonts w:ascii="Montserrat" w:hAnsi="Montserrat" w:cs="Arial"/>
          <w:bCs/>
        </w:rPr>
        <w:t>Mettre en œuvre les tests unitaire et TNR et Assurer la qualité de code</w:t>
      </w:r>
    </w:p>
    <w:p w14:paraId="22CFD4A1" w14:textId="6CFB2F42" w:rsidR="000E2A63" w:rsidRDefault="000E2A63" w:rsidP="000E2A63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Environnement technique : </w:t>
      </w:r>
    </w:p>
    <w:p w14:paraId="2D1DF027" w14:textId="77777777" w:rsidR="00A04541" w:rsidRDefault="00A04541" w:rsidP="000E2A63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21AA0A19" w14:textId="7D58D942" w:rsidR="000E2A63" w:rsidRPr="00A04541" w:rsidRDefault="00A04541" w:rsidP="000E2A63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A04541">
        <w:rPr>
          <w:rFonts w:ascii="Montserrat" w:hAnsi="Montserrat" w:cstheme="majorHAnsi"/>
          <w:color w:val="000000" w:themeColor="text1"/>
        </w:rPr>
        <w:t>Ja</w:t>
      </w:r>
      <w:r>
        <w:rPr>
          <w:rFonts w:ascii="Montserrat" w:hAnsi="Montserrat" w:cstheme="majorHAnsi"/>
          <w:color w:val="000000" w:themeColor="text1"/>
        </w:rPr>
        <w:t xml:space="preserve">va, </w:t>
      </w:r>
      <w:r w:rsidR="000E2A63" w:rsidRPr="00A04541">
        <w:rPr>
          <w:rFonts w:ascii="Montserrat" w:hAnsi="Montserrat" w:cstheme="majorHAnsi"/>
          <w:color w:val="000000" w:themeColor="text1"/>
        </w:rPr>
        <w:t>Spring Boot, JPA Hibernate, Spring Batch, XML, SQL, SQL Server,</w:t>
      </w:r>
      <w:r w:rsidR="000E2A63" w:rsidRPr="00A04541">
        <w:rPr>
          <w:rFonts w:ascii="Montserrat" w:hAnsi="Montserrat" w:cstheme="majorHAnsi"/>
          <w:color w:val="000000" w:themeColor="text1"/>
        </w:rPr>
        <w:t xml:space="preserve"> </w:t>
      </w:r>
      <w:proofErr w:type="spellStart"/>
      <w:r w:rsidR="000E2A63" w:rsidRPr="00A04541">
        <w:rPr>
          <w:rFonts w:ascii="Montserrat" w:hAnsi="Montserrat" w:cstheme="majorHAnsi"/>
          <w:color w:val="000000" w:themeColor="text1"/>
        </w:rPr>
        <w:t>Dynatrace</w:t>
      </w:r>
      <w:proofErr w:type="spellEnd"/>
      <w:r w:rsidR="000E2A63" w:rsidRPr="00A04541">
        <w:rPr>
          <w:rFonts w:ascii="Montserrat" w:hAnsi="Montserrat" w:cstheme="majorHAnsi"/>
          <w:color w:val="000000" w:themeColor="text1"/>
        </w:rPr>
        <w:t xml:space="preserve">, </w:t>
      </w:r>
      <w:proofErr w:type="spellStart"/>
      <w:r w:rsidR="000E2A63" w:rsidRPr="00A04541">
        <w:rPr>
          <w:rFonts w:ascii="Montserrat" w:hAnsi="Montserrat" w:cstheme="majorHAnsi"/>
          <w:color w:val="000000" w:themeColor="text1"/>
        </w:rPr>
        <w:t>Grafana</w:t>
      </w:r>
      <w:proofErr w:type="spellEnd"/>
      <w:r w:rsidR="000E2A63" w:rsidRPr="00A04541">
        <w:rPr>
          <w:rFonts w:ascii="Montserrat" w:hAnsi="Montserrat" w:cstheme="majorHAnsi"/>
          <w:color w:val="000000" w:themeColor="text1"/>
        </w:rPr>
        <w:t xml:space="preserve">, </w:t>
      </w:r>
      <w:proofErr w:type="spellStart"/>
      <w:r w:rsidR="000E2A63" w:rsidRPr="00A04541">
        <w:rPr>
          <w:rFonts w:ascii="Montserrat" w:hAnsi="Montserrat" w:cstheme="majorHAnsi"/>
          <w:color w:val="000000" w:themeColor="text1"/>
        </w:rPr>
        <w:t>ElasticSearch</w:t>
      </w:r>
      <w:proofErr w:type="spellEnd"/>
      <w:r w:rsidR="000E2A63" w:rsidRPr="00A04541">
        <w:rPr>
          <w:rFonts w:ascii="Montserrat" w:hAnsi="Montserrat" w:cstheme="majorHAnsi"/>
          <w:color w:val="000000" w:themeColor="text1"/>
        </w:rPr>
        <w:t>, Sonar, Jenkins</w:t>
      </w:r>
      <w:r w:rsidRPr="00A04541">
        <w:rPr>
          <w:rFonts w:ascii="Montserrat" w:hAnsi="Montserrat" w:cstheme="majorHAnsi"/>
          <w:color w:val="000000" w:themeColor="text1"/>
        </w:rPr>
        <w:t xml:space="preserve">, </w:t>
      </w:r>
      <w:proofErr w:type="spellStart"/>
      <w:r w:rsidRPr="00A04541">
        <w:rPr>
          <w:rFonts w:ascii="Montserrat" w:hAnsi="Montserrat" w:cstheme="majorHAnsi"/>
          <w:color w:val="000000" w:themeColor="text1"/>
        </w:rPr>
        <w:t>Intellij</w:t>
      </w:r>
      <w:proofErr w:type="spellEnd"/>
      <w:r w:rsidRPr="00A04541">
        <w:rPr>
          <w:rFonts w:ascii="Montserrat" w:hAnsi="Montserrat" w:cstheme="majorHAnsi"/>
          <w:color w:val="000000" w:themeColor="text1"/>
        </w:rPr>
        <w:t xml:space="preserve"> 2021,</w:t>
      </w:r>
    </w:p>
    <w:p w14:paraId="402837A1" w14:textId="77777777" w:rsidR="000E2A63" w:rsidRPr="00A04541" w:rsidRDefault="000E2A63" w:rsidP="000E2A63">
      <w:pPr>
        <w:rPr>
          <w:rFonts w:ascii="Montserrat" w:hAnsi="Montserrat" w:cs="Arial"/>
          <w:sz w:val="16"/>
          <w:szCs w:val="16"/>
          <w:highlight w:val="yellow"/>
        </w:rPr>
      </w:pPr>
    </w:p>
    <w:p w14:paraId="66966528" w14:textId="13367A95" w:rsidR="000E2A63" w:rsidRPr="00A04541" w:rsidRDefault="000E2A63">
      <w:pPr>
        <w:rPr>
          <w:rFonts w:ascii="Montserrat" w:hAnsi="Montserrat" w:cs="Arial"/>
          <w:b/>
          <w:bCs/>
          <w:sz w:val="16"/>
          <w:szCs w:val="16"/>
          <w:highlight w:val="yellow"/>
        </w:rPr>
      </w:pPr>
      <w:r w:rsidRPr="00A04541">
        <w:rPr>
          <w:rFonts w:ascii="Montserrat" w:hAnsi="Montserrat" w:cs="Arial"/>
          <w:b/>
          <w:bCs/>
          <w:sz w:val="16"/>
          <w:szCs w:val="16"/>
          <w:highlight w:val="yellow"/>
        </w:rPr>
        <w:br w:type="page"/>
      </w:r>
    </w:p>
    <w:p w14:paraId="4CBDED1F" w14:textId="77777777" w:rsidR="00A04541" w:rsidRPr="00A04541" w:rsidRDefault="00A04541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534A270B" w14:textId="77777777" w:rsidR="00A04541" w:rsidRPr="00A04541" w:rsidRDefault="00A04541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6177B17D" w14:textId="2D3E8A3E" w:rsidR="00A04541" w:rsidRPr="00497E6D" w:rsidRDefault="00A04541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  <w:r w:rsidRPr="00497E6D">
        <w:rPr>
          <w:rFonts w:ascii="Montserrat" w:hAnsi="Montserrat" w:cstheme="majorHAnsi"/>
          <w:b/>
          <w:bCs/>
          <w:color w:val="0B9748"/>
          <w:sz w:val="36"/>
          <w:szCs w:val="36"/>
        </w:rPr>
        <w:t>EXPERIENCE PROFESSIONNELLE</w:t>
      </w:r>
    </w:p>
    <w:p w14:paraId="47E0F9A0" w14:textId="77777777" w:rsidR="00A04541" w:rsidRDefault="00A04541" w:rsidP="00A04541">
      <w:pPr>
        <w:rPr>
          <w:rFonts w:ascii="Montserrat" w:hAnsi="Montserrat" w:cs="Arial"/>
          <w:sz w:val="16"/>
          <w:szCs w:val="16"/>
        </w:rPr>
      </w:pPr>
    </w:p>
    <w:p w14:paraId="3963A12B" w14:textId="77777777" w:rsidR="00A04541" w:rsidRDefault="00A04541" w:rsidP="00A04541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</w:p>
    <w:p w14:paraId="40007F03" w14:textId="1AE40A16" w:rsidR="00A04541" w:rsidRDefault="00A04541" w:rsidP="00A04541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  <w:r w:rsidRPr="00497E6D"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Entreprise : </w:t>
      </w:r>
      <w:r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SAFRAN ENGINEERING SERVICES </w:t>
      </w:r>
    </w:p>
    <w:p w14:paraId="5FC230AC" w14:textId="77777777" w:rsidR="006A5C8E" w:rsidRDefault="006A5C8E" w:rsidP="00A04541">
      <w:pPr>
        <w:rPr>
          <w:rFonts w:ascii="Montserrat" w:hAnsi="Montserrat" w:cs="Arial"/>
          <w:sz w:val="16"/>
          <w:szCs w:val="16"/>
        </w:rPr>
      </w:pPr>
    </w:p>
    <w:p w14:paraId="6E15661C" w14:textId="30F98E32" w:rsidR="00A04541" w:rsidRPr="00497E6D" w:rsidRDefault="00A04541" w:rsidP="00A04541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De 0</w:t>
      </w:r>
      <w:r>
        <w:rPr>
          <w:rFonts w:ascii="Montserrat" w:hAnsi="Montserrat" w:cstheme="majorHAnsi"/>
          <w:color w:val="000000" w:themeColor="text1"/>
        </w:rPr>
        <w:t>1</w:t>
      </w:r>
      <w:r w:rsidRPr="00497E6D">
        <w:rPr>
          <w:rFonts w:ascii="Montserrat" w:hAnsi="Montserrat" w:cstheme="majorHAnsi"/>
          <w:color w:val="000000" w:themeColor="text1"/>
        </w:rPr>
        <w:t>/20</w:t>
      </w:r>
      <w:r>
        <w:rPr>
          <w:rFonts w:ascii="Montserrat" w:hAnsi="Montserrat" w:cstheme="majorHAnsi"/>
          <w:color w:val="000000" w:themeColor="text1"/>
        </w:rPr>
        <w:t xml:space="preserve">17 </w:t>
      </w:r>
      <w:r w:rsidRPr="00497E6D">
        <w:rPr>
          <w:rFonts w:ascii="Montserrat" w:hAnsi="Montserrat" w:cstheme="majorHAnsi"/>
          <w:color w:val="000000" w:themeColor="text1"/>
        </w:rPr>
        <w:t xml:space="preserve">à </w:t>
      </w:r>
      <w:r>
        <w:rPr>
          <w:rFonts w:ascii="Montserrat" w:hAnsi="Montserrat" w:cstheme="majorHAnsi"/>
          <w:color w:val="000000" w:themeColor="text1"/>
        </w:rPr>
        <w:t>08/2019</w:t>
      </w:r>
      <w:r w:rsidRPr="00497E6D">
        <w:rPr>
          <w:rFonts w:ascii="Montserrat" w:hAnsi="Montserrat" w:cstheme="majorHAnsi"/>
          <w:color w:val="000000" w:themeColor="text1"/>
        </w:rPr>
        <w:tab/>
      </w:r>
      <w:r w:rsidRPr="00497E6D">
        <w:rPr>
          <w:rFonts w:ascii="Montserrat" w:hAnsi="Montserrat" w:cstheme="majorHAnsi"/>
          <w:color w:val="000000" w:themeColor="text1"/>
        </w:rPr>
        <w:tab/>
        <w:t xml:space="preserve">Durée : 2 ans </w:t>
      </w:r>
      <w:r>
        <w:rPr>
          <w:rFonts w:ascii="Montserrat" w:hAnsi="Montserrat" w:cstheme="majorHAnsi"/>
          <w:color w:val="000000" w:themeColor="text1"/>
        </w:rPr>
        <w:t>et</w:t>
      </w:r>
      <w:r>
        <w:rPr>
          <w:rFonts w:ascii="Montserrat" w:hAnsi="Montserrat" w:cstheme="majorHAnsi"/>
          <w:color w:val="000000" w:themeColor="text1"/>
        </w:rPr>
        <w:t xml:space="preserve"> 8</w:t>
      </w:r>
      <w:r>
        <w:rPr>
          <w:rFonts w:ascii="Montserrat" w:hAnsi="Montserrat" w:cstheme="majorHAnsi"/>
          <w:color w:val="000000" w:themeColor="text1"/>
        </w:rPr>
        <w:t xml:space="preserve"> mois</w:t>
      </w:r>
      <w:r w:rsidRPr="00497E6D">
        <w:rPr>
          <w:rFonts w:ascii="Montserrat" w:hAnsi="Montserrat" w:cstheme="majorHAnsi"/>
          <w:color w:val="000000" w:themeColor="text1"/>
        </w:rPr>
        <w:tab/>
      </w:r>
    </w:p>
    <w:p w14:paraId="752A308E" w14:textId="09802415" w:rsidR="00A04541" w:rsidRPr="00A04541" w:rsidRDefault="00A04541" w:rsidP="00A04541">
      <w:pPr>
        <w:rPr>
          <w:rFonts w:ascii="Montserrat" w:hAnsi="Montserrat" w:cs="Arial"/>
          <w:sz w:val="24"/>
          <w:szCs w:val="24"/>
          <w:highlight w:val="yellow"/>
        </w:rPr>
      </w:pPr>
      <w:r w:rsidRPr="00A04541">
        <w:rPr>
          <w:rFonts w:ascii="Montserrat" w:hAnsi="Montserrat" w:cstheme="majorHAnsi"/>
          <w:b/>
          <w:bCs/>
          <w:color w:val="0B9748"/>
          <w:sz w:val="24"/>
          <w:szCs w:val="24"/>
        </w:rPr>
        <w:t>Fonction :</w:t>
      </w:r>
      <w:r w:rsidRPr="00A04541">
        <w:rPr>
          <w:rFonts w:ascii="Montserrat" w:hAnsi="Montserrat" w:cs="Arial"/>
          <w:sz w:val="24"/>
          <w:szCs w:val="24"/>
        </w:rPr>
        <w:t xml:space="preserve"> </w:t>
      </w:r>
      <w:r w:rsidRPr="00A04541">
        <w:rPr>
          <w:rFonts w:ascii="Montserrat" w:hAnsi="Montserrat" w:cs="Arial"/>
          <w:b/>
          <w:sz w:val="24"/>
          <w:szCs w:val="24"/>
        </w:rPr>
        <w:t xml:space="preserve">Ingénieur d’études et développement </w:t>
      </w:r>
      <w:r w:rsidR="00237680">
        <w:rPr>
          <w:rFonts w:ascii="Montserrat" w:hAnsi="Montserrat" w:cs="Arial"/>
          <w:b/>
          <w:sz w:val="24"/>
          <w:szCs w:val="24"/>
        </w:rPr>
        <w:t>JAVA Full Stack</w:t>
      </w:r>
    </w:p>
    <w:p w14:paraId="6E95A68D" w14:textId="77777777" w:rsidR="00A04541" w:rsidRDefault="00A04541" w:rsidP="00A04541">
      <w:pPr>
        <w:pStyle w:val="Listepuce"/>
        <w:numPr>
          <w:ilvl w:val="0"/>
          <w:numId w:val="0"/>
        </w:numPr>
        <w:rPr>
          <w:rFonts w:ascii="Montserrat" w:hAnsi="Montserrat" w:cs="Arial"/>
          <w:bCs/>
        </w:rPr>
      </w:pPr>
    </w:p>
    <w:p w14:paraId="7E236FDF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497E6D">
        <w:rPr>
          <w:rFonts w:ascii="Montserrat" w:hAnsi="Montserrat" w:cstheme="majorHAnsi"/>
          <w:b/>
          <w:bCs/>
          <w:color w:val="0B9748"/>
        </w:rPr>
        <w:t>Contexte de la mission :</w:t>
      </w:r>
    </w:p>
    <w:p w14:paraId="211F0C31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3087B992" w14:textId="7A7F5650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L’entreprise cliente était : </w:t>
      </w:r>
      <w:r w:rsidRPr="00A04541">
        <w:rPr>
          <w:rFonts w:ascii="Montserrat" w:hAnsi="Montserrat" w:cstheme="majorHAnsi"/>
          <w:color w:val="000000" w:themeColor="text1"/>
          <w:lang w:val="en-US"/>
        </w:rPr>
        <w:t>Société Nationale d'Etude et de Construction de Moteurs d'Aviation (SNECMA</w:t>
      </w:r>
      <w:r w:rsidRPr="00A04541">
        <w:rPr>
          <w:rFonts w:ascii="Montserrat" w:hAnsi="Montserrat" w:cstheme="majorHAnsi"/>
          <w:color w:val="000000" w:themeColor="text1"/>
          <w:lang w:val="en-US"/>
        </w:rPr>
        <w:t>)</w:t>
      </w:r>
    </w:p>
    <w:p w14:paraId="163F61DB" w14:textId="77777777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>Refonte de l'application de réservation des banc et équipements d'essais de moteurs d'avions tout en assurant la résolution des incidents (Build et TMA)</w:t>
      </w:r>
    </w:p>
    <w:p w14:paraId="60170986" w14:textId="77777777" w:rsidR="00A04541" w:rsidRDefault="00A04541" w:rsidP="00A04541">
      <w:pPr>
        <w:jc w:val="both"/>
        <w:rPr>
          <w:rFonts w:ascii="Montserrat" w:hAnsi="Montserrat" w:cstheme="majorHAnsi"/>
          <w:color w:val="000000" w:themeColor="text1"/>
        </w:rPr>
      </w:pPr>
    </w:p>
    <w:p w14:paraId="70D5BBB4" w14:textId="1899D1EC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Equipe : </w:t>
      </w:r>
    </w:p>
    <w:p w14:paraId="528EE7FE" w14:textId="77777777" w:rsidR="00A04541" w:rsidRPr="000E2A63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7D3AE54C" w14:textId="77777777" w:rsid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>4 développeurs + PO +Scrum master</w:t>
      </w:r>
    </w:p>
    <w:p w14:paraId="040E8D05" w14:textId="2DAFB053" w:rsidR="006A5C8E" w:rsidRPr="006A5C8E" w:rsidRDefault="006A5C8E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6A5C8E">
        <w:rPr>
          <w:rFonts w:ascii="Montserrat" w:hAnsi="Montserrat" w:cstheme="majorHAnsi"/>
          <w:color w:val="000000" w:themeColor="text1"/>
        </w:rPr>
        <w:t xml:space="preserve">Méthodologie : Agile Scrum (Daily </w:t>
      </w:r>
      <w:r>
        <w:rPr>
          <w:rFonts w:ascii="Montserrat" w:hAnsi="Montserrat" w:cstheme="majorHAnsi"/>
          <w:color w:val="000000" w:themeColor="text1"/>
        </w:rPr>
        <w:t>Meeting)</w:t>
      </w:r>
    </w:p>
    <w:p w14:paraId="3F7B80D6" w14:textId="77777777" w:rsidR="00A04541" w:rsidRPr="000E2A63" w:rsidRDefault="00A04541" w:rsidP="00A04541">
      <w:pPr>
        <w:pStyle w:val="Listepuce"/>
        <w:numPr>
          <w:ilvl w:val="0"/>
          <w:numId w:val="0"/>
        </w:numPr>
        <w:ind w:left="720" w:hanging="360"/>
        <w:rPr>
          <w:rFonts w:ascii="Montserrat" w:hAnsi="Montserrat" w:cs="Arial"/>
          <w:bCs/>
          <w:lang w:val="en-US"/>
        </w:rPr>
      </w:pPr>
    </w:p>
    <w:p w14:paraId="000A6285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Missions : </w:t>
      </w:r>
    </w:p>
    <w:p w14:paraId="29723473" w14:textId="77777777" w:rsidR="00A04541" w:rsidRPr="000E2A63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36C9B61D" w14:textId="77777777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>Suivi du projet : Chiffrage, Planning, KPI, Risques, ...</w:t>
      </w:r>
    </w:p>
    <w:p w14:paraId="735C44FB" w14:textId="77777777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Rédaction des dossiers de spécifications fonctionnelles et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echniques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Redaction des tests plan</w:t>
      </w:r>
    </w:p>
    <w:p w14:paraId="35CF5835" w14:textId="77777777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>Qualification des incidents</w:t>
      </w:r>
    </w:p>
    <w:p w14:paraId="6E77A904" w14:textId="77777777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Analyse et résolution des problèmes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echniques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Correction des anomalies</w:t>
      </w:r>
    </w:p>
    <w:p w14:paraId="7F9BEE64" w14:textId="77777777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>Analyse et implémentation des évolutions Suivi de la qualité du code</w:t>
      </w:r>
    </w:p>
    <w:p w14:paraId="7589C0B7" w14:textId="77777777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b/>
          <w:bCs/>
          <w:color w:val="0B9748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Assistance des membres de l'équipe et des nouveaux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recrus</w:t>
      </w:r>
      <w:proofErr w:type="spellEnd"/>
    </w:p>
    <w:p w14:paraId="706B5B08" w14:textId="40B32903" w:rsidR="00A04541" w:rsidRP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  <w:lang w:val="en-US"/>
        </w:rPr>
      </w:pPr>
      <w:proofErr w:type="spellStart"/>
      <w:r w:rsidRPr="00A04541">
        <w:rPr>
          <w:rFonts w:ascii="Montserrat" w:hAnsi="Montserrat" w:cstheme="majorHAnsi"/>
          <w:b/>
          <w:bCs/>
          <w:color w:val="0B9748"/>
          <w:lang w:val="en-US"/>
        </w:rPr>
        <w:t>Environnement</w:t>
      </w:r>
      <w:proofErr w:type="spellEnd"/>
      <w:r w:rsidRPr="00A04541">
        <w:rPr>
          <w:rFonts w:ascii="Montserrat" w:hAnsi="Montserrat" w:cstheme="majorHAnsi"/>
          <w:b/>
          <w:bCs/>
          <w:color w:val="0B9748"/>
          <w:lang w:val="en-US"/>
        </w:rPr>
        <w:t xml:space="preserve"> technique : </w:t>
      </w:r>
    </w:p>
    <w:p w14:paraId="6190433B" w14:textId="77777777" w:rsidR="00A04541" w:rsidRP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  <w:lang w:val="en-US"/>
        </w:rPr>
      </w:pPr>
    </w:p>
    <w:p w14:paraId="2C096200" w14:textId="6B0C45C3" w:rsidR="001E74BD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>
        <w:rPr>
          <w:rFonts w:ascii="Montserrat" w:hAnsi="Montserrat" w:cstheme="majorHAnsi"/>
          <w:color w:val="000000" w:themeColor="text1"/>
          <w:lang w:val="en-US"/>
        </w:rPr>
        <w:t xml:space="preserve">Java, </w:t>
      </w:r>
      <w:r w:rsidRPr="00A04541">
        <w:rPr>
          <w:rFonts w:ascii="Montserrat" w:hAnsi="Montserrat" w:cstheme="majorHAnsi"/>
          <w:color w:val="000000" w:themeColor="text1"/>
          <w:lang w:val="en-US"/>
        </w:rPr>
        <w:t>Spring 4 (Core, Security), JAX-WS, JPA/Hibernate, Jasper Report, Hibernate, JSF Maven, MySQL DB, JBoss, Sonar, Jenkins...</w:t>
      </w:r>
    </w:p>
    <w:p w14:paraId="3B192E58" w14:textId="0CAE615B" w:rsidR="002C3B93" w:rsidRPr="00A04541" w:rsidRDefault="002C3B93" w:rsidP="00032D7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18D9A1EC" w14:textId="3E2ACAC9" w:rsidR="00A04541" w:rsidRDefault="00A0454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  <w: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  <w:br w:type="page"/>
      </w:r>
    </w:p>
    <w:p w14:paraId="0AB24489" w14:textId="77777777" w:rsidR="00FC6175" w:rsidRDefault="00FC6175" w:rsidP="00032D7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5184456B" w14:textId="77777777" w:rsidR="00A04541" w:rsidRPr="00A04541" w:rsidRDefault="00A04541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  <w:lang w:val="en-US"/>
        </w:rPr>
      </w:pPr>
    </w:p>
    <w:p w14:paraId="7164E790" w14:textId="6C714C2D" w:rsidR="00A04541" w:rsidRPr="00497E6D" w:rsidRDefault="00A04541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  <w:r w:rsidRPr="00497E6D">
        <w:rPr>
          <w:rFonts w:ascii="Montserrat" w:hAnsi="Montserrat" w:cstheme="majorHAnsi"/>
          <w:b/>
          <w:bCs/>
          <w:color w:val="0B9748"/>
          <w:sz w:val="36"/>
          <w:szCs w:val="36"/>
        </w:rPr>
        <w:t>EXPERIENCE PROFESSIONNELLE</w:t>
      </w:r>
    </w:p>
    <w:p w14:paraId="471486A2" w14:textId="77777777" w:rsidR="00A04541" w:rsidRDefault="00A04541" w:rsidP="00A04541">
      <w:pPr>
        <w:rPr>
          <w:rFonts w:ascii="Montserrat" w:hAnsi="Montserrat" w:cs="Arial"/>
          <w:sz w:val="16"/>
          <w:szCs w:val="16"/>
        </w:rPr>
      </w:pPr>
    </w:p>
    <w:p w14:paraId="797DD07C" w14:textId="77777777" w:rsidR="00A04541" w:rsidRDefault="00A04541" w:rsidP="00A04541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</w:p>
    <w:p w14:paraId="6AB42ADE" w14:textId="77777777" w:rsidR="00A04541" w:rsidRDefault="00A04541" w:rsidP="00A04541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  <w:r w:rsidRPr="00497E6D"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Entreprise : </w:t>
      </w:r>
      <w:r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SAFRAN ENGINEERING SERVICES </w:t>
      </w:r>
    </w:p>
    <w:p w14:paraId="15553D73" w14:textId="77777777" w:rsidR="006A5C8E" w:rsidRDefault="006A5C8E" w:rsidP="00A04541">
      <w:pPr>
        <w:rPr>
          <w:rFonts w:ascii="Montserrat" w:hAnsi="Montserrat" w:cs="Arial"/>
          <w:sz w:val="16"/>
          <w:szCs w:val="16"/>
        </w:rPr>
      </w:pPr>
    </w:p>
    <w:p w14:paraId="1CDD7060" w14:textId="02E4B91E" w:rsidR="00A04541" w:rsidRPr="00497E6D" w:rsidRDefault="00A04541" w:rsidP="00A04541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De 0</w:t>
      </w:r>
      <w:r>
        <w:rPr>
          <w:rFonts w:ascii="Montserrat" w:hAnsi="Montserrat" w:cstheme="majorHAnsi"/>
          <w:color w:val="000000" w:themeColor="text1"/>
        </w:rPr>
        <w:t>5</w:t>
      </w:r>
      <w:r w:rsidRPr="00497E6D">
        <w:rPr>
          <w:rFonts w:ascii="Montserrat" w:hAnsi="Montserrat" w:cstheme="majorHAnsi"/>
          <w:color w:val="000000" w:themeColor="text1"/>
        </w:rPr>
        <w:t>/20</w:t>
      </w:r>
      <w:r>
        <w:rPr>
          <w:rFonts w:ascii="Montserrat" w:hAnsi="Montserrat" w:cstheme="majorHAnsi"/>
          <w:color w:val="000000" w:themeColor="text1"/>
        </w:rPr>
        <w:t>1</w:t>
      </w:r>
      <w:r>
        <w:rPr>
          <w:rFonts w:ascii="Montserrat" w:hAnsi="Montserrat" w:cstheme="majorHAnsi"/>
          <w:color w:val="000000" w:themeColor="text1"/>
        </w:rPr>
        <w:t>6</w:t>
      </w:r>
      <w:r>
        <w:rPr>
          <w:rFonts w:ascii="Montserrat" w:hAnsi="Montserrat" w:cstheme="majorHAnsi"/>
          <w:color w:val="000000" w:themeColor="text1"/>
        </w:rPr>
        <w:t xml:space="preserve"> </w:t>
      </w:r>
      <w:r w:rsidRPr="00497E6D">
        <w:rPr>
          <w:rFonts w:ascii="Montserrat" w:hAnsi="Montserrat" w:cstheme="majorHAnsi"/>
          <w:color w:val="000000" w:themeColor="text1"/>
        </w:rPr>
        <w:t xml:space="preserve">à </w:t>
      </w:r>
      <w:r>
        <w:rPr>
          <w:rFonts w:ascii="Montserrat" w:hAnsi="Montserrat" w:cstheme="majorHAnsi"/>
          <w:color w:val="000000" w:themeColor="text1"/>
        </w:rPr>
        <w:t>12</w:t>
      </w:r>
      <w:r>
        <w:rPr>
          <w:rFonts w:ascii="Montserrat" w:hAnsi="Montserrat" w:cstheme="majorHAnsi"/>
          <w:color w:val="000000" w:themeColor="text1"/>
        </w:rPr>
        <w:t>/20</w:t>
      </w:r>
      <w:r>
        <w:rPr>
          <w:rFonts w:ascii="Montserrat" w:hAnsi="Montserrat" w:cstheme="majorHAnsi"/>
          <w:color w:val="000000" w:themeColor="text1"/>
        </w:rPr>
        <w:t>16</w:t>
      </w:r>
      <w:r w:rsidRPr="00497E6D">
        <w:rPr>
          <w:rFonts w:ascii="Montserrat" w:hAnsi="Montserrat" w:cstheme="majorHAnsi"/>
          <w:color w:val="000000" w:themeColor="text1"/>
        </w:rPr>
        <w:tab/>
      </w:r>
      <w:r w:rsidRPr="00497E6D">
        <w:rPr>
          <w:rFonts w:ascii="Montserrat" w:hAnsi="Montserrat" w:cstheme="majorHAnsi"/>
          <w:color w:val="000000" w:themeColor="text1"/>
        </w:rPr>
        <w:tab/>
        <w:t xml:space="preserve">Durée : </w:t>
      </w:r>
      <w:r>
        <w:rPr>
          <w:rFonts w:ascii="Montserrat" w:hAnsi="Montserrat" w:cstheme="majorHAnsi"/>
          <w:color w:val="000000" w:themeColor="text1"/>
        </w:rPr>
        <w:t xml:space="preserve">8 </w:t>
      </w:r>
      <w:r>
        <w:rPr>
          <w:rFonts w:ascii="Montserrat" w:hAnsi="Montserrat" w:cstheme="majorHAnsi"/>
          <w:color w:val="000000" w:themeColor="text1"/>
        </w:rPr>
        <w:t>mois</w:t>
      </w:r>
      <w:r w:rsidRPr="00497E6D">
        <w:rPr>
          <w:rFonts w:ascii="Montserrat" w:hAnsi="Montserrat" w:cstheme="majorHAnsi"/>
          <w:color w:val="000000" w:themeColor="text1"/>
        </w:rPr>
        <w:tab/>
      </w:r>
    </w:p>
    <w:p w14:paraId="762CD1A9" w14:textId="52064485" w:rsidR="00A04541" w:rsidRPr="00A04541" w:rsidRDefault="00A04541" w:rsidP="00A04541">
      <w:pPr>
        <w:rPr>
          <w:rFonts w:ascii="Montserrat" w:hAnsi="Montserrat" w:cs="Arial"/>
          <w:sz w:val="24"/>
          <w:szCs w:val="24"/>
          <w:highlight w:val="yellow"/>
        </w:rPr>
      </w:pPr>
      <w:r w:rsidRPr="00A04541">
        <w:rPr>
          <w:rFonts w:ascii="Montserrat" w:hAnsi="Montserrat" w:cstheme="majorHAnsi"/>
          <w:b/>
          <w:bCs/>
          <w:color w:val="0B9748"/>
          <w:sz w:val="24"/>
          <w:szCs w:val="24"/>
        </w:rPr>
        <w:t>Fonction :</w:t>
      </w:r>
      <w:r w:rsidRPr="00A04541">
        <w:rPr>
          <w:rFonts w:ascii="Montserrat" w:hAnsi="Montserrat" w:cs="Arial"/>
          <w:sz w:val="24"/>
          <w:szCs w:val="24"/>
        </w:rPr>
        <w:t xml:space="preserve"> </w:t>
      </w:r>
      <w:r w:rsidRPr="00A04541">
        <w:rPr>
          <w:rFonts w:ascii="Montserrat" w:hAnsi="Montserrat" w:cs="Arial"/>
          <w:b/>
          <w:sz w:val="24"/>
          <w:szCs w:val="24"/>
        </w:rPr>
        <w:t xml:space="preserve">Ingénieur d’études et développement </w:t>
      </w:r>
      <w:r w:rsidR="00237680">
        <w:rPr>
          <w:rFonts w:ascii="Montserrat" w:hAnsi="Montserrat" w:cs="Arial"/>
          <w:b/>
          <w:sz w:val="24"/>
          <w:szCs w:val="24"/>
        </w:rPr>
        <w:t>JAVA</w:t>
      </w:r>
    </w:p>
    <w:p w14:paraId="307448D7" w14:textId="77777777" w:rsidR="00A04541" w:rsidRDefault="00A04541" w:rsidP="00A04541">
      <w:pPr>
        <w:pStyle w:val="Listepuce"/>
        <w:numPr>
          <w:ilvl w:val="0"/>
          <w:numId w:val="0"/>
        </w:numPr>
        <w:rPr>
          <w:rFonts w:ascii="Montserrat" w:hAnsi="Montserrat" w:cs="Arial"/>
          <w:bCs/>
        </w:rPr>
      </w:pPr>
    </w:p>
    <w:p w14:paraId="781B311A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497E6D">
        <w:rPr>
          <w:rFonts w:ascii="Montserrat" w:hAnsi="Montserrat" w:cstheme="majorHAnsi"/>
          <w:b/>
          <w:bCs/>
          <w:color w:val="0B9748"/>
        </w:rPr>
        <w:t>Contexte de la mission :</w:t>
      </w:r>
    </w:p>
    <w:p w14:paraId="463799D9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7BFBB5B9" w14:textId="7572C721" w:rsidR="00A04541" w:rsidRPr="00A04541" w:rsidRDefault="00A04541" w:rsidP="00A04541">
      <w:pPr>
        <w:pStyle w:val="Paragraphedeliste"/>
        <w:numPr>
          <w:ilvl w:val="0"/>
          <w:numId w:val="44"/>
        </w:numPr>
        <w:jc w:val="both"/>
        <w:rPr>
          <w:rFonts w:ascii="Montserrat" w:hAnsi="Montserrat" w:cstheme="majorHAnsi"/>
          <w:color w:val="000000" w:themeColor="text1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>Mettre en place une application permettant la saisie et le suivi des heures de travail au sein de</w:t>
      </w:r>
      <w:r w:rsidRPr="00A04541">
        <w:rPr>
          <w:rFonts w:ascii="Montserrat" w:hAnsi="Montserrat" w:cstheme="majorHAnsi"/>
          <w:color w:val="000000" w:themeColor="text1"/>
        </w:rPr>
        <w:t xml:space="preserve"> Safran Engineering Services</w:t>
      </w:r>
    </w:p>
    <w:p w14:paraId="468EBF15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02777B16" w14:textId="09E58E3F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Equipe : </w:t>
      </w:r>
    </w:p>
    <w:p w14:paraId="3CB9BEA7" w14:textId="77777777" w:rsidR="00A04541" w:rsidRPr="000E2A63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3CD3E756" w14:textId="072EF623" w:rsid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4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développeurs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+ </w:t>
      </w:r>
      <w:r>
        <w:rPr>
          <w:rFonts w:ascii="Montserrat" w:hAnsi="Montserrat" w:cstheme="majorHAnsi"/>
          <w:color w:val="000000" w:themeColor="text1"/>
          <w:lang w:val="en-US"/>
        </w:rPr>
        <w:t xml:space="preserve">1 chef de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projet</w:t>
      </w:r>
      <w:proofErr w:type="spellEnd"/>
    </w:p>
    <w:p w14:paraId="726022FF" w14:textId="1BB2BEFF" w:rsidR="006A5C8E" w:rsidRPr="006A5C8E" w:rsidRDefault="006A5C8E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6A5C8E">
        <w:rPr>
          <w:rFonts w:ascii="Montserrat" w:hAnsi="Montserrat" w:cstheme="majorHAnsi"/>
          <w:color w:val="000000" w:themeColor="text1"/>
        </w:rPr>
        <w:t>Méthodologie : Agile Scrum (Daily M</w:t>
      </w:r>
      <w:r>
        <w:rPr>
          <w:rFonts w:ascii="Montserrat" w:hAnsi="Montserrat" w:cstheme="majorHAnsi"/>
          <w:color w:val="000000" w:themeColor="text1"/>
        </w:rPr>
        <w:t>eeting)</w:t>
      </w:r>
    </w:p>
    <w:p w14:paraId="0872F99D" w14:textId="77777777" w:rsidR="00A04541" w:rsidRPr="000E2A63" w:rsidRDefault="00A04541" w:rsidP="00A04541">
      <w:pPr>
        <w:pStyle w:val="Listepuce"/>
        <w:numPr>
          <w:ilvl w:val="0"/>
          <w:numId w:val="0"/>
        </w:numPr>
        <w:ind w:left="720" w:hanging="360"/>
        <w:rPr>
          <w:rFonts w:ascii="Montserrat" w:hAnsi="Montserrat" w:cs="Arial"/>
          <w:bCs/>
          <w:lang w:val="en-US"/>
        </w:rPr>
      </w:pPr>
    </w:p>
    <w:p w14:paraId="3DDEA8EB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Missions : </w:t>
      </w:r>
    </w:p>
    <w:p w14:paraId="220311A5" w14:textId="77777777" w:rsidR="00A04541" w:rsidRPr="000E2A63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24873AA5" w14:textId="77777777" w:rsid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A04541">
        <w:rPr>
          <w:rFonts w:ascii="Montserrat" w:hAnsi="Montserrat" w:cstheme="majorHAnsi"/>
          <w:color w:val="000000" w:themeColor="text1"/>
        </w:rPr>
        <w:t xml:space="preserve">Rédaction des dossiers de spécifications fonctionnelles et </w:t>
      </w:r>
      <w:r>
        <w:rPr>
          <w:rFonts w:ascii="Montserrat" w:hAnsi="Montserrat" w:cstheme="majorHAnsi"/>
          <w:color w:val="000000" w:themeColor="text1"/>
        </w:rPr>
        <w:t>t</w:t>
      </w:r>
      <w:r w:rsidRPr="00A04541">
        <w:rPr>
          <w:rFonts w:ascii="Montserrat" w:hAnsi="Montserrat" w:cstheme="majorHAnsi"/>
          <w:color w:val="000000" w:themeColor="text1"/>
        </w:rPr>
        <w:t xml:space="preserve">echniques </w:t>
      </w:r>
    </w:p>
    <w:p w14:paraId="1B19F2B5" w14:textId="0CE411B0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A04541">
        <w:rPr>
          <w:rFonts w:ascii="Montserrat" w:hAnsi="Montserrat" w:cstheme="majorHAnsi"/>
          <w:color w:val="000000" w:themeColor="text1"/>
        </w:rPr>
        <w:t>Chiffrage des tâches de développement</w:t>
      </w:r>
    </w:p>
    <w:p w14:paraId="547C8885" w14:textId="77777777" w:rsid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Assister au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développement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des différents modules de l'application </w:t>
      </w:r>
    </w:p>
    <w:p w14:paraId="4D80BF07" w14:textId="72E19E23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A04541">
        <w:rPr>
          <w:rFonts w:ascii="Montserrat" w:hAnsi="Montserrat" w:cstheme="majorHAnsi"/>
          <w:color w:val="000000" w:themeColor="text1"/>
        </w:rPr>
        <w:t>Rédiger et dérouler les tests de recettes</w:t>
      </w:r>
    </w:p>
    <w:p w14:paraId="0B32BE75" w14:textId="6C5C98A7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Mise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en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production de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l’</w:t>
      </w:r>
      <w:r w:rsidRPr="00A04541">
        <w:rPr>
          <w:rFonts w:ascii="Montserrat" w:hAnsi="Montserrat" w:cstheme="majorHAnsi"/>
          <w:color w:val="000000" w:themeColor="text1"/>
          <w:lang w:val="en-US"/>
        </w:rPr>
        <w:t>application</w:t>
      </w:r>
      <w:proofErr w:type="spellEnd"/>
    </w:p>
    <w:p w14:paraId="7823884A" w14:textId="77777777" w:rsidR="00A04541" w:rsidRDefault="00A04541" w:rsidP="00A04541">
      <w:pPr>
        <w:jc w:val="both"/>
        <w:rPr>
          <w:rFonts w:ascii="Montserrat" w:hAnsi="Montserrat" w:cstheme="majorHAnsi"/>
          <w:color w:val="000000" w:themeColor="text1"/>
        </w:rPr>
      </w:pPr>
    </w:p>
    <w:p w14:paraId="19568363" w14:textId="34C15696" w:rsidR="00A04541" w:rsidRP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A04541">
        <w:rPr>
          <w:rFonts w:ascii="Montserrat" w:hAnsi="Montserrat" w:cstheme="majorHAnsi"/>
          <w:b/>
          <w:bCs/>
          <w:color w:val="0B9748"/>
        </w:rPr>
        <w:t xml:space="preserve">Environnement technique : </w:t>
      </w:r>
    </w:p>
    <w:p w14:paraId="26FB2636" w14:textId="77777777" w:rsidR="00A04541" w:rsidRP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5DA65DF1" w14:textId="2E70EB77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>JA</w:t>
      </w:r>
      <w:r>
        <w:rPr>
          <w:rFonts w:ascii="Montserrat" w:hAnsi="Montserrat" w:cstheme="majorHAnsi"/>
          <w:color w:val="000000" w:themeColor="text1"/>
          <w:lang w:val="en-US"/>
        </w:rPr>
        <w:t xml:space="preserve">VA, </w:t>
      </w:r>
      <w:r w:rsidRPr="00A04541">
        <w:rPr>
          <w:rFonts w:ascii="Montserrat" w:hAnsi="Montserrat" w:cstheme="majorHAnsi"/>
          <w:color w:val="000000" w:themeColor="text1"/>
          <w:lang w:val="en-US"/>
        </w:rPr>
        <w:t>Spring 4 (Core, Security),Spring boot, JPA/Hibernate, JSF, Maven, MySQL DB, Tomcat, Angular 5</w:t>
      </w:r>
    </w:p>
    <w:p w14:paraId="0166C502" w14:textId="77777777" w:rsidR="00A04541" w:rsidRDefault="00A04541" w:rsidP="00032D7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3F5EBF21" w14:textId="0A10A29E" w:rsidR="00A04541" w:rsidRDefault="00A0454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  <w: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  <w:br w:type="page"/>
      </w:r>
    </w:p>
    <w:p w14:paraId="3B3B3D1F" w14:textId="77777777" w:rsidR="009144F6" w:rsidRDefault="009144F6" w:rsidP="004F2372">
      <w:pPr>
        <w:jc w:val="right"/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4119A758" w14:textId="77777777" w:rsidR="00A04541" w:rsidRPr="00855BCE" w:rsidRDefault="00A04541" w:rsidP="004F2372">
      <w:pPr>
        <w:jc w:val="right"/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30D730DA" w14:textId="38A82F52" w:rsidR="009144F6" w:rsidRDefault="009144F6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081C368D" w14:textId="77777777" w:rsidR="00A04541" w:rsidRDefault="00A0454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7A9EBDBB" w14:textId="77777777" w:rsidR="00A04541" w:rsidRPr="00497E6D" w:rsidRDefault="00A04541" w:rsidP="00A04541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  <w:r w:rsidRPr="00497E6D">
        <w:rPr>
          <w:rFonts w:ascii="Montserrat" w:hAnsi="Montserrat" w:cstheme="majorHAnsi"/>
          <w:b/>
          <w:bCs/>
          <w:color w:val="0B9748"/>
          <w:sz w:val="36"/>
          <w:szCs w:val="36"/>
        </w:rPr>
        <w:t>EXPERIENCE PROFESSIONNELLE</w:t>
      </w:r>
    </w:p>
    <w:p w14:paraId="36E1A8B1" w14:textId="77777777" w:rsidR="00A04541" w:rsidRDefault="00A04541" w:rsidP="00A04541">
      <w:pPr>
        <w:rPr>
          <w:rFonts w:ascii="Montserrat" w:hAnsi="Montserrat" w:cs="Arial"/>
          <w:sz w:val="16"/>
          <w:szCs w:val="16"/>
        </w:rPr>
      </w:pPr>
    </w:p>
    <w:p w14:paraId="0A116E96" w14:textId="77777777" w:rsidR="00A04541" w:rsidRDefault="00A04541" w:rsidP="00A04541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</w:p>
    <w:p w14:paraId="59CC33A0" w14:textId="77777777" w:rsidR="00A04541" w:rsidRDefault="00A04541" w:rsidP="00A04541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  <w:r w:rsidRPr="00497E6D"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Entreprise : </w:t>
      </w:r>
      <w:r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SAFRAN ENGINEERING SERVICES </w:t>
      </w:r>
    </w:p>
    <w:p w14:paraId="1A2C4758" w14:textId="77777777" w:rsidR="006A5C8E" w:rsidRDefault="006A5C8E" w:rsidP="00A04541">
      <w:pPr>
        <w:rPr>
          <w:rFonts w:ascii="Montserrat" w:hAnsi="Montserrat" w:cs="Arial"/>
          <w:sz w:val="16"/>
          <w:szCs w:val="16"/>
        </w:rPr>
      </w:pPr>
    </w:p>
    <w:p w14:paraId="09E577BD" w14:textId="0B32D330" w:rsidR="00A04541" w:rsidRPr="00497E6D" w:rsidRDefault="00A04541" w:rsidP="00A04541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De 0</w:t>
      </w:r>
      <w:r w:rsidR="00237680">
        <w:rPr>
          <w:rFonts w:ascii="Montserrat" w:hAnsi="Montserrat" w:cstheme="majorHAnsi"/>
          <w:color w:val="000000" w:themeColor="text1"/>
        </w:rPr>
        <w:t>2</w:t>
      </w:r>
      <w:r w:rsidRPr="00497E6D">
        <w:rPr>
          <w:rFonts w:ascii="Montserrat" w:hAnsi="Montserrat" w:cstheme="majorHAnsi"/>
          <w:color w:val="000000" w:themeColor="text1"/>
        </w:rPr>
        <w:t>/20</w:t>
      </w:r>
      <w:r>
        <w:rPr>
          <w:rFonts w:ascii="Montserrat" w:hAnsi="Montserrat" w:cstheme="majorHAnsi"/>
          <w:color w:val="000000" w:themeColor="text1"/>
        </w:rPr>
        <w:t>1</w:t>
      </w:r>
      <w:r w:rsidR="00237680">
        <w:rPr>
          <w:rFonts w:ascii="Montserrat" w:hAnsi="Montserrat" w:cstheme="majorHAnsi"/>
          <w:color w:val="000000" w:themeColor="text1"/>
        </w:rPr>
        <w:t>4</w:t>
      </w:r>
      <w:r>
        <w:rPr>
          <w:rFonts w:ascii="Montserrat" w:hAnsi="Montserrat" w:cstheme="majorHAnsi"/>
          <w:color w:val="000000" w:themeColor="text1"/>
        </w:rPr>
        <w:t xml:space="preserve"> </w:t>
      </w:r>
      <w:r w:rsidRPr="00497E6D">
        <w:rPr>
          <w:rFonts w:ascii="Montserrat" w:hAnsi="Montserrat" w:cstheme="majorHAnsi"/>
          <w:color w:val="000000" w:themeColor="text1"/>
        </w:rPr>
        <w:t xml:space="preserve">à </w:t>
      </w:r>
      <w:r w:rsidR="00237680">
        <w:rPr>
          <w:rFonts w:ascii="Montserrat" w:hAnsi="Montserrat" w:cstheme="majorHAnsi"/>
          <w:color w:val="000000" w:themeColor="text1"/>
        </w:rPr>
        <w:t>05</w:t>
      </w:r>
      <w:r>
        <w:rPr>
          <w:rFonts w:ascii="Montserrat" w:hAnsi="Montserrat" w:cstheme="majorHAnsi"/>
          <w:color w:val="000000" w:themeColor="text1"/>
        </w:rPr>
        <w:t>/2016</w:t>
      </w:r>
      <w:r w:rsidRPr="00497E6D">
        <w:rPr>
          <w:rFonts w:ascii="Montserrat" w:hAnsi="Montserrat" w:cstheme="majorHAnsi"/>
          <w:color w:val="000000" w:themeColor="text1"/>
        </w:rPr>
        <w:tab/>
      </w:r>
      <w:r w:rsidRPr="00497E6D">
        <w:rPr>
          <w:rFonts w:ascii="Montserrat" w:hAnsi="Montserrat" w:cstheme="majorHAnsi"/>
          <w:color w:val="000000" w:themeColor="text1"/>
        </w:rPr>
        <w:tab/>
        <w:t xml:space="preserve">Durée : </w:t>
      </w:r>
      <w:r w:rsidR="00237680">
        <w:rPr>
          <w:rFonts w:ascii="Montserrat" w:hAnsi="Montserrat" w:cstheme="majorHAnsi"/>
          <w:color w:val="000000" w:themeColor="text1"/>
        </w:rPr>
        <w:t>2 ans et 4</w:t>
      </w:r>
      <w:r>
        <w:rPr>
          <w:rFonts w:ascii="Montserrat" w:hAnsi="Montserrat" w:cstheme="majorHAnsi"/>
          <w:color w:val="000000" w:themeColor="text1"/>
        </w:rPr>
        <w:t xml:space="preserve"> mois</w:t>
      </w:r>
      <w:r w:rsidRPr="00497E6D">
        <w:rPr>
          <w:rFonts w:ascii="Montserrat" w:hAnsi="Montserrat" w:cstheme="majorHAnsi"/>
          <w:color w:val="000000" w:themeColor="text1"/>
        </w:rPr>
        <w:tab/>
      </w:r>
    </w:p>
    <w:p w14:paraId="432F55BE" w14:textId="7E1B8B54" w:rsidR="00A04541" w:rsidRPr="00A04541" w:rsidRDefault="00A04541" w:rsidP="00A04541">
      <w:pPr>
        <w:rPr>
          <w:rFonts w:ascii="Montserrat" w:hAnsi="Montserrat" w:cs="Arial"/>
          <w:sz w:val="24"/>
          <w:szCs w:val="24"/>
          <w:highlight w:val="yellow"/>
        </w:rPr>
      </w:pPr>
      <w:r w:rsidRPr="00A04541">
        <w:rPr>
          <w:rFonts w:ascii="Montserrat" w:hAnsi="Montserrat" w:cstheme="majorHAnsi"/>
          <w:b/>
          <w:bCs/>
          <w:color w:val="0B9748"/>
          <w:sz w:val="24"/>
          <w:szCs w:val="24"/>
        </w:rPr>
        <w:t>Fonction :</w:t>
      </w:r>
      <w:r w:rsidRPr="00A04541">
        <w:rPr>
          <w:rFonts w:ascii="Montserrat" w:hAnsi="Montserrat" w:cs="Arial"/>
          <w:sz w:val="24"/>
          <w:szCs w:val="24"/>
        </w:rPr>
        <w:t xml:space="preserve"> </w:t>
      </w:r>
      <w:r w:rsidRPr="00A04541">
        <w:rPr>
          <w:rFonts w:ascii="Montserrat" w:hAnsi="Montserrat" w:cs="Arial"/>
          <w:b/>
          <w:sz w:val="24"/>
          <w:szCs w:val="24"/>
        </w:rPr>
        <w:t xml:space="preserve">Ingénieur d’études et développement </w:t>
      </w:r>
      <w:r w:rsidR="00523044">
        <w:rPr>
          <w:rFonts w:ascii="Montserrat" w:hAnsi="Montserrat" w:cs="Arial"/>
          <w:b/>
          <w:sz w:val="24"/>
          <w:szCs w:val="24"/>
        </w:rPr>
        <w:t>/ Pilotage de projet</w:t>
      </w:r>
    </w:p>
    <w:p w14:paraId="09F929D3" w14:textId="77777777" w:rsidR="00A04541" w:rsidRDefault="00A04541" w:rsidP="00A04541">
      <w:pPr>
        <w:pStyle w:val="Listepuce"/>
        <w:numPr>
          <w:ilvl w:val="0"/>
          <w:numId w:val="0"/>
        </w:numPr>
        <w:rPr>
          <w:rFonts w:ascii="Montserrat" w:hAnsi="Montserrat" w:cs="Arial"/>
          <w:bCs/>
        </w:rPr>
      </w:pPr>
    </w:p>
    <w:p w14:paraId="36C6484A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497E6D">
        <w:rPr>
          <w:rFonts w:ascii="Montserrat" w:hAnsi="Montserrat" w:cstheme="majorHAnsi"/>
          <w:b/>
          <w:bCs/>
          <w:color w:val="0B9748"/>
        </w:rPr>
        <w:t>Contexte de la mission :</w:t>
      </w:r>
    </w:p>
    <w:p w14:paraId="6FD0010B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3294D5D4" w14:textId="0137EDDC" w:rsidR="00A04541" w:rsidRPr="00A04541" w:rsidRDefault="00A04541" w:rsidP="00A04541">
      <w:pPr>
        <w:pStyle w:val="Paragraphedeliste"/>
        <w:numPr>
          <w:ilvl w:val="0"/>
          <w:numId w:val="44"/>
        </w:numPr>
        <w:jc w:val="both"/>
        <w:rPr>
          <w:rFonts w:ascii="Montserrat" w:hAnsi="Montserrat" w:cstheme="majorHAnsi"/>
          <w:b/>
          <w:bCs/>
          <w:color w:val="0B9748"/>
        </w:rPr>
      </w:pPr>
      <w:r w:rsidRPr="00A04541">
        <w:rPr>
          <w:rFonts w:ascii="Montserrat" w:hAnsi="Montserrat" w:cstheme="majorHAnsi"/>
          <w:color w:val="000000" w:themeColor="text1"/>
        </w:rPr>
        <w:t>Création</w:t>
      </w:r>
      <w:r w:rsidRPr="00A04541">
        <w:rPr>
          <w:rFonts w:ascii="Montserrat" w:hAnsi="Montserrat" w:cstheme="majorHAnsi"/>
          <w:color w:val="000000" w:themeColor="text1"/>
        </w:rPr>
        <w:t xml:space="preserve"> des applications de suivi et gestion de projet en</w:t>
      </w:r>
      <w:r>
        <w:rPr>
          <w:rFonts w:ascii="Montserrat" w:hAnsi="Montserrat" w:cstheme="majorHAnsi"/>
          <w:color w:val="000000" w:themeColor="text1"/>
        </w:rPr>
        <w:t xml:space="preserve"> </w:t>
      </w:r>
      <w:r w:rsidRPr="00A04541">
        <w:rPr>
          <w:rFonts w:ascii="Montserrat" w:hAnsi="Montserrat" w:cstheme="majorHAnsi"/>
          <w:color w:val="000000" w:themeColor="text1"/>
        </w:rPr>
        <w:t>VBA</w:t>
      </w:r>
    </w:p>
    <w:p w14:paraId="12B66C82" w14:textId="77777777" w:rsidR="00A04541" w:rsidRPr="00A04541" w:rsidRDefault="00A04541" w:rsidP="00A04541">
      <w:pPr>
        <w:pStyle w:val="Paragraphedeliste"/>
        <w:ind w:left="720"/>
        <w:jc w:val="both"/>
        <w:rPr>
          <w:rFonts w:ascii="Montserrat" w:hAnsi="Montserrat" w:cstheme="majorHAnsi"/>
          <w:b/>
          <w:bCs/>
          <w:color w:val="0B9748"/>
        </w:rPr>
      </w:pPr>
    </w:p>
    <w:p w14:paraId="12DBFEE2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Equipe : </w:t>
      </w:r>
    </w:p>
    <w:p w14:paraId="1CCDE7EA" w14:textId="77777777" w:rsidR="00A04541" w:rsidRPr="000E2A63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2246BE3F" w14:textId="77777777" w:rsid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4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développeurs</w:t>
      </w:r>
      <w:proofErr w:type="spellEnd"/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+ </w:t>
      </w:r>
      <w:r>
        <w:rPr>
          <w:rFonts w:ascii="Montserrat" w:hAnsi="Montserrat" w:cstheme="majorHAnsi"/>
          <w:color w:val="000000" w:themeColor="text1"/>
          <w:lang w:val="en-US"/>
        </w:rPr>
        <w:t xml:space="preserve">1 chef de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projet</w:t>
      </w:r>
      <w:proofErr w:type="spellEnd"/>
    </w:p>
    <w:p w14:paraId="30FCBFBC" w14:textId="79033EDB" w:rsidR="006A5C8E" w:rsidRPr="006A5C8E" w:rsidRDefault="006A5C8E" w:rsidP="006A5C8E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proofErr w:type="spellStart"/>
      <w:r>
        <w:rPr>
          <w:rFonts w:ascii="Montserrat" w:hAnsi="Montserrat" w:cstheme="majorHAnsi"/>
          <w:color w:val="000000" w:themeColor="text1"/>
          <w:lang w:val="en-US"/>
        </w:rPr>
        <w:t>Méthodologie</w:t>
      </w:r>
      <w:proofErr w:type="spellEnd"/>
      <w:r>
        <w:rPr>
          <w:rFonts w:ascii="Montserrat" w:hAnsi="Montserrat" w:cstheme="majorHAnsi"/>
          <w:color w:val="000000" w:themeColor="text1"/>
          <w:lang w:val="en-US"/>
        </w:rPr>
        <w:t xml:space="preserve"> : Cycle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en</w:t>
      </w:r>
      <w:proofErr w:type="spellEnd"/>
      <w:r>
        <w:rPr>
          <w:rFonts w:ascii="Montserrat" w:hAnsi="Montserrat" w:cstheme="majorHAnsi"/>
          <w:color w:val="000000" w:themeColor="text1"/>
          <w:lang w:val="en-US"/>
        </w:rPr>
        <w:t xml:space="preserve"> V</w:t>
      </w:r>
    </w:p>
    <w:p w14:paraId="0EFD403F" w14:textId="77777777" w:rsidR="00A04541" w:rsidRPr="000E2A63" w:rsidRDefault="00A04541" w:rsidP="00A04541">
      <w:pPr>
        <w:pStyle w:val="Listepuce"/>
        <w:numPr>
          <w:ilvl w:val="0"/>
          <w:numId w:val="0"/>
        </w:numPr>
        <w:ind w:left="360"/>
        <w:rPr>
          <w:rFonts w:ascii="Montserrat" w:hAnsi="Montserrat" w:cs="Arial"/>
          <w:bCs/>
        </w:rPr>
      </w:pPr>
    </w:p>
    <w:p w14:paraId="7AA4F75E" w14:textId="77777777" w:rsidR="00A04541" w:rsidRPr="000E2A63" w:rsidRDefault="00A04541" w:rsidP="00A04541">
      <w:pPr>
        <w:pStyle w:val="Listepuce"/>
        <w:numPr>
          <w:ilvl w:val="0"/>
          <w:numId w:val="0"/>
        </w:numPr>
        <w:ind w:left="720" w:hanging="360"/>
        <w:rPr>
          <w:rFonts w:ascii="Montserrat" w:hAnsi="Montserrat" w:cs="Arial"/>
          <w:bCs/>
          <w:lang w:val="en-US"/>
        </w:rPr>
      </w:pPr>
    </w:p>
    <w:p w14:paraId="25B2C9DC" w14:textId="77777777" w:rsid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Missions : </w:t>
      </w:r>
    </w:p>
    <w:p w14:paraId="56F6C860" w14:textId="77777777" w:rsidR="00A04541" w:rsidRPr="000E2A63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12C82048" w14:textId="77777777" w:rsidR="00237680" w:rsidRDefault="00237680" w:rsidP="00B15DF2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237680">
        <w:rPr>
          <w:rFonts w:ascii="Montserrat" w:hAnsi="Montserrat" w:cstheme="majorHAnsi"/>
          <w:color w:val="000000" w:themeColor="text1"/>
        </w:rPr>
        <w:t>Ruban Excel TIP : permet la création des tableaux de bord de suivi d’industrialisation contenant un</w:t>
      </w:r>
      <w:r w:rsidRPr="00237680">
        <w:rPr>
          <w:rFonts w:ascii="Montserrat" w:hAnsi="Montserrat" w:cstheme="majorHAnsi"/>
          <w:color w:val="000000" w:themeColor="text1"/>
        </w:rPr>
        <w:t xml:space="preserve"> </w:t>
      </w:r>
      <w:r w:rsidRPr="00237680">
        <w:rPr>
          <w:rFonts w:ascii="Montserrat" w:hAnsi="Montserrat" w:cstheme="majorHAnsi"/>
          <w:color w:val="000000" w:themeColor="text1"/>
        </w:rPr>
        <w:t xml:space="preserve">ensemble de bouton personnalisé et se connecter à une base de données ORACLE </w:t>
      </w:r>
    </w:p>
    <w:p w14:paraId="03348E51" w14:textId="055DEE5C" w:rsidR="00237680" w:rsidRPr="00237680" w:rsidRDefault="00237680" w:rsidP="008E7BE2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237680">
        <w:rPr>
          <w:rFonts w:ascii="Montserrat" w:hAnsi="Montserrat" w:cstheme="majorHAnsi"/>
          <w:color w:val="000000" w:themeColor="text1"/>
        </w:rPr>
        <w:t xml:space="preserve">Outil Charge/Capa : </w:t>
      </w:r>
      <w:r w:rsidRPr="00237680">
        <w:rPr>
          <w:rFonts w:ascii="Montserrat" w:hAnsi="Montserrat" w:cstheme="majorHAnsi"/>
          <w:color w:val="000000" w:themeColor="text1"/>
        </w:rPr>
        <w:t>P</w:t>
      </w:r>
      <w:r w:rsidRPr="00237680">
        <w:rPr>
          <w:rFonts w:ascii="Montserrat" w:hAnsi="Montserrat" w:cstheme="majorHAnsi"/>
          <w:color w:val="000000" w:themeColor="text1"/>
        </w:rPr>
        <w:t>ermet la gestion de la charge et la capacité</w:t>
      </w:r>
    </w:p>
    <w:p w14:paraId="12446E54" w14:textId="73C0D4A9" w:rsidR="00237680" w:rsidRPr="00237680" w:rsidRDefault="00237680" w:rsidP="00237680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237680">
        <w:rPr>
          <w:rFonts w:ascii="Montserrat" w:hAnsi="Montserrat" w:cstheme="majorHAnsi"/>
          <w:color w:val="000000" w:themeColor="text1"/>
        </w:rPr>
        <w:t xml:space="preserve">Outil </w:t>
      </w:r>
      <w:proofErr w:type="spellStart"/>
      <w:r w:rsidRPr="00237680">
        <w:rPr>
          <w:rFonts w:ascii="Montserrat" w:hAnsi="Montserrat" w:cstheme="majorHAnsi"/>
          <w:color w:val="000000" w:themeColor="text1"/>
        </w:rPr>
        <w:t>continement</w:t>
      </w:r>
      <w:proofErr w:type="spellEnd"/>
      <w:r w:rsidRPr="00237680">
        <w:rPr>
          <w:rFonts w:ascii="Montserrat" w:hAnsi="Montserrat" w:cstheme="majorHAnsi"/>
          <w:color w:val="000000" w:themeColor="text1"/>
        </w:rPr>
        <w:t xml:space="preserve"> : permet de contrôler les dérogations faites sur une pièce</w:t>
      </w:r>
    </w:p>
    <w:p w14:paraId="66494922" w14:textId="77777777" w:rsidR="00237680" w:rsidRPr="00237680" w:rsidRDefault="00237680" w:rsidP="00237680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proofErr w:type="spellStart"/>
      <w:r w:rsidRPr="00237680">
        <w:rPr>
          <w:rFonts w:ascii="Montserrat" w:hAnsi="Montserrat" w:cstheme="majorHAnsi"/>
          <w:color w:val="000000" w:themeColor="text1"/>
          <w:lang w:val="en-US"/>
        </w:rPr>
        <w:t>Outil</w:t>
      </w:r>
      <w:proofErr w:type="spellEnd"/>
      <w:r w:rsidRPr="00237680">
        <w:rPr>
          <w:rFonts w:ascii="Montserrat" w:hAnsi="Montserrat" w:cstheme="majorHAnsi"/>
          <w:color w:val="000000" w:themeColor="text1"/>
          <w:lang w:val="en-US"/>
        </w:rPr>
        <w:t xml:space="preserve"> TAC : </w:t>
      </w:r>
      <w:proofErr w:type="spellStart"/>
      <w:r w:rsidRPr="00237680">
        <w:rPr>
          <w:rFonts w:ascii="Montserrat" w:hAnsi="Montserrat" w:cstheme="majorHAnsi"/>
          <w:color w:val="000000" w:themeColor="text1"/>
          <w:lang w:val="en-US"/>
        </w:rPr>
        <w:t>permettant</w:t>
      </w:r>
      <w:proofErr w:type="spellEnd"/>
      <w:r w:rsidRPr="00237680">
        <w:rPr>
          <w:rFonts w:ascii="Montserrat" w:hAnsi="Montserrat" w:cstheme="majorHAnsi"/>
          <w:color w:val="000000" w:themeColor="text1"/>
          <w:lang w:val="en-US"/>
        </w:rPr>
        <w:t xml:space="preserve"> la détection et la gestion des non conformités d’une pièce fabriqué</w:t>
      </w:r>
    </w:p>
    <w:p w14:paraId="24878C2C" w14:textId="77777777" w:rsidR="00237680" w:rsidRPr="00237680" w:rsidRDefault="00237680" w:rsidP="00237680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237680">
        <w:rPr>
          <w:rFonts w:ascii="Montserrat" w:hAnsi="Montserrat" w:cstheme="majorHAnsi"/>
          <w:color w:val="000000" w:themeColor="text1"/>
          <w:lang w:val="en-US"/>
        </w:rPr>
        <w:t>Outil Migration SAP : vise à synthétiser les données exportées par la base SAP</w:t>
      </w:r>
    </w:p>
    <w:p w14:paraId="7F194042" w14:textId="77777777" w:rsidR="00237680" w:rsidRPr="00237680" w:rsidRDefault="00237680" w:rsidP="00237680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237680">
        <w:rPr>
          <w:rFonts w:ascii="Montserrat" w:hAnsi="Montserrat" w:cstheme="majorHAnsi"/>
          <w:color w:val="000000" w:themeColor="text1"/>
          <w:lang w:val="en-US"/>
        </w:rPr>
        <w:t>Ruban Gestion R&amp;O : Outil permettant la création et la gestion des fiches de risque et opportunité.</w:t>
      </w:r>
    </w:p>
    <w:p w14:paraId="602B53C8" w14:textId="77777777" w:rsidR="00A04541" w:rsidRDefault="00A04541" w:rsidP="00A04541">
      <w:pPr>
        <w:jc w:val="both"/>
        <w:rPr>
          <w:rFonts w:ascii="Montserrat" w:hAnsi="Montserrat" w:cstheme="majorHAnsi"/>
          <w:color w:val="000000" w:themeColor="text1"/>
        </w:rPr>
      </w:pPr>
    </w:p>
    <w:p w14:paraId="793A06E7" w14:textId="77777777" w:rsidR="00A04541" w:rsidRP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  <w:r w:rsidRPr="00A04541">
        <w:rPr>
          <w:rFonts w:ascii="Montserrat" w:hAnsi="Montserrat" w:cstheme="majorHAnsi"/>
          <w:b/>
          <w:bCs/>
          <w:color w:val="0B9748"/>
        </w:rPr>
        <w:t xml:space="preserve">Environnement technique : </w:t>
      </w:r>
    </w:p>
    <w:p w14:paraId="4227D7A9" w14:textId="77777777" w:rsidR="00A04541" w:rsidRPr="00A04541" w:rsidRDefault="00A04541" w:rsidP="00A04541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0D893F19" w14:textId="77777777" w:rsidR="00A04541" w:rsidRPr="00A04541" w:rsidRDefault="00A04541" w:rsidP="00A04541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A04541">
        <w:rPr>
          <w:rFonts w:ascii="Montserrat" w:hAnsi="Montserrat" w:cstheme="majorHAnsi"/>
          <w:color w:val="000000" w:themeColor="text1"/>
          <w:lang w:val="en-US"/>
        </w:rPr>
        <w:t>JA</w:t>
      </w:r>
      <w:r>
        <w:rPr>
          <w:rFonts w:ascii="Montserrat" w:hAnsi="Montserrat" w:cstheme="majorHAnsi"/>
          <w:color w:val="000000" w:themeColor="text1"/>
          <w:lang w:val="en-US"/>
        </w:rPr>
        <w:t xml:space="preserve">VA, </w:t>
      </w:r>
      <w:r w:rsidRPr="00A04541">
        <w:rPr>
          <w:rFonts w:ascii="Montserrat" w:hAnsi="Montserrat" w:cstheme="majorHAnsi"/>
          <w:color w:val="000000" w:themeColor="text1"/>
          <w:lang w:val="en-US"/>
        </w:rPr>
        <w:t>Spring 4 (Core, Security),Spring boot, JPA/Hibernate, JSF, Maven, MySQL DB, Tomcat, Angular 5</w:t>
      </w:r>
    </w:p>
    <w:p w14:paraId="6546473F" w14:textId="77777777" w:rsidR="00A04541" w:rsidRDefault="00A04541" w:rsidP="00A0454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793B7FB2" w14:textId="77777777" w:rsidR="00A04541" w:rsidRPr="00855BCE" w:rsidRDefault="00A04541">
      <w:pPr>
        <w:rPr>
          <w:rFonts w:ascii="Montserrat" w:hAnsi="Montserrat" w:cs="Arial"/>
          <w:b/>
          <w:bCs/>
          <w:sz w:val="16"/>
          <w:szCs w:val="16"/>
          <w:highlight w:val="yellow"/>
          <w:lang w:val="en-US"/>
        </w:rPr>
      </w:pPr>
    </w:p>
    <w:p w14:paraId="5DC6B7B5" w14:textId="4E1B05CB" w:rsidR="004A0127" w:rsidRDefault="004A0127">
      <w:pPr>
        <w:rPr>
          <w:rFonts w:ascii="Montserrat" w:hAnsi="Montserrat" w:cs="Calibri"/>
          <w:i/>
          <w:spacing w:val="-5"/>
          <w:sz w:val="22"/>
          <w:szCs w:val="22"/>
          <w:lang w:eastAsia="ar-SA"/>
        </w:rPr>
      </w:pPr>
      <w:r>
        <w:rPr>
          <w:rFonts w:ascii="Montserrat" w:hAnsi="Montserrat" w:cs="Calibri"/>
          <w:i/>
          <w:spacing w:val="-5"/>
          <w:sz w:val="22"/>
          <w:szCs w:val="22"/>
          <w:lang w:eastAsia="ar-SA"/>
        </w:rPr>
        <w:br w:type="page"/>
      </w:r>
    </w:p>
    <w:p w14:paraId="3A5430F5" w14:textId="77777777" w:rsidR="004A0127" w:rsidRDefault="004A0127" w:rsidP="004A0127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19970179" w14:textId="77777777" w:rsidR="004A0127" w:rsidRDefault="004A0127" w:rsidP="004A0127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</w:p>
    <w:p w14:paraId="69B8EADD" w14:textId="4AE6F6CD" w:rsidR="004A0127" w:rsidRPr="00497E6D" w:rsidRDefault="004A0127" w:rsidP="004A0127">
      <w:pPr>
        <w:jc w:val="center"/>
        <w:rPr>
          <w:rFonts w:ascii="Montserrat" w:hAnsi="Montserrat" w:cstheme="majorHAnsi"/>
          <w:b/>
          <w:bCs/>
          <w:color w:val="0B9748"/>
          <w:sz w:val="36"/>
          <w:szCs w:val="36"/>
        </w:rPr>
      </w:pPr>
      <w:r w:rsidRPr="00497E6D">
        <w:rPr>
          <w:rFonts w:ascii="Montserrat" w:hAnsi="Montserrat" w:cstheme="majorHAnsi"/>
          <w:b/>
          <w:bCs/>
          <w:color w:val="0B9748"/>
          <w:sz w:val="36"/>
          <w:szCs w:val="36"/>
        </w:rPr>
        <w:t>EXPERIENCE PROFESSIONNELLE</w:t>
      </w:r>
    </w:p>
    <w:p w14:paraId="7617202F" w14:textId="77777777" w:rsidR="004A0127" w:rsidRDefault="004A0127" w:rsidP="004A0127">
      <w:pPr>
        <w:rPr>
          <w:rFonts w:ascii="Montserrat" w:hAnsi="Montserrat" w:cs="Arial"/>
          <w:sz w:val="16"/>
          <w:szCs w:val="16"/>
        </w:rPr>
      </w:pPr>
    </w:p>
    <w:p w14:paraId="703AAD99" w14:textId="77777777" w:rsidR="004A0127" w:rsidRDefault="004A0127" w:rsidP="004A0127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</w:p>
    <w:p w14:paraId="1622B09C" w14:textId="730EDAD3" w:rsidR="004A0127" w:rsidRDefault="004A0127" w:rsidP="004A0127">
      <w:pPr>
        <w:rPr>
          <w:rFonts w:ascii="Montserrat" w:hAnsi="Montserrat" w:cstheme="majorHAnsi"/>
          <w:b/>
          <w:bCs/>
          <w:color w:val="0B9748"/>
          <w:sz w:val="32"/>
          <w:szCs w:val="32"/>
        </w:rPr>
      </w:pPr>
      <w:r w:rsidRPr="00497E6D"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Entreprise : </w:t>
      </w:r>
      <w:r>
        <w:rPr>
          <w:rFonts w:ascii="Montserrat" w:hAnsi="Montserrat" w:cstheme="majorHAnsi"/>
          <w:b/>
          <w:bCs/>
          <w:color w:val="0B9748"/>
          <w:sz w:val="32"/>
          <w:szCs w:val="32"/>
        </w:rPr>
        <w:t>VIVO ENERGY</w:t>
      </w:r>
      <w:r>
        <w:rPr>
          <w:rFonts w:ascii="Montserrat" w:hAnsi="Montserrat" w:cstheme="majorHAnsi"/>
          <w:b/>
          <w:bCs/>
          <w:color w:val="0B9748"/>
          <w:sz w:val="32"/>
          <w:szCs w:val="32"/>
        </w:rPr>
        <w:t xml:space="preserve"> </w:t>
      </w:r>
    </w:p>
    <w:p w14:paraId="0403F5F6" w14:textId="77777777" w:rsidR="006A5C8E" w:rsidRDefault="006A5C8E" w:rsidP="004A0127">
      <w:pPr>
        <w:rPr>
          <w:rFonts w:ascii="Montserrat" w:hAnsi="Montserrat" w:cs="Arial"/>
          <w:sz w:val="16"/>
          <w:szCs w:val="16"/>
        </w:rPr>
      </w:pPr>
    </w:p>
    <w:p w14:paraId="4BDE050C" w14:textId="1FAC32E1" w:rsidR="004A0127" w:rsidRPr="00497E6D" w:rsidRDefault="004A0127" w:rsidP="004A0127">
      <w:pPr>
        <w:pStyle w:val="Paragraphedeliste"/>
        <w:numPr>
          <w:ilvl w:val="0"/>
          <w:numId w:val="44"/>
        </w:numPr>
        <w:spacing w:after="160" w:line="259" w:lineRule="auto"/>
        <w:contextualSpacing/>
        <w:jc w:val="both"/>
        <w:rPr>
          <w:rFonts w:ascii="Montserrat" w:hAnsi="Montserrat" w:cstheme="majorHAnsi"/>
          <w:color w:val="000000" w:themeColor="text1"/>
        </w:rPr>
      </w:pPr>
      <w:r w:rsidRPr="00497E6D">
        <w:rPr>
          <w:rFonts w:ascii="Montserrat" w:hAnsi="Montserrat" w:cstheme="majorHAnsi"/>
          <w:color w:val="000000" w:themeColor="text1"/>
        </w:rPr>
        <w:t>De 0</w:t>
      </w:r>
      <w:r>
        <w:rPr>
          <w:rFonts w:ascii="Montserrat" w:hAnsi="Montserrat" w:cstheme="majorHAnsi"/>
          <w:color w:val="000000" w:themeColor="text1"/>
        </w:rPr>
        <w:t>1</w:t>
      </w:r>
      <w:r w:rsidRPr="00497E6D">
        <w:rPr>
          <w:rFonts w:ascii="Montserrat" w:hAnsi="Montserrat" w:cstheme="majorHAnsi"/>
          <w:color w:val="000000" w:themeColor="text1"/>
        </w:rPr>
        <w:t>/20</w:t>
      </w:r>
      <w:r>
        <w:rPr>
          <w:rFonts w:ascii="Montserrat" w:hAnsi="Montserrat" w:cstheme="majorHAnsi"/>
          <w:color w:val="000000" w:themeColor="text1"/>
        </w:rPr>
        <w:t>1</w:t>
      </w:r>
      <w:r>
        <w:rPr>
          <w:rFonts w:ascii="Montserrat" w:hAnsi="Montserrat" w:cstheme="majorHAnsi"/>
          <w:color w:val="000000" w:themeColor="text1"/>
        </w:rPr>
        <w:t>3</w:t>
      </w:r>
      <w:r>
        <w:rPr>
          <w:rFonts w:ascii="Montserrat" w:hAnsi="Montserrat" w:cstheme="majorHAnsi"/>
          <w:color w:val="000000" w:themeColor="text1"/>
        </w:rPr>
        <w:t xml:space="preserve"> </w:t>
      </w:r>
      <w:r w:rsidRPr="00497E6D">
        <w:rPr>
          <w:rFonts w:ascii="Montserrat" w:hAnsi="Montserrat" w:cstheme="majorHAnsi"/>
          <w:color w:val="000000" w:themeColor="text1"/>
        </w:rPr>
        <w:t xml:space="preserve">à </w:t>
      </w:r>
      <w:r>
        <w:rPr>
          <w:rFonts w:ascii="Montserrat" w:hAnsi="Montserrat" w:cstheme="majorHAnsi"/>
          <w:color w:val="000000" w:themeColor="text1"/>
        </w:rPr>
        <w:t>0</w:t>
      </w:r>
      <w:r>
        <w:rPr>
          <w:rFonts w:ascii="Montserrat" w:hAnsi="Montserrat" w:cstheme="majorHAnsi"/>
          <w:color w:val="000000" w:themeColor="text1"/>
        </w:rPr>
        <w:t>6</w:t>
      </w:r>
      <w:r>
        <w:rPr>
          <w:rFonts w:ascii="Montserrat" w:hAnsi="Montserrat" w:cstheme="majorHAnsi"/>
          <w:color w:val="000000" w:themeColor="text1"/>
        </w:rPr>
        <w:t>/201</w:t>
      </w:r>
      <w:r>
        <w:rPr>
          <w:rFonts w:ascii="Montserrat" w:hAnsi="Montserrat" w:cstheme="majorHAnsi"/>
          <w:color w:val="000000" w:themeColor="text1"/>
        </w:rPr>
        <w:t>3</w:t>
      </w:r>
      <w:r w:rsidRPr="00497E6D">
        <w:rPr>
          <w:rFonts w:ascii="Montserrat" w:hAnsi="Montserrat" w:cstheme="majorHAnsi"/>
          <w:color w:val="000000" w:themeColor="text1"/>
        </w:rPr>
        <w:tab/>
      </w:r>
      <w:r w:rsidRPr="00497E6D">
        <w:rPr>
          <w:rFonts w:ascii="Montserrat" w:hAnsi="Montserrat" w:cstheme="majorHAnsi"/>
          <w:color w:val="000000" w:themeColor="text1"/>
        </w:rPr>
        <w:tab/>
        <w:t xml:space="preserve">Durée : </w:t>
      </w:r>
      <w:r>
        <w:rPr>
          <w:rFonts w:ascii="Montserrat" w:hAnsi="Montserrat" w:cstheme="majorHAnsi"/>
          <w:color w:val="000000" w:themeColor="text1"/>
        </w:rPr>
        <w:t>6 mois</w:t>
      </w:r>
    </w:p>
    <w:p w14:paraId="1F7475ED" w14:textId="2C28A15B" w:rsidR="004A0127" w:rsidRPr="00A04541" w:rsidRDefault="004A0127" w:rsidP="004A0127">
      <w:pPr>
        <w:rPr>
          <w:rFonts w:ascii="Montserrat" w:hAnsi="Montserrat" w:cs="Arial"/>
          <w:sz w:val="24"/>
          <w:szCs w:val="24"/>
          <w:highlight w:val="yellow"/>
        </w:rPr>
      </w:pPr>
      <w:r w:rsidRPr="00A04541">
        <w:rPr>
          <w:rFonts w:ascii="Montserrat" w:hAnsi="Montserrat" w:cstheme="majorHAnsi"/>
          <w:b/>
          <w:bCs/>
          <w:color w:val="0B9748"/>
          <w:sz w:val="24"/>
          <w:szCs w:val="24"/>
        </w:rPr>
        <w:t>Fonction :</w:t>
      </w:r>
      <w:r w:rsidRPr="00A04541">
        <w:rPr>
          <w:rFonts w:ascii="Montserrat" w:hAnsi="Montserrat" w:cs="Arial"/>
          <w:sz w:val="24"/>
          <w:szCs w:val="24"/>
        </w:rPr>
        <w:t xml:space="preserve"> </w:t>
      </w:r>
      <w:r w:rsidRPr="00A04541">
        <w:rPr>
          <w:rFonts w:ascii="Montserrat" w:hAnsi="Montserrat" w:cs="Arial"/>
          <w:b/>
          <w:sz w:val="24"/>
          <w:szCs w:val="24"/>
        </w:rPr>
        <w:t xml:space="preserve">Ingénieur d’études et développement </w:t>
      </w:r>
    </w:p>
    <w:p w14:paraId="51DCD366" w14:textId="77777777" w:rsidR="004A0127" w:rsidRDefault="004A0127" w:rsidP="004A0127">
      <w:pPr>
        <w:pStyle w:val="Listepuce"/>
        <w:numPr>
          <w:ilvl w:val="0"/>
          <w:numId w:val="0"/>
        </w:numPr>
        <w:rPr>
          <w:rFonts w:ascii="Montserrat" w:hAnsi="Montserrat" w:cs="Arial"/>
          <w:bCs/>
        </w:rPr>
      </w:pPr>
    </w:p>
    <w:p w14:paraId="1FA6C2C7" w14:textId="77777777" w:rsidR="004A0127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  <w:r w:rsidRPr="00497E6D">
        <w:rPr>
          <w:rFonts w:ascii="Montserrat" w:hAnsi="Montserrat" w:cstheme="majorHAnsi"/>
          <w:b/>
          <w:bCs/>
          <w:color w:val="0B9748"/>
        </w:rPr>
        <w:t>Contexte de la mission :</w:t>
      </w:r>
    </w:p>
    <w:p w14:paraId="5B8B1426" w14:textId="77777777" w:rsidR="004A0127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2C9751D0" w14:textId="1C8B2B55" w:rsidR="004A0127" w:rsidRPr="004A0127" w:rsidRDefault="004A0127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 w:rsidRPr="004A0127">
        <w:rPr>
          <w:rFonts w:ascii="Montserrat" w:hAnsi="Montserrat" w:cstheme="majorHAnsi"/>
          <w:color w:val="000000" w:themeColor="text1"/>
          <w:lang w:val="en-US"/>
        </w:rPr>
        <w:t xml:space="preserve">    Réalisation d’une application de gestion de maintenance</w:t>
      </w:r>
    </w:p>
    <w:p w14:paraId="442A599A" w14:textId="77777777" w:rsidR="004A0127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Equipe : </w:t>
      </w:r>
    </w:p>
    <w:p w14:paraId="27BC4166" w14:textId="77777777" w:rsidR="004A0127" w:rsidRPr="000E2A63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7C25BD1E" w14:textId="69EA321B" w:rsidR="004A0127" w:rsidRDefault="004A0127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r>
        <w:rPr>
          <w:rFonts w:ascii="Montserrat" w:hAnsi="Montserrat" w:cstheme="majorHAnsi"/>
          <w:color w:val="000000" w:themeColor="text1"/>
          <w:lang w:val="en-US"/>
        </w:rPr>
        <w:t>1</w:t>
      </w: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 </w:t>
      </w:r>
      <w:proofErr w:type="spellStart"/>
      <w:r w:rsidRPr="00A04541">
        <w:rPr>
          <w:rFonts w:ascii="Montserrat" w:hAnsi="Montserrat" w:cstheme="majorHAnsi"/>
          <w:color w:val="000000" w:themeColor="text1"/>
          <w:lang w:val="en-US"/>
        </w:rPr>
        <w:t>développeur</w:t>
      </w:r>
      <w:proofErr w:type="spellEnd"/>
      <w:r>
        <w:rPr>
          <w:rFonts w:ascii="Montserrat" w:hAnsi="Montserrat" w:cstheme="majorHAnsi"/>
          <w:color w:val="000000" w:themeColor="text1"/>
          <w:lang w:val="en-US"/>
        </w:rPr>
        <w:t xml:space="preserve"> </w:t>
      </w:r>
      <w:r w:rsidRPr="00A04541">
        <w:rPr>
          <w:rFonts w:ascii="Montserrat" w:hAnsi="Montserrat" w:cstheme="majorHAnsi"/>
          <w:color w:val="000000" w:themeColor="text1"/>
          <w:lang w:val="en-US"/>
        </w:rPr>
        <w:t xml:space="preserve">+ </w:t>
      </w:r>
      <w:r>
        <w:rPr>
          <w:rFonts w:ascii="Montserrat" w:hAnsi="Montserrat" w:cstheme="majorHAnsi"/>
          <w:color w:val="000000" w:themeColor="text1"/>
          <w:lang w:val="en-US"/>
        </w:rPr>
        <w:t xml:space="preserve">1 chef de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projet</w:t>
      </w:r>
      <w:proofErr w:type="spellEnd"/>
    </w:p>
    <w:p w14:paraId="33F2AF82" w14:textId="56596D19" w:rsidR="006A5C8E" w:rsidRPr="00A04541" w:rsidRDefault="006A5C8E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  <w:lang w:val="en-US"/>
        </w:rPr>
      </w:pPr>
      <w:proofErr w:type="spellStart"/>
      <w:r>
        <w:rPr>
          <w:rFonts w:ascii="Montserrat" w:hAnsi="Montserrat" w:cstheme="majorHAnsi"/>
          <w:color w:val="000000" w:themeColor="text1"/>
          <w:lang w:val="en-US"/>
        </w:rPr>
        <w:t>Méthodologie</w:t>
      </w:r>
      <w:proofErr w:type="spellEnd"/>
      <w:r>
        <w:rPr>
          <w:rFonts w:ascii="Montserrat" w:hAnsi="Montserrat" w:cstheme="majorHAnsi"/>
          <w:color w:val="000000" w:themeColor="text1"/>
          <w:lang w:val="en-US"/>
        </w:rPr>
        <w:t xml:space="preserve"> : Cycle </w:t>
      </w:r>
      <w:proofErr w:type="spellStart"/>
      <w:r>
        <w:rPr>
          <w:rFonts w:ascii="Montserrat" w:hAnsi="Montserrat" w:cstheme="majorHAnsi"/>
          <w:color w:val="000000" w:themeColor="text1"/>
          <w:lang w:val="en-US"/>
        </w:rPr>
        <w:t>en</w:t>
      </w:r>
      <w:proofErr w:type="spellEnd"/>
      <w:r>
        <w:rPr>
          <w:rFonts w:ascii="Montserrat" w:hAnsi="Montserrat" w:cstheme="majorHAnsi"/>
          <w:color w:val="000000" w:themeColor="text1"/>
          <w:lang w:val="en-US"/>
        </w:rPr>
        <w:t xml:space="preserve"> V</w:t>
      </w:r>
    </w:p>
    <w:p w14:paraId="24656CAD" w14:textId="77777777" w:rsidR="004A0127" w:rsidRPr="000E2A63" w:rsidRDefault="004A0127" w:rsidP="006A5C8E">
      <w:pPr>
        <w:pStyle w:val="Listepuce"/>
        <w:numPr>
          <w:ilvl w:val="0"/>
          <w:numId w:val="0"/>
        </w:numPr>
        <w:rPr>
          <w:rFonts w:ascii="Montserrat" w:hAnsi="Montserrat" w:cs="Arial"/>
          <w:bCs/>
          <w:lang w:val="en-US"/>
        </w:rPr>
      </w:pPr>
    </w:p>
    <w:p w14:paraId="6206E743" w14:textId="77777777" w:rsidR="004A0127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  <w:r w:rsidRPr="000E2A63">
        <w:rPr>
          <w:rFonts w:ascii="Montserrat" w:hAnsi="Montserrat" w:cstheme="majorHAnsi"/>
          <w:b/>
          <w:bCs/>
          <w:color w:val="0B9748"/>
        </w:rPr>
        <w:t xml:space="preserve">Missions : </w:t>
      </w:r>
    </w:p>
    <w:p w14:paraId="3DE2DAF1" w14:textId="77777777" w:rsidR="004A0127" w:rsidRPr="000E2A63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6911EE16" w14:textId="77777777" w:rsidR="004A0127" w:rsidRPr="004A0127" w:rsidRDefault="004A0127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A0127">
        <w:rPr>
          <w:rFonts w:ascii="Montserrat" w:hAnsi="Montserrat" w:cstheme="majorHAnsi"/>
          <w:color w:val="000000" w:themeColor="text1"/>
        </w:rPr>
        <w:t>Conception et développement de l’application</w:t>
      </w:r>
    </w:p>
    <w:p w14:paraId="6FE7B335" w14:textId="77777777" w:rsidR="004A0127" w:rsidRPr="004A0127" w:rsidRDefault="004A0127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A0127">
        <w:rPr>
          <w:rFonts w:ascii="Montserrat" w:hAnsi="Montserrat" w:cstheme="majorHAnsi"/>
          <w:color w:val="000000" w:themeColor="text1"/>
        </w:rPr>
        <w:t xml:space="preserve">Test unitaire et test d’intégration </w:t>
      </w:r>
    </w:p>
    <w:p w14:paraId="26D2E3B4" w14:textId="77777777" w:rsidR="004A0127" w:rsidRPr="004A0127" w:rsidRDefault="004A0127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A0127">
        <w:rPr>
          <w:rFonts w:ascii="Montserrat" w:hAnsi="Montserrat" w:cstheme="majorHAnsi"/>
          <w:color w:val="000000" w:themeColor="text1"/>
        </w:rPr>
        <w:t>Mise en prod et tests fonctionnels</w:t>
      </w:r>
    </w:p>
    <w:p w14:paraId="6C63BB4F" w14:textId="77777777" w:rsidR="004A0127" w:rsidRDefault="004A0127" w:rsidP="004A0127">
      <w:pPr>
        <w:jc w:val="both"/>
        <w:rPr>
          <w:rFonts w:ascii="Montserrat" w:hAnsi="Montserrat" w:cstheme="majorHAnsi"/>
          <w:color w:val="000000" w:themeColor="text1"/>
        </w:rPr>
      </w:pPr>
    </w:p>
    <w:p w14:paraId="4915A5FB" w14:textId="77777777" w:rsidR="004A0127" w:rsidRPr="00A04541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  <w:r w:rsidRPr="00A04541">
        <w:rPr>
          <w:rFonts w:ascii="Montserrat" w:hAnsi="Montserrat" w:cstheme="majorHAnsi"/>
          <w:b/>
          <w:bCs/>
          <w:color w:val="0B9748"/>
        </w:rPr>
        <w:t xml:space="preserve">Environnement technique : </w:t>
      </w:r>
    </w:p>
    <w:p w14:paraId="5E8D77C2" w14:textId="77777777" w:rsidR="004A0127" w:rsidRPr="00A04541" w:rsidRDefault="004A0127" w:rsidP="004A0127">
      <w:pPr>
        <w:jc w:val="both"/>
        <w:rPr>
          <w:rFonts w:ascii="Montserrat" w:hAnsi="Montserrat" w:cstheme="majorHAnsi"/>
          <w:b/>
          <w:bCs/>
          <w:color w:val="0B9748"/>
        </w:rPr>
      </w:pPr>
    </w:p>
    <w:p w14:paraId="51BE6858" w14:textId="409E840F" w:rsidR="00F776DD" w:rsidRPr="004A0127" w:rsidRDefault="004A0127" w:rsidP="004A0127">
      <w:pPr>
        <w:pStyle w:val="Paragraphedeliste"/>
        <w:numPr>
          <w:ilvl w:val="0"/>
          <w:numId w:val="45"/>
        </w:numPr>
        <w:spacing w:after="160" w:line="259" w:lineRule="auto"/>
        <w:contextualSpacing/>
        <w:rPr>
          <w:rFonts w:ascii="Montserrat" w:hAnsi="Montserrat" w:cstheme="majorHAnsi"/>
          <w:color w:val="000000" w:themeColor="text1"/>
        </w:rPr>
      </w:pPr>
      <w:r w:rsidRPr="004A0127">
        <w:rPr>
          <w:rFonts w:ascii="Montserrat" w:hAnsi="Montserrat" w:cstheme="majorHAnsi"/>
          <w:color w:val="000000" w:themeColor="text1"/>
        </w:rPr>
        <w:t xml:space="preserve">Java/J2EE Spring 3, </w:t>
      </w:r>
      <w:proofErr w:type="spellStart"/>
      <w:r w:rsidRPr="004A0127">
        <w:rPr>
          <w:rFonts w:ascii="Montserrat" w:hAnsi="Montserrat" w:cstheme="majorHAnsi"/>
          <w:color w:val="000000" w:themeColor="text1"/>
        </w:rPr>
        <w:t>Hibenate</w:t>
      </w:r>
      <w:proofErr w:type="spellEnd"/>
      <w:r w:rsidRPr="004A0127">
        <w:rPr>
          <w:rFonts w:ascii="Montserrat" w:hAnsi="Montserrat" w:cstheme="majorHAnsi"/>
          <w:color w:val="000000" w:themeColor="text1"/>
        </w:rPr>
        <w:t xml:space="preserve">, Oracle </w:t>
      </w:r>
      <w:proofErr w:type="spellStart"/>
      <w:r w:rsidRPr="004A0127">
        <w:rPr>
          <w:rFonts w:ascii="Montserrat" w:hAnsi="Montserrat" w:cstheme="majorHAnsi"/>
          <w:color w:val="000000" w:themeColor="text1"/>
        </w:rPr>
        <w:t>db</w:t>
      </w:r>
      <w:proofErr w:type="spellEnd"/>
      <w:r w:rsidRPr="004A0127">
        <w:rPr>
          <w:rFonts w:ascii="Montserrat" w:hAnsi="Montserrat" w:cstheme="majorHAnsi"/>
          <w:color w:val="000000" w:themeColor="text1"/>
        </w:rPr>
        <w:t xml:space="preserve">, </w:t>
      </w:r>
      <w:proofErr w:type="spellStart"/>
      <w:r w:rsidRPr="004A0127">
        <w:rPr>
          <w:rFonts w:ascii="Montserrat" w:hAnsi="Montserrat" w:cstheme="majorHAnsi"/>
          <w:color w:val="000000" w:themeColor="text1"/>
        </w:rPr>
        <w:t>struts</w:t>
      </w:r>
      <w:proofErr w:type="spellEnd"/>
      <w:r w:rsidRPr="004A0127">
        <w:rPr>
          <w:rFonts w:ascii="Montserrat" w:hAnsi="Montserrat" w:cstheme="majorHAnsi"/>
          <w:color w:val="000000" w:themeColor="text1"/>
        </w:rPr>
        <w:t xml:space="preserve"> 2</w:t>
      </w:r>
    </w:p>
    <w:sectPr w:rsidR="00F776DD" w:rsidRPr="004A0127" w:rsidSect="000E2A63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041" w:right="992" w:bottom="680" w:left="1134" w:header="397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A7459" w14:textId="77777777" w:rsidR="00FD1152" w:rsidRDefault="00FD1152">
      <w:r>
        <w:separator/>
      </w:r>
    </w:p>
  </w:endnote>
  <w:endnote w:type="continuationSeparator" w:id="0">
    <w:p w14:paraId="2407FC16" w14:textId="77777777" w:rsidR="00FD1152" w:rsidRDefault="00FD1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">
    <w:charset w:val="00"/>
    <w:family w:val="auto"/>
    <w:pitch w:val="variable"/>
  </w:font>
  <w:font w:name="Lucidasans">
    <w:charset w:val="00"/>
    <w:family w:val="auto"/>
    <w:pitch w:val="variable"/>
  </w:font>
  <w:font w:name="Palatino">
    <w:panose1 w:val="02040602050305020304"/>
    <w:charset w:val="00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64FBA" w14:textId="7D4B0410" w:rsidR="0054319F" w:rsidRPr="001C3BC6" w:rsidRDefault="000E2A63" w:rsidP="001C3BC6">
    <w:pPr>
      <w:pStyle w:val="Pieddepage"/>
    </w:pPr>
    <w:r w:rsidRPr="001F46D0">
      <w:rPr>
        <w:rFonts w:ascii="Century Gothic" w:hAnsi="Century Gothic"/>
        <w:noProof/>
        <w:color w:val="0B9748"/>
        <w:sz w:val="18"/>
        <w:szCs w:val="18"/>
      </w:rPr>
      <mc:AlternateContent>
        <mc:Choice Requires="wps">
          <w:drawing>
            <wp:anchor distT="45720" distB="45720" distL="114300" distR="114300" simplePos="0" relativeHeight="251676160" behindDoc="0" locked="0" layoutInCell="1" allowOverlap="1" wp14:anchorId="41E7E4CE" wp14:editId="53EBA939">
              <wp:simplePos x="0" y="0"/>
              <wp:positionH relativeFrom="page">
                <wp:align>center</wp:align>
              </wp:positionH>
              <wp:positionV relativeFrom="paragraph">
                <wp:posOffset>-335280</wp:posOffset>
              </wp:positionV>
              <wp:extent cx="1758950" cy="469900"/>
              <wp:effectExtent l="0" t="0" r="0" b="635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469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788934" w14:textId="77777777" w:rsidR="000E2A63" w:rsidRPr="001F46D0" w:rsidRDefault="000E2A63" w:rsidP="000E2A63">
                          <w:pPr>
                            <w:pStyle w:val="Pieddepage"/>
                            <w:jc w:val="center"/>
                            <w:rPr>
                              <w:rFonts w:ascii="Montserrat" w:hAnsi="Montserrat"/>
                              <w:color w:val="0B9748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/>
                              <w:color w:val="0B9748"/>
                              <w:sz w:val="14"/>
                              <w:szCs w:val="14"/>
                            </w:rPr>
                            <w:t>32 Rue de la République</w:t>
                          </w:r>
                        </w:p>
                        <w:p w14:paraId="783457F8" w14:textId="77777777" w:rsidR="000E2A63" w:rsidRPr="001F46D0" w:rsidRDefault="000E2A63" w:rsidP="000E2A63">
                          <w:pPr>
                            <w:pStyle w:val="Pieddepage"/>
                            <w:jc w:val="center"/>
                            <w:rPr>
                              <w:rFonts w:ascii="Montserrat" w:hAnsi="Montserrat"/>
                              <w:color w:val="0B9748"/>
                              <w:sz w:val="14"/>
                              <w:szCs w:val="14"/>
                            </w:rPr>
                          </w:pPr>
                          <w:r w:rsidRPr="001F46D0">
                            <w:rPr>
                              <w:rFonts w:ascii="Montserrat" w:hAnsi="Montserrat"/>
                              <w:color w:val="0B9748"/>
                              <w:sz w:val="14"/>
                              <w:szCs w:val="14"/>
                            </w:rPr>
                            <w:t>69002 Lyon</w:t>
                          </w:r>
                        </w:p>
                        <w:p w14:paraId="0B1FBB42" w14:textId="77777777" w:rsidR="000E2A63" w:rsidRPr="001F46D0" w:rsidRDefault="000E2A63" w:rsidP="000E2A63">
                          <w:pPr>
                            <w:pStyle w:val="Pieddepage"/>
                            <w:jc w:val="center"/>
                            <w:rPr>
                              <w:rFonts w:ascii="Montserrat" w:hAnsi="Montserrat"/>
                              <w:color w:val="0B9748"/>
                              <w:sz w:val="14"/>
                              <w:szCs w:val="14"/>
                              <w:u w:val="single"/>
                            </w:rPr>
                          </w:pPr>
                          <w:r w:rsidRPr="001F46D0">
                            <w:rPr>
                              <w:rStyle w:val="Lienhypertexte"/>
                              <w:rFonts w:ascii="Montserrat" w:hAnsi="Montserrat"/>
                              <w:color w:val="0B9748"/>
                              <w:sz w:val="14"/>
                              <w:szCs w:val="14"/>
                            </w:rPr>
                            <w:t>https://</w:t>
                          </w:r>
                          <w:hyperlink r:id="rId1" w:history="1">
                            <w:r w:rsidRPr="001F46D0">
                              <w:rPr>
                                <w:rStyle w:val="Lienhypertexte"/>
                                <w:rFonts w:ascii="Montserrat" w:hAnsi="Montserrat"/>
                                <w:color w:val="0B9748"/>
                                <w:sz w:val="14"/>
                                <w:szCs w:val="14"/>
                              </w:rPr>
                              <w:t>vicinity-group.fr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E7E4C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0;margin-top:-26.4pt;width:138.5pt;height:37pt;z-index:2516761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" stroked="f">
              <v:textbox>
                <w:txbxContent>
                  <w:p w14:paraId="31788934" w14:textId="77777777" w:rsidR="000E2A63" w:rsidRPr="001F46D0" w:rsidRDefault="000E2A63" w:rsidP="000E2A63">
                    <w:pPr>
                      <w:pStyle w:val="Pieddepage"/>
                      <w:jc w:val="center"/>
                      <w:rPr>
                        <w:rFonts w:ascii="Montserrat" w:hAnsi="Montserrat"/>
                        <w:color w:val="0B9748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/>
                        <w:color w:val="0B9748"/>
                        <w:sz w:val="14"/>
                        <w:szCs w:val="14"/>
                      </w:rPr>
                      <w:t>32 Rue de la République</w:t>
                    </w:r>
                  </w:p>
                  <w:p w14:paraId="783457F8" w14:textId="77777777" w:rsidR="000E2A63" w:rsidRPr="001F46D0" w:rsidRDefault="000E2A63" w:rsidP="000E2A63">
                    <w:pPr>
                      <w:pStyle w:val="Pieddepage"/>
                      <w:jc w:val="center"/>
                      <w:rPr>
                        <w:rFonts w:ascii="Montserrat" w:hAnsi="Montserrat"/>
                        <w:color w:val="0B9748"/>
                        <w:sz w:val="14"/>
                        <w:szCs w:val="14"/>
                      </w:rPr>
                    </w:pPr>
                    <w:r w:rsidRPr="001F46D0">
                      <w:rPr>
                        <w:rFonts w:ascii="Montserrat" w:hAnsi="Montserrat"/>
                        <w:color w:val="0B9748"/>
                        <w:sz w:val="14"/>
                        <w:szCs w:val="14"/>
                      </w:rPr>
                      <w:t>69002 Lyon</w:t>
                    </w:r>
                  </w:p>
                  <w:p w14:paraId="0B1FBB42" w14:textId="77777777" w:rsidR="000E2A63" w:rsidRPr="001F46D0" w:rsidRDefault="000E2A63" w:rsidP="000E2A63">
                    <w:pPr>
                      <w:pStyle w:val="Pieddepage"/>
                      <w:jc w:val="center"/>
                      <w:rPr>
                        <w:rFonts w:ascii="Montserrat" w:hAnsi="Montserrat"/>
                        <w:color w:val="0B9748"/>
                        <w:sz w:val="14"/>
                        <w:szCs w:val="14"/>
                        <w:u w:val="single"/>
                      </w:rPr>
                    </w:pPr>
                    <w:r w:rsidRPr="001F46D0">
                      <w:rPr>
                        <w:rStyle w:val="Lienhypertexte"/>
                        <w:rFonts w:ascii="Montserrat" w:hAnsi="Montserrat"/>
                        <w:color w:val="0B9748"/>
                        <w:sz w:val="14"/>
                        <w:szCs w:val="14"/>
                      </w:rPr>
                      <w:t>https://</w:t>
                    </w:r>
                    <w:hyperlink r:id="rId2" w:history="1">
                      <w:r w:rsidRPr="001F46D0">
                        <w:rPr>
                          <w:rStyle w:val="Lienhypertexte"/>
                          <w:rFonts w:ascii="Montserrat" w:hAnsi="Montserrat"/>
                          <w:color w:val="0B9748"/>
                          <w:sz w:val="14"/>
                          <w:szCs w:val="14"/>
                        </w:rPr>
                        <w:t>vicinity-group.fr</w:t>
                      </w:r>
                    </w:hyperlink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Century Gothic" w:hAnsi="Century Gothic"/>
        <w:noProof/>
        <w:color w:val="0B9748"/>
        <w:sz w:val="18"/>
        <w:szCs w:val="18"/>
      </w:rPr>
      <w:drawing>
        <wp:anchor distT="0" distB="0" distL="114300" distR="114300" simplePos="0" relativeHeight="251674112" behindDoc="1" locked="0" layoutInCell="1" allowOverlap="1" wp14:anchorId="12ACB49C" wp14:editId="1E36A584">
          <wp:simplePos x="0" y="0"/>
          <wp:positionH relativeFrom="page">
            <wp:posOffset>-250190</wp:posOffset>
          </wp:positionH>
          <wp:positionV relativeFrom="paragraph">
            <wp:posOffset>-828675</wp:posOffset>
          </wp:positionV>
          <wp:extent cx="7804150" cy="523889"/>
          <wp:effectExtent l="0" t="0" r="6350" b="9525"/>
          <wp:wrapNone/>
          <wp:docPr id="421751253" name="Image 4217512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150" cy="5238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3860">
      <w:rPr>
        <w:rStyle w:val="Lienhypertexte"/>
        <w:noProof/>
        <w:color w:val="0B9748"/>
        <w:sz w:val="18"/>
        <w:szCs w:val="18"/>
      </w:rPr>
      <mc:AlternateContent>
        <mc:Choice Requires="wps">
          <w:drawing>
            <wp:anchor distT="0" distB="0" distL="114300" distR="114300" simplePos="0" relativeHeight="251672064" behindDoc="0" locked="0" layoutInCell="0" allowOverlap="1" wp14:anchorId="19D716D8" wp14:editId="126C9F11">
              <wp:simplePos x="0" y="0"/>
              <wp:positionH relativeFrom="margin">
                <wp:posOffset>6191250</wp:posOffset>
              </wp:positionH>
              <wp:positionV relativeFrom="bottomMargin">
                <wp:align>top</wp:align>
              </wp:positionV>
              <wp:extent cx="406111" cy="463550"/>
              <wp:effectExtent l="0" t="0" r="0" b="0"/>
              <wp:wrapNone/>
              <wp:docPr id="417916613" name="Ellipse 4179166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6111" cy="46355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954BB6" w14:textId="77777777" w:rsidR="000E2A63" w:rsidRPr="00B22FB8" w:rsidRDefault="000E2A63" w:rsidP="000E2A63">
                          <w:pPr>
                            <w:jc w:val="center"/>
                            <w:rPr>
                              <w:rStyle w:val="Numrodepage"/>
                              <w:rFonts w:ascii="Century Gothic" w:hAnsi="Century Gothic" w:cs="Arial"/>
                              <w:color w:val="0B9747"/>
                              <w:sz w:val="24"/>
                              <w:szCs w:val="24"/>
                            </w:rPr>
                          </w:pPr>
                          <w:r w:rsidRPr="00B22FB8">
                            <w:rPr>
                              <w:rFonts w:asciiTheme="minorHAnsi" w:hAnsiTheme="minorHAnsi" w:cstheme="minorBidi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22FB8">
                            <w:rPr>
                              <w:rFonts w:ascii="Century Gothic" w:hAnsi="Century Gothic" w:cs="Arial"/>
                              <w:color w:val="0B9747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B22FB8">
                            <w:rPr>
                              <w:rFonts w:asciiTheme="minorHAnsi" w:hAnsiTheme="minorHAnsi" w:cstheme="minorBidi"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B22FB8">
                            <w:rPr>
                              <w:rStyle w:val="Numrodepage"/>
                              <w:rFonts w:ascii="Century Gothic" w:hAnsi="Century Gothic" w:cs="Arial"/>
                              <w:b/>
                              <w:bCs/>
                              <w:color w:val="0B9747"/>
                              <w:sz w:val="24"/>
                              <w:szCs w:val="24"/>
                            </w:rPr>
                            <w:t>2</w:t>
                          </w:r>
                          <w:r w:rsidRPr="00B22FB8">
                            <w:rPr>
                              <w:rStyle w:val="Numrodepage"/>
                              <w:rFonts w:ascii="Century Gothic" w:hAnsi="Century Gothic" w:cs="Arial"/>
                              <w:b/>
                              <w:bCs/>
                              <w:color w:val="0B9747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9D716D8" id="Ellipse 417916613" o:spid="_x0000_s1027" style="position:absolute;margin-left:487.5pt;margin-top:0;width:32pt;height:36.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" o:allowincell="f" filled="f" stroked="f">
              <v:textbox inset="0,,0">
                <w:txbxContent>
                  <w:p w14:paraId="7D954BB6" w14:textId="77777777" w:rsidR="000E2A63" w:rsidRPr="00B22FB8" w:rsidRDefault="000E2A63" w:rsidP="000E2A63">
                    <w:pPr>
                      <w:jc w:val="center"/>
                      <w:rPr>
                        <w:rStyle w:val="Numrodepage"/>
                        <w:rFonts w:ascii="Century Gothic" w:hAnsi="Century Gothic" w:cs="Arial"/>
                        <w:color w:val="0B9747"/>
                        <w:sz w:val="24"/>
                        <w:szCs w:val="24"/>
                      </w:rPr>
                    </w:pPr>
                    <w:r w:rsidRPr="00B22FB8">
                      <w:rPr>
                        <w:rFonts w:asciiTheme="minorHAnsi" w:hAnsiTheme="minorHAnsi" w:cstheme="minorBidi"/>
                        <w:sz w:val="22"/>
                        <w:szCs w:val="22"/>
                      </w:rPr>
                      <w:fldChar w:fldCharType="begin"/>
                    </w:r>
                    <w:r w:rsidRPr="00B22FB8">
                      <w:rPr>
                        <w:rFonts w:ascii="Century Gothic" w:hAnsi="Century Gothic" w:cs="Arial"/>
                        <w:color w:val="0B9747"/>
                        <w:sz w:val="24"/>
                        <w:szCs w:val="24"/>
                      </w:rPr>
                      <w:instrText>PAGE    \* MERGEFORMAT</w:instrText>
                    </w:r>
                    <w:r w:rsidRPr="00B22FB8">
                      <w:rPr>
                        <w:rFonts w:asciiTheme="minorHAnsi" w:hAnsiTheme="minorHAnsi" w:cstheme="minorBidi"/>
                        <w:sz w:val="22"/>
                        <w:szCs w:val="22"/>
                      </w:rPr>
                      <w:fldChar w:fldCharType="separate"/>
                    </w:r>
                    <w:r w:rsidRPr="00B22FB8">
                      <w:rPr>
                        <w:rStyle w:val="Numrodepage"/>
                        <w:rFonts w:ascii="Century Gothic" w:hAnsi="Century Gothic" w:cs="Arial"/>
                        <w:b/>
                        <w:bCs/>
                        <w:color w:val="0B9747"/>
                        <w:sz w:val="24"/>
                        <w:szCs w:val="24"/>
                      </w:rPr>
                      <w:t>2</w:t>
                    </w:r>
                    <w:r w:rsidRPr="00B22FB8">
                      <w:rPr>
                        <w:rStyle w:val="Numrodepage"/>
                        <w:rFonts w:ascii="Century Gothic" w:hAnsi="Century Gothic" w:cs="Arial"/>
                        <w:b/>
                        <w:bCs/>
                        <w:color w:val="0B9747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FE7DF" w14:textId="1EC106E0" w:rsidR="0054319F" w:rsidRDefault="000E2A63">
    <w:pPr>
      <w:pStyle w:val="Pieddepage"/>
    </w:pPr>
    <w:r w:rsidRPr="00963860">
      <w:rPr>
        <w:rStyle w:val="Lienhypertexte"/>
        <w:noProof/>
        <w:color w:val="0B9748"/>
        <w:sz w:val="18"/>
        <w:szCs w:val="18"/>
      </w:rPr>
      <mc:AlternateContent>
        <mc:Choice Requires="wps">
          <w:drawing>
            <wp:anchor distT="0" distB="0" distL="114300" distR="114300" simplePos="0" relativeHeight="251670016" behindDoc="0" locked="0" layoutInCell="0" allowOverlap="1" wp14:anchorId="6E31928B" wp14:editId="15105E2F">
              <wp:simplePos x="0" y="0"/>
              <wp:positionH relativeFrom="rightMargin">
                <wp:align>left</wp:align>
              </wp:positionH>
              <wp:positionV relativeFrom="bottomMargin">
                <wp:posOffset>-142875</wp:posOffset>
              </wp:positionV>
              <wp:extent cx="406111" cy="463550"/>
              <wp:effectExtent l="0" t="0" r="0" b="0"/>
              <wp:wrapNone/>
              <wp:docPr id="1485286775" name="Ellipse 14852867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6111" cy="46355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7FB148" w14:textId="77777777" w:rsidR="000E2A63" w:rsidRPr="00B22FB8" w:rsidRDefault="000E2A63" w:rsidP="000E2A63">
                          <w:pPr>
                            <w:jc w:val="center"/>
                            <w:rPr>
                              <w:rStyle w:val="Numrodepage"/>
                              <w:rFonts w:ascii="Century Gothic" w:hAnsi="Century Gothic" w:cs="Arial"/>
                              <w:color w:val="0B9747"/>
                              <w:sz w:val="24"/>
                              <w:szCs w:val="24"/>
                            </w:rPr>
                          </w:pPr>
                          <w:r w:rsidRPr="00B22FB8">
                            <w:rPr>
                              <w:rFonts w:asciiTheme="minorHAnsi" w:hAnsiTheme="minorHAnsi" w:cstheme="minorBidi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22FB8">
                            <w:rPr>
                              <w:rFonts w:ascii="Century Gothic" w:hAnsi="Century Gothic" w:cs="Arial"/>
                              <w:color w:val="0B9747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 w:rsidRPr="00B22FB8">
                            <w:rPr>
                              <w:rFonts w:asciiTheme="minorHAnsi" w:hAnsiTheme="minorHAnsi" w:cstheme="minorBidi"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B22FB8">
                            <w:rPr>
                              <w:rStyle w:val="Numrodepage"/>
                              <w:rFonts w:ascii="Century Gothic" w:hAnsi="Century Gothic" w:cs="Arial"/>
                              <w:b/>
                              <w:bCs/>
                              <w:color w:val="0B9747"/>
                              <w:sz w:val="24"/>
                              <w:szCs w:val="24"/>
                            </w:rPr>
                            <w:t>2</w:t>
                          </w:r>
                          <w:r w:rsidRPr="00B22FB8">
                            <w:rPr>
                              <w:rStyle w:val="Numrodepage"/>
                              <w:rFonts w:ascii="Century Gothic" w:hAnsi="Century Gothic" w:cs="Arial"/>
                              <w:b/>
                              <w:bCs/>
                              <w:color w:val="0B9747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E31928B" id="Ellipse 1485286775" o:spid="_x0000_s1028" style="position:absolute;margin-left:0;margin-top:-11.25pt;width:32pt;height:36.5pt;z-index:2516700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" o:allowincell="f" filled="f" stroked="f">
              <v:textbox inset="0,,0">
                <w:txbxContent>
                  <w:p w14:paraId="557FB148" w14:textId="77777777" w:rsidR="000E2A63" w:rsidRPr="00B22FB8" w:rsidRDefault="000E2A63" w:rsidP="000E2A63">
                    <w:pPr>
                      <w:jc w:val="center"/>
                      <w:rPr>
                        <w:rStyle w:val="Numrodepage"/>
                        <w:rFonts w:ascii="Century Gothic" w:hAnsi="Century Gothic" w:cs="Arial"/>
                        <w:color w:val="0B9747"/>
                        <w:sz w:val="24"/>
                        <w:szCs w:val="24"/>
                      </w:rPr>
                    </w:pPr>
                    <w:r w:rsidRPr="00B22FB8">
                      <w:rPr>
                        <w:rFonts w:asciiTheme="minorHAnsi" w:hAnsiTheme="minorHAnsi" w:cstheme="minorBidi"/>
                        <w:sz w:val="22"/>
                        <w:szCs w:val="22"/>
                      </w:rPr>
                      <w:fldChar w:fldCharType="begin"/>
                    </w:r>
                    <w:r w:rsidRPr="00B22FB8">
                      <w:rPr>
                        <w:rFonts w:ascii="Century Gothic" w:hAnsi="Century Gothic" w:cs="Arial"/>
                        <w:color w:val="0B9747"/>
                        <w:sz w:val="24"/>
                        <w:szCs w:val="24"/>
                      </w:rPr>
                      <w:instrText>PAGE    \* MERGEFORMAT</w:instrText>
                    </w:r>
                    <w:r w:rsidRPr="00B22FB8">
                      <w:rPr>
                        <w:rFonts w:asciiTheme="minorHAnsi" w:hAnsiTheme="minorHAnsi" w:cstheme="minorBidi"/>
                        <w:sz w:val="22"/>
                        <w:szCs w:val="22"/>
                      </w:rPr>
                      <w:fldChar w:fldCharType="separate"/>
                    </w:r>
                    <w:r w:rsidRPr="00B22FB8">
                      <w:rPr>
                        <w:rStyle w:val="Numrodepage"/>
                        <w:rFonts w:ascii="Century Gothic" w:hAnsi="Century Gothic" w:cs="Arial"/>
                        <w:b/>
                        <w:bCs/>
                        <w:color w:val="0B9747"/>
                        <w:sz w:val="24"/>
                        <w:szCs w:val="24"/>
                      </w:rPr>
                      <w:t>2</w:t>
                    </w:r>
                    <w:r w:rsidRPr="00B22FB8">
                      <w:rPr>
                        <w:rStyle w:val="Numrodepage"/>
                        <w:rFonts w:ascii="Century Gothic" w:hAnsi="Century Gothic" w:cs="Arial"/>
                        <w:b/>
                        <w:bCs/>
                        <w:color w:val="0B9747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rFonts w:ascii="Century Gothic" w:hAnsi="Century Gothic"/>
        <w:noProof/>
        <w:color w:val="0B9748"/>
        <w:sz w:val="18"/>
        <w:szCs w:val="18"/>
      </w:rPr>
      <w:drawing>
        <wp:anchor distT="0" distB="0" distL="114300" distR="114300" simplePos="0" relativeHeight="251667968" behindDoc="1" locked="0" layoutInCell="1" allowOverlap="1" wp14:anchorId="612C4FB6" wp14:editId="4F543DAF">
          <wp:simplePos x="0" y="0"/>
          <wp:positionH relativeFrom="page">
            <wp:align>right</wp:align>
          </wp:positionH>
          <wp:positionV relativeFrom="paragraph">
            <wp:posOffset>-828675</wp:posOffset>
          </wp:positionV>
          <wp:extent cx="7804150" cy="523889"/>
          <wp:effectExtent l="0" t="0" r="6350" b="952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4150" cy="5238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96C">
      <w:rPr>
        <w:rFonts w:ascii="Arial" w:hAnsi="Arial" w:cs="Arial"/>
        <w:b/>
        <w:bCs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9E8EB80" wp14:editId="079F5DC1">
              <wp:simplePos x="0" y="0"/>
              <wp:positionH relativeFrom="column">
                <wp:posOffset>-383994</wp:posOffset>
              </wp:positionH>
              <wp:positionV relativeFrom="paragraph">
                <wp:posOffset>87630</wp:posOffset>
              </wp:positionV>
              <wp:extent cx="7608570" cy="403860"/>
              <wp:effectExtent l="0" t="0" r="0" b="0"/>
              <wp:wrapNone/>
              <wp:docPr id="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857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CB6D4" w14:textId="77777777" w:rsidR="0054319F" w:rsidRPr="001043CF" w:rsidRDefault="0054319F" w:rsidP="001043CF">
                          <w:pPr>
                            <w:jc w:val="center"/>
                            <w:rPr>
                              <w:rFonts w:ascii="Calibri" w:hAnsi="Calibri"/>
                              <w:color w:val="7F7F7F"/>
                              <w:sz w:val="12"/>
                              <w:szCs w:val="12"/>
                            </w:rPr>
                          </w:pPr>
                          <w:r w:rsidRPr="001043CF">
                            <w:rPr>
                              <w:rFonts w:ascii="Calibri" w:hAnsi="Calibri"/>
                              <w:color w:val="7F7F7F"/>
                              <w:sz w:val="12"/>
                              <w:szCs w:val="12"/>
                            </w:rPr>
                            <w:t>Ce document est la propriété du Groupe CREATIVE et ne peut être communiqué ou reproduit sans autorisation préalable.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E8EB8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9" type="#_x0000_t202" style="position:absolute;margin-left:-30.25pt;margin-top:6.9pt;width:599.1pt;height:31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" filled="f" stroked="f">
              <v:textbox>
                <w:txbxContent>
                  <w:p w14:paraId="3DFCB6D4" w14:textId="77777777" w:rsidR="0054319F" w:rsidRPr="001043CF" w:rsidRDefault="0054319F" w:rsidP="001043CF">
                    <w:pPr>
                      <w:jc w:val="center"/>
                      <w:rPr>
                        <w:rFonts w:ascii="Calibri" w:hAnsi="Calibri"/>
                        <w:color w:val="7F7F7F"/>
                        <w:sz w:val="12"/>
                        <w:szCs w:val="12"/>
                      </w:rPr>
                    </w:pPr>
                    <w:r w:rsidRPr="001043CF">
                      <w:rPr>
                        <w:rFonts w:ascii="Calibri" w:hAnsi="Calibri"/>
                        <w:color w:val="7F7F7F"/>
                        <w:sz w:val="12"/>
                        <w:szCs w:val="12"/>
                      </w:rPr>
                      <w:t>Ce document est la propriété du Groupe CREATIVE et ne peut être communiqué ou reproduit sans autorisation préalable.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9A2F" w14:textId="77777777" w:rsidR="00FD1152" w:rsidRDefault="00FD1152">
      <w:r>
        <w:separator/>
      </w:r>
    </w:p>
  </w:footnote>
  <w:footnote w:type="continuationSeparator" w:id="0">
    <w:p w14:paraId="545339F8" w14:textId="77777777" w:rsidR="00FD1152" w:rsidRDefault="00FD11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22E0C" w14:textId="62C09B6A" w:rsidR="0054319F" w:rsidRDefault="006D3136" w:rsidP="0052696C">
    <w:pPr>
      <w:pStyle w:val="En-tte"/>
      <w:jc w:val="right"/>
    </w:pPr>
    <w:r>
      <w:rPr>
        <w:noProof/>
        <w:color w:val="FFFFFF" w:themeColor="background1"/>
      </w:rPr>
      <w:drawing>
        <wp:anchor distT="0" distB="0" distL="114300" distR="114300" simplePos="0" relativeHeight="251665920" behindDoc="0" locked="0" layoutInCell="1" allowOverlap="1" wp14:anchorId="1217158A" wp14:editId="74506FC4">
          <wp:simplePos x="0" y="0"/>
          <wp:positionH relativeFrom="page">
            <wp:posOffset>2618105</wp:posOffset>
          </wp:positionH>
          <wp:positionV relativeFrom="paragraph">
            <wp:posOffset>-76200</wp:posOffset>
          </wp:positionV>
          <wp:extent cx="2324100" cy="751840"/>
          <wp:effectExtent l="0" t="0" r="0" b="0"/>
          <wp:wrapNone/>
          <wp:docPr id="1330551181" name="Image 1330551181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751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E6E7" w14:textId="3091C82F" w:rsidR="00FE6707" w:rsidRDefault="006D3136" w:rsidP="006D3136">
    <w:pPr>
      <w:tabs>
        <w:tab w:val="left" w:pos="4410"/>
      </w:tabs>
      <w:rPr>
        <w:noProof/>
      </w:rPr>
    </w:pPr>
    <w:r>
      <w:rPr>
        <w:noProof/>
        <w:color w:val="FFFFFF" w:themeColor="background1"/>
      </w:rPr>
      <w:drawing>
        <wp:anchor distT="0" distB="0" distL="114300" distR="114300" simplePos="0" relativeHeight="251663872" behindDoc="0" locked="0" layoutInCell="1" allowOverlap="1" wp14:anchorId="33200B6E" wp14:editId="20BC049D">
          <wp:simplePos x="0" y="0"/>
          <wp:positionH relativeFrom="page">
            <wp:align>center</wp:align>
          </wp:positionH>
          <wp:positionV relativeFrom="paragraph">
            <wp:posOffset>-109220</wp:posOffset>
          </wp:positionV>
          <wp:extent cx="2324100" cy="751840"/>
          <wp:effectExtent l="0" t="0" r="0" b="0"/>
          <wp:wrapNone/>
          <wp:docPr id="1937342617" name="Image 1937342617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4100" cy="751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tab/>
    </w:r>
  </w:p>
  <w:p w14:paraId="0BB2DECC" w14:textId="78D07711" w:rsidR="004A1286" w:rsidRDefault="00931FB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8" type="#_x0000_t75" style="width:12pt;height:14.5pt" o:bullet="t">
        <v:imagedata r:id="rId1" o:title="Puce"/>
      </v:shape>
    </w:pict>
  </w:numPicBullet>
  <w:numPicBullet w:numPicBulletId="1">
    <w:pict>
      <v:shape id="_x0000_i1459" type="#_x0000_t75" style="width:14.5pt;height:14.5pt" o:bullet="t">
        <v:imagedata r:id="rId2" o:title="clip_image001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Titre41"/>
      <w:lvlText w:val="*"/>
      <w:lvlJc w:val="left"/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6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6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6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6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5" w15:restartNumberingAfterBreak="0">
    <w:nsid w:val="02273528"/>
    <w:multiLevelType w:val="hybridMultilevel"/>
    <w:tmpl w:val="1F2E75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F5218"/>
    <w:multiLevelType w:val="hybridMultilevel"/>
    <w:tmpl w:val="59A2F19A"/>
    <w:lvl w:ilvl="0" w:tplc="D5EE95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5D30B3"/>
    <w:multiLevelType w:val="hybridMultilevel"/>
    <w:tmpl w:val="E92AB04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3D2B9D"/>
    <w:multiLevelType w:val="hybridMultilevel"/>
    <w:tmpl w:val="F88CC0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E3433"/>
    <w:multiLevelType w:val="hybridMultilevel"/>
    <w:tmpl w:val="F67A3A90"/>
    <w:lvl w:ilvl="0" w:tplc="32C6381A"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0B97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25C4E"/>
    <w:multiLevelType w:val="hybridMultilevel"/>
    <w:tmpl w:val="AC3E4D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3E2312"/>
    <w:multiLevelType w:val="hybridMultilevel"/>
    <w:tmpl w:val="479CAFB2"/>
    <w:lvl w:ilvl="0" w:tplc="D5EE95AA">
      <w:start w:val="1"/>
      <w:numFmt w:val="bullet"/>
      <w:lvlText w:val=""/>
      <w:lvlPicBulletId w:val="0"/>
      <w:lvlJc w:val="left"/>
      <w:pPr>
        <w:ind w:left="436" w:hanging="360"/>
      </w:pPr>
      <w:rPr>
        <w:rFonts w:ascii="Symbol" w:hAnsi="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391D44D9"/>
    <w:multiLevelType w:val="hybridMultilevel"/>
    <w:tmpl w:val="378EB598"/>
    <w:lvl w:ilvl="0" w:tplc="32C6381A"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0B97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D7382"/>
    <w:multiLevelType w:val="hybridMultilevel"/>
    <w:tmpl w:val="115694F6"/>
    <w:lvl w:ilvl="0" w:tplc="D5EE95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15944"/>
    <w:multiLevelType w:val="hybridMultilevel"/>
    <w:tmpl w:val="A49EDDD2"/>
    <w:lvl w:ilvl="0" w:tplc="D5EE95AA">
      <w:start w:val="1"/>
      <w:numFmt w:val="bullet"/>
      <w:lvlText w:val=""/>
      <w:lvlPicBulletId w:val="0"/>
      <w:lvlJc w:val="left"/>
      <w:pPr>
        <w:ind w:left="436" w:hanging="360"/>
      </w:pPr>
      <w:rPr>
        <w:rFonts w:ascii="Symbol" w:hAnsi="Symbol" w:hint="default"/>
        <w:color w:val="auto"/>
        <w:sz w:val="20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44261AEC"/>
    <w:multiLevelType w:val="hybridMultilevel"/>
    <w:tmpl w:val="F758AA1A"/>
    <w:lvl w:ilvl="0" w:tplc="F92A8156">
      <w:start w:val="1"/>
      <w:numFmt w:val="bullet"/>
      <w:pStyle w:val="StyleEnumration1Gauche114cmSuspendu063cmAv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C31FA8"/>
    <w:multiLevelType w:val="hybridMultilevel"/>
    <w:tmpl w:val="608A1DB0"/>
    <w:lvl w:ilvl="0" w:tplc="D5EE95A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EAD154E"/>
    <w:multiLevelType w:val="hybridMultilevel"/>
    <w:tmpl w:val="EDB871B6"/>
    <w:lvl w:ilvl="0" w:tplc="32C6381A"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0B97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22FCF"/>
    <w:multiLevelType w:val="hybridMultilevel"/>
    <w:tmpl w:val="F884A9F0"/>
    <w:lvl w:ilvl="0" w:tplc="50E84906">
      <w:start w:val="1"/>
      <w:numFmt w:val="bullet"/>
      <w:pStyle w:val="D1puce"/>
      <w:lvlText w:val=""/>
      <w:lvlJc w:val="left"/>
      <w:pPr>
        <w:tabs>
          <w:tab w:val="num" w:pos="757"/>
        </w:tabs>
        <w:ind w:left="227" w:firstLine="170"/>
      </w:pPr>
      <w:rPr>
        <w:rFonts w:ascii="Symbol" w:hAnsi="Symbol" w:hint="default"/>
        <w:color w:val="EB6E10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222F8"/>
    <w:multiLevelType w:val="hybridMultilevel"/>
    <w:tmpl w:val="7F0EC3CE"/>
    <w:lvl w:ilvl="0" w:tplc="32C6381A"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0B97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B93B67"/>
    <w:multiLevelType w:val="hybridMultilevel"/>
    <w:tmpl w:val="4E105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F10C3"/>
    <w:multiLevelType w:val="hybridMultilevel"/>
    <w:tmpl w:val="3262628E"/>
    <w:lvl w:ilvl="0" w:tplc="32C6381A"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0B97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26382"/>
    <w:multiLevelType w:val="hybridMultilevel"/>
    <w:tmpl w:val="62D0613C"/>
    <w:lvl w:ilvl="0" w:tplc="32C6381A"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color w:val="0B974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A478B"/>
    <w:multiLevelType w:val="hybridMultilevel"/>
    <w:tmpl w:val="C91810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373FD"/>
    <w:multiLevelType w:val="hybridMultilevel"/>
    <w:tmpl w:val="EA0E9CEE"/>
    <w:lvl w:ilvl="0" w:tplc="EF52C518">
      <w:start w:val="1"/>
      <w:numFmt w:val="bullet"/>
      <w:pStyle w:val="Listepuce"/>
      <w:lvlText w:val=""/>
      <w:lvlJc w:val="left"/>
      <w:pPr>
        <w:ind w:left="720" w:hanging="360"/>
      </w:pPr>
      <w:rPr>
        <w:rFonts w:ascii="Symbol" w:hAnsi="Symbol" w:hint="default"/>
        <w:color w:val="157187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A545D"/>
    <w:multiLevelType w:val="hybridMultilevel"/>
    <w:tmpl w:val="59521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73FBE"/>
    <w:multiLevelType w:val="hybridMultilevel"/>
    <w:tmpl w:val="055047B6"/>
    <w:lvl w:ilvl="0" w:tplc="19FAEEE6">
      <w:start w:val="1"/>
      <w:numFmt w:val="bullet"/>
      <w:pStyle w:val="CV-Mission"/>
      <w:suff w:val="space"/>
      <w:lvlText w:val=""/>
      <w:lvlJc w:val="left"/>
      <w:pPr>
        <w:ind w:left="726" w:hanging="97"/>
      </w:pPr>
      <w:rPr>
        <w:rFonts w:ascii="Wingdings" w:hAnsi="Wingdings" w:hint="default"/>
      </w:rPr>
    </w:lvl>
    <w:lvl w:ilvl="1" w:tplc="E300F740">
      <w:start w:val="1"/>
      <w:numFmt w:val="bullet"/>
      <w:lvlText w:val=""/>
      <w:lvlPicBulletId w:val="1"/>
      <w:lvlJc w:val="left"/>
      <w:pPr>
        <w:ind w:left="450" w:hanging="360"/>
      </w:pPr>
      <w:rPr>
        <w:rFonts w:ascii="Symbol" w:hAnsi="Symbol" w:hint="default"/>
        <w:color w:val="auto"/>
      </w:rPr>
    </w:lvl>
    <w:lvl w:ilvl="2" w:tplc="040C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7" w15:restartNumberingAfterBreak="0">
    <w:nsid w:val="6B1A03CB"/>
    <w:multiLevelType w:val="hybridMultilevel"/>
    <w:tmpl w:val="716CB1E2"/>
    <w:lvl w:ilvl="0" w:tplc="32C6381A">
      <w:numFmt w:val="bullet"/>
      <w:lvlText w:val=""/>
      <w:lvlJc w:val="left"/>
      <w:pPr>
        <w:ind w:left="1068" w:hanging="360"/>
      </w:pPr>
      <w:rPr>
        <w:rFonts w:ascii="Symbol" w:hAnsi="Symbol" w:cstheme="minorHAnsi" w:hint="default"/>
        <w:color w:val="0B974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DBB6E8C"/>
    <w:multiLevelType w:val="hybridMultilevel"/>
    <w:tmpl w:val="FB129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A6445"/>
    <w:multiLevelType w:val="hybridMultilevel"/>
    <w:tmpl w:val="023AE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430850">
    <w:abstractNumId w:val="0"/>
    <w:lvlOverride w:ilvl="0">
      <w:lvl w:ilvl="0">
        <w:start w:val="1"/>
        <w:numFmt w:val="bullet"/>
        <w:pStyle w:val="Titre41"/>
        <w:lvlText w:val=""/>
        <w:legacy w:legacy="1" w:legacySpace="0" w:legacyIndent="220"/>
        <w:lvlJc w:val="left"/>
        <w:pPr>
          <w:ind w:left="220" w:hanging="220"/>
        </w:pPr>
        <w:rPr>
          <w:rFonts w:ascii="Symbol" w:hAnsi="Symbol" w:hint="default"/>
        </w:rPr>
      </w:lvl>
    </w:lvlOverride>
  </w:num>
  <w:num w:numId="2" w16cid:durableId="417797548">
    <w:abstractNumId w:val="15"/>
  </w:num>
  <w:num w:numId="3" w16cid:durableId="87039862">
    <w:abstractNumId w:val="18"/>
  </w:num>
  <w:num w:numId="4" w16cid:durableId="1722052535">
    <w:abstractNumId w:val="16"/>
  </w:num>
  <w:num w:numId="5" w16cid:durableId="962927958">
    <w:abstractNumId w:val="10"/>
  </w:num>
  <w:num w:numId="6" w16cid:durableId="403722797">
    <w:abstractNumId w:val="7"/>
  </w:num>
  <w:num w:numId="7" w16cid:durableId="503402307">
    <w:abstractNumId w:val="20"/>
  </w:num>
  <w:num w:numId="8" w16cid:durableId="960918386">
    <w:abstractNumId w:val="26"/>
  </w:num>
  <w:num w:numId="9" w16cid:durableId="473568503">
    <w:abstractNumId w:val="1"/>
  </w:num>
  <w:num w:numId="10" w16cid:durableId="1617368506">
    <w:abstractNumId w:val="2"/>
  </w:num>
  <w:num w:numId="11" w16cid:durableId="591595853">
    <w:abstractNumId w:val="13"/>
  </w:num>
  <w:num w:numId="12" w16cid:durableId="355548958">
    <w:abstractNumId w:val="0"/>
    <w:lvlOverride w:ilvl="0">
      <w:lvl w:ilvl="0">
        <w:start w:val="1"/>
        <w:numFmt w:val="bullet"/>
        <w:pStyle w:val="Titre41"/>
        <w:lvlText w:val=""/>
        <w:legacy w:legacy="1" w:legacySpace="0" w:legacyIndent="220"/>
        <w:lvlJc w:val="left"/>
        <w:pPr>
          <w:ind w:left="220" w:hanging="220"/>
        </w:pPr>
        <w:rPr>
          <w:rFonts w:ascii="Symbol" w:hAnsi="Symbol" w:hint="default"/>
        </w:rPr>
      </w:lvl>
    </w:lvlOverride>
  </w:num>
  <w:num w:numId="13" w16cid:durableId="608203755">
    <w:abstractNumId w:val="0"/>
    <w:lvlOverride w:ilvl="0">
      <w:lvl w:ilvl="0">
        <w:start w:val="1"/>
        <w:numFmt w:val="bullet"/>
        <w:pStyle w:val="Titre41"/>
        <w:lvlText w:val=""/>
        <w:legacy w:legacy="1" w:legacySpace="0" w:legacyIndent="220"/>
        <w:lvlJc w:val="left"/>
        <w:pPr>
          <w:ind w:left="220" w:hanging="220"/>
        </w:pPr>
        <w:rPr>
          <w:rFonts w:ascii="Symbol" w:hAnsi="Symbol" w:hint="default"/>
        </w:rPr>
      </w:lvl>
    </w:lvlOverride>
  </w:num>
  <w:num w:numId="14" w16cid:durableId="1698003999">
    <w:abstractNumId w:val="14"/>
  </w:num>
  <w:num w:numId="15" w16cid:durableId="1848977105">
    <w:abstractNumId w:val="11"/>
  </w:num>
  <w:num w:numId="16" w16cid:durableId="1712807180">
    <w:abstractNumId w:val="6"/>
  </w:num>
  <w:num w:numId="17" w16cid:durableId="578297185">
    <w:abstractNumId w:val="24"/>
  </w:num>
  <w:num w:numId="18" w16cid:durableId="1354771864">
    <w:abstractNumId w:val="29"/>
  </w:num>
  <w:num w:numId="19" w16cid:durableId="1801343036">
    <w:abstractNumId w:val="25"/>
  </w:num>
  <w:num w:numId="20" w16cid:durableId="1225487391">
    <w:abstractNumId w:val="8"/>
  </w:num>
  <w:num w:numId="21" w16cid:durableId="1629504170">
    <w:abstractNumId w:val="13"/>
  </w:num>
  <w:num w:numId="22" w16cid:durableId="1844709430">
    <w:abstractNumId w:val="24"/>
  </w:num>
  <w:num w:numId="23" w16cid:durableId="2139831440">
    <w:abstractNumId w:val="24"/>
  </w:num>
  <w:num w:numId="24" w16cid:durableId="1672097284">
    <w:abstractNumId w:val="24"/>
  </w:num>
  <w:num w:numId="25" w16cid:durableId="502747378">
    <w:abstractNumId w:val="24"/>
  </w:num>
  <w:num w:numId="26" w16cid:durableId="1914268602">
    <w:abstractNumId w:val="28"/>
  </w:num>
  <w:num w:numId="27" w16cid:durableId="1571109435">
    <w:abstractNumId w:val="23"/>
  </w:num>
  <w:num w:numId="28" w16cid:durableId="956911824">
    <w:abstractNumId w:val="5"/>
  </w:num>
  <w:num w:numId="29" w16cid:durableId="1367832877">
    <w:abstractNumId w:val="24"/>
  </w:num>
  <w:num w:numId="30" w16cid:durableId="8921776">
    <w:abstractNumId w:val="24"/>
  </w:num>
  <w:num w:numId="31" w16cid:durableId="343631894">
    <w:abstractNumId w:val="24"/>
  </w:num>
  <w:num w:numId="32" w16cid:durableId="714815046">
    <w:abstractNumId w:val="24"/>
  </w:num>
  <w:num w:numId="33" w16cid:durableId="631714945">
    <w:abstractNumId w:val="24"/>
  </w:num>
  <w:num w:numId="34" w16cid:durableId="1108820205">
    <w:abstractNumId w:val="24"/>
  </w:num>
  <w:num w:numId="35" w16cid:durableId="1972785917">
    <w:abstractNumId w:val="24"/>
  </w:num>
  <w:num w:numId="36" w16cid:durableId="734400114">
    <w:abstractNumId w:val="24"/>
  </w:num>
  <w:num w:numId="37" w16cid:durableId="1476293570">
    <w:abstractNumId w:val="24"/>
  </w:num>
  <w:num w:numId="38" w16cid:durableId="2044789972">
    <w:abstractNumId w:val="24"/>
  </w:num>
  <w:num w:numId="39" w16cid:durableId="383336938">
    <w:abstractNumId w:val="19"/>
  </w:num>
  <w:num w:numId="40" w16cid:durableId="1380396680">
    <w:abstractNumId w:val="9"/>
  </w:num>
  <w:num w:numId="41" w16cid:durableId="62341006">
    <w:abstractNumId w:val="17"/>
  </w:num>
  <w:num w:numId="42" w16cid:durableId="1514298863">
    <w:abstractNumId w:val="21"/>
  </w:num>
  <w:num w:numId="43" w16cid:durableId="105393920">
    <w:abstractNumId w:val="22"/>
  </w:num>
  <w:num w:numId="44" w16cid:durableId="1955746486">
    <w:abstractNumId w:val="12"/>
  </w:num>
  <w:num w:numId="45" w16cid:durableId="735517138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413"/>
    <w:rsid w:val="000002CC"/>
    <w:rsid w:val="000005BF"/>
    <w:rsid w:val="00000954"/>
    <w:rsid w:val="00001711"/>
    <w:rsid w:val="000019D5"/>
    <w:rsid w:val="000028F9"/>
    <w:rsid w:val="00002D62"/>
    <w:rsid w:val="00002D7E"/>
    <w:rsid w:val="00005C29"/>
    <w:rsid w:val="00007CE8"/>
    <w:rsid w:val="00010051"/>
    <w:rsid w:val="00015180"/>
    <w:rsid w:val="0001603B"/>
    <w:rsid w:val="00016FDE"/>
    <w:rsid w:val="00022191"/>
    <w:rsid w:val="000222BF"/>
    <w:rsid w:val="000240F4"/>
    <w:rsid w:val="000247AC"/>
    <w:rsid w:val="000267D7"/>
    <w:rsid w:val="0002776C"/>
    <w:rsid w:val="000313A6"/>
    <w:rsid w:val="00031C47"/>
    <w:rsid w:val="00032D71"/>
    <w:rsid w:val="000341C2"/>
    <w:rsid w:val="0003459F"/>
    <w:rsid w:val="00034D3E"/>
    <w:rsid w:val="0003514F"/>
    <w:rsid w:val="00037838"/>
    <w:rsid w:val="00043609"/>
    <w:rsid w:val="000442DE"/>
    <w:rsid w:val="0004532A"/>
    <w:rsid w:val="00045ED5"/>
    <w:rsid w:val="00051891"/>
    <w:rsid w:val="00051A64"/>
    <w:rsid w:val="000525BA"/>
    <w:rsid w:val="000528FC"/>
    <w:rsid w:val="0005415B"/>
    <w:rsid w:val="00054A4F"/>
    <w:rsid w:val="00056A19"/>
    <w:rsid w:val="000575BD"/>
    <w:rsid w:val="00060B42"/>
    <w:rsid w:val="00064566"/>
    <w:rsid w:val="0006567E"/>
    <w:rsid w:val="00065B21"/>
    <w:rsid w:val="0006684C"/>
    <w:rsid w:val="00073D06"/>
    <w:rsid w:val="00076B13"/>
    <w:rsid w:val="0008010F"/>
    <w:rsid w:val="00081A83"/>
    <w:rsid w:val="00084166"/>
    <w:rsid w:val="00084882"/>
    <w:rsid w:val="00085009"/>
    <w:rsid w:val="00085773"/>
    <w:rsid w:val="00085871"/>
    <w:rsid w:val="00087520"/>
    <w:rsid w:val="00091AAB"/>
    <w:rsid w:val="00091AD2"/>
    <w:rsid w:val="00092190"/>
    <w:rsid w:val="00092C5F"/>
    <w:rsid w:val="00097ABC"/>
    <w:rsid w:val="000A188A"/>
    <w:rsid w:val="000B067B"/>
    <w:rsid w:val="000B1D6B"/>
    <w:rsid w:val="000B5885"/>
    <w:rsid w:val="000B5AE6"/>
    <w:rsid w:val="000B6199"/>
    <w:rsid w:val="000B6FA9"/>
    <w:rsid w:val="000C3614"/>
    <w:rsid w:val="000C42A3"/>
    <w:rsid w:val="000C4663"/>
    <w:rsid w:val="000C69AD"/>
    <w:rsid w:val="000C6F34"/>
    <w:rsid w:val="000C6F95"/>
    <w:rsid w:val="000D0575"/>
    <w:rsid w:val="000D2E2B"/>
    <w:rsid w:val="000D5153"/>
    <w:rsid w:val="000D7981"/>
    <w:rsid w:val="000E05E9"/>
    <w:rsid w:val="000E2A63"/>
    <w:rsid w:val="000E3605"/>
    <w:rsid w:val="000E6D57"/>
    <w:rsid w:val="000F074F"/>
    <w:rsid w:val="000F08D9"/>
    <w:rsid w:val="000F2537"/>
    <w:rsid w:val="000F276B"/>
    <w:rsid w:val="000F401B"/>
    <w:rsid w:val="000F6201"/>
    <w:rsid w:val="00100436"/>
    <w:rsid w:val="00100A5A"/>
    <w:rsid w:val="00100F36"/>
    <w:rsid w:val="0010374C"/>
    <w:rsid w:val="0010429E"/>
    <w:rsid w:val="001043CF"/>
    <w:rsid w:val="00104FCD"/>
    <w:rsid w:val="00105A18"/>
    <w:rsid w:val="00106DB2"/>
    <w:rsid w:val="001116A5"/>
    <w:rsid w:val="00114108"/>
    <w:rsid w:val="00115CA8"/>
    <w:rsid w:val="001177C5"/>
    <w:rsid w:val="001177E8"/>
    <w:rsid w:val="0011791E"/>
    <w:rsid w:val="00117A19"/>
    <w:rsid w:val="00117BD2"/>
    <w:rsid w:val="00125609"/>
    <w:rsid w:val="00125F4D"/>
    <w:rsid w:val="00131307"/>
    <w:rsid w:val="00131B95"/>
    <w:rsid w:val="00131E6A"/>
    <w:rsid w:val="00132E14"/>
    <w:rsid w:val="001364D9"/>
    <w:rsid w:val="00136A63"/>
    <w:rsid w:val="00141AD8"/>
    <w:rsid w:val="0014394D"/>
    <w:rsid w:val="00147D68"/>
    <w:rsid w:val="001500C6"/>
    <w:rsid w:val="00152ACB"/>
    <w:rsid w:val="00152DA6"/>
    <w:rsid w:val="001535D7"/>
    <w:rsid w:val="00154BF4"/>
    <w:rsid w:val="001565D8"/>
    <w:rsid w:val="00163AA0"/>
    <w:rsid w:val="00165E88"/>
    <w:rsid w:val="00175054"/>
    <w:rsid w:val="00177E2C"/>
    <w:rsid w:val="0018097B"/>
    <w:rsid w:val="00181703"/>
    <w:rsid w:val="00182497"/>
    <w:rsid w:val="00182DED"/>
    <w:rsid w:val="00183722"/>
    <w:rsid w:val="00184B8F"/>
    <w:rsid w:val="0019025B"/>
    <w:rsid w:val="00192FAA"/>
    <w:rsid w:val="00194341"/>
    <w:rsid w:val="00195F0B"/>
    <w:rsid w:val="00196756"/>
    <w:rsid w:val="001968CB"/>
    <w:rsid w:val="001A19E0"/>
    <w:rsid w:val="001A247D"/>
    <w:rsid w:val="001A2E36"/>
    <w:rsid w:val="001A3CE8"/>
    <w:rsid w:val="001A6F94"/>
    <w:rsid w:val="001B20F6"/>
    <w:rsid w:val="001B2D49"/>
    <w:rsid w:val="001B30FF"/>
    <w:rsid w:val="001B5227"/>
    <w:rsid w:val="001B64E3"/>
    <w:rsid w:val="001C0E3E"/>
    <w:rsid w:val="001C2B6C"/>
    <w:rsid w:val="001C3BC6"/>
    <w:rsid w:val="001C6F1A"/>
    <w:rsid w:val="001D24C5"/>
    <w:rsid w:val="001D4D0C"/>
    <w:rsid w:val="001D6411"/>
    <w:rsid w:val="001D726A"/>
    <w:rsid w:val="001E0177"/>
    <w:rsid w:val="001E02C0"/>
    <w:rsid w:val="001E1429"/>
    <w:rsid w:val="001E2724"/>
    <w:rsid w:val="001E2D62"/>
    <w:rsid w:val="001E4D3C"/>
    <w:rsid w:val="001E74BD"/>
    <w:rsid w:val="001F00F6"/>
    <w:rsid w:val="001F10BB"/>
    <w:rsid w:val="001F127F"/>
    <w:rsid w:val="001F2708"/>
    <w:rsid w:val="001F389C"/>
    <w:rsid w:val="001F47D1"/>
    <w:rsid w:val="001F487C"/>
    <w:rsid w:val="001F57FF"/>
    <w:rsid w:val="001F59D7"/>
    <w:rsid w:val="001F7D36"/>
    <w:rsid w:val="00201B43"/>
    <w:rsid w:val="00201C45"/>
    <w:rsid w:val="002024D7"/>
    <w:rsid w:val="0020345C"/>
    <w:rsid w:val="00203F90"/>
    <w:rsid w:val="00204F97"/>
    <w:rsid w:val="00205865"/>
    <w:rsid w:val="0020683D"/>
    <w:rsid w:val="002074AF"/>
    <w:rsid w:val="00211C54"/>
    <w:rsid w:val="00211D8F"/>
    <w:rsid w:val="00214334"/>
    <w:rsid w:val="0021554C"/>
    <w:rsid w:val="00216416"/>
    <w:rsid w:val="0021721B"/>
    <w:rsid w:val="00221B15"/>
    <w:rsid w:val="002220F9"/>
    <w:rsid w:val="00226465"/>
    <w:rsid w:val="002276BD"/>
    <w:rsid w:val="002301AF"/>
    <w:rsid w:val="00236438"/>
    <w:rsid w:val="00237680"/>
    <w:rsid w:val="002400E0"/>
    <w:rsid w:val="0024618F"/>
    <w:rsid w:val="002463ED"/>
    <w:rsid w:val="002520C7"/>
    <w:rsid w:val="0025745E"/>
    <w:rsid w:val="002603BE"/>
    <w:rsid w:val="00261A69"/>
    <w:rsid w:val="0026285D"/>
    <w:rsid w:val="00263EA1"/>
    <w:rsid w:val="00264A8F"/>
    <w:rsid w:val="00272919"/>
    <w:rsid w:val="00273C3A"/>
    <w:rsid w:val="00275520"/>
    <w:rsid w:val="00277413"/>
    <w:rsid w:val="002779E8"/>
    <w:rsid w:val="00280B92"/>
    <w:rsid w:val="00281359"/>
    <w:rsid w:val="0028317C"/>
    <w:rsid w:val="002833A4"/>
    <w:rsid w:val="00286618"/>
    <w:rsid w:val="00290203"/>
    <w:rsid w:val="00291FA2"/>
    <w:rsid w:val="002920FE"/>
    <w:rsid w:val="002928B8"/>
    <w:rsid w:val="00293674"/>
    <w:rsid w:val="0029474F"/>
    <w:rsid w:val="0029760F"/>
    <w:rsid w:val="00297CA8"/>
    <w:rsid w:val="002A36FF"/>
    <w:rsid w:val="002A42EF"/>
    <w:rsid w:val="002A4544"/>
    <w:rsid w:val="002A4965"/>
    <w:rsid w:val="002A56A3"/>
    <w:rsid w:val="002A73F9"/>
    <w:rsid w:val="002B419F"/>
    <w:rsid w:val="002B476A"/>
    <w:rsid w:val="002B7649"/>
    <w:rsid w:val="002B7B65"/>
    <w:rsid w:val="002C3B93"/>
    <w:rsid w:val="002D03E1"/>
    <w:rsid w:val="002D04AA"/>
    <w:rsid w:val="002D257D"/>
    <w:rsid w:val="002D3555"/>
    <w:rsid w:val="002D6AE7"/>
    <w:rsid w:val="002D6D1E"/>
    <w:rsid w:val="002D72A3"/>
    <w:rsid w:val="002E017C"/>
    <w:rsid w:val="002E167E"/>
    <w:rsid w:val="002E1F4D"/>
    <w:rsid w:val="002E2833"/>
    <w:rsid w:val="002E2BDE"/>
    <w:rsid w:val="002E2F0F"/>
    <w:rsid w:val="002E5FC5"/>
    <w:rsid w:val="002E6F8C"/>
    <w:rsid w:val="002E7135"/>
    <w:rsid w:val="002F0CA1"/>
    <w:rsid w:val="002F2CF8"/>
    <w:rsid w:val="002F4090"/>
    <w:rsid w:val="003003C2"/>
    <w:rsid w:val="00303C23"/>
    <w:rsid w:val="0030596F"/>
    <w:rsid w:val="00305DA8"/>
    <w:rsid w:val="00306716"/>
    <w:rsid w:val="00311A7C"/>
    <w:rsid w:val="00311AF3"/>
    <w:rsid w:val="00311BA6"/>
    <w:rsid w:val="00312687"/>
    <w:rsid w:val="00312F5D"/>
    <w:rsid w:val="00313BD0"/>
    <w:rsid w:val="0031652F"/>
    <w:rsid w:val="003234FA"/>
    <w:rsid w:val="003246F1"/>
    <w:rsid w:val="00333E74"/>
    <w:rsid w:val="00334096"/>
    <w:rsid w:val="00334D7F"/>
    <w:rsid w:val="00336216"/>
    <w:rsid w:val="00336D4A"/>
    <w:rsid w:val="003372E9"/>
    <w:rsid w:val="003430AD"/>
    <w:rsid w:val="00343EC9"/>
    <w:rsid w:val="003452CA"/>
    <w:rsid w:val="003516F8"/>
    <w:rsid w:val="00351BFB"/>
    <w:rsid w:val="00354145"/>
    <w:rsid w:val="0035472F"/>
    <w:rsid w:val="00354FA7"/>
    <w:rsid w:val="00355B5A"/>
    <w:rsid w:val="0035776B"/>
    <w:rsid w:val="00364B21"/>
    <w:rsid w:val="00367184"/>
    <w:rsid w:val="00367559"/>
    <w:rsid w:val="003706B1"/>
    <w:rsid w:val="003731EB"/>
    <w:rsid w:val="00375378"/>
    <w:rsid w:val="00375509"/>
    <w:rsid w:val="00375F05"/>
    <w:rsid w:val="00377596"/>
    <w:rsid w:val="003811BF"/>
    <w:rsid w:val="003835B5"/>
    <w:rsid w:val="003853D6"/>
    <w:rsid w:val="003874F0"/>
    <w:rsid w:val="00391ED4"/>
    <w:rsid w:val="0039571A"/>
    <w:rsid w:val="003967D6"/>
    <w:rsid w:val="003A0A94"/>
    <w:rsid w:val="003A4512"/>
    <w:rsid w:val="003A4B75"/>
    <w:rsid w:val="003B0D15"/>
    <w:rsid w:val="003B26A4"/>
    <w:rsid w:val="003B2F4A"/>
    <w:rsid w:val="003B3FF7"/>
    <w:rsid w:val="003B5266"/>
    <w:rsid w:val="003C0841"/>
    <w:rsid w:val="003C3C3E"/>
    <w:rsid w:val="003C3CAA"/>
    <w:rsid w:val="003C45A6"/>
    <w:rsid w:val="003C4AF2"/>
    <w:rsid w:val="003C54FF"/>
    <w:rsid w:val="003C58D3"/>
    <w:rsid w:val="003C6786"/>
    <w:rsid w:val="003D199F"/>
    <w:rsid w:val="003D2A7D"/>
    <w:rsid w:val="003D3D4D"/>
    <w:rsid w:val="003D3E17"/>
    <w:rsid w:val="003D3F40"/>
    <w:rsid w:val="003D40A2"/>
    <w:rsid w:val="003D5ADD"/>
    <w:rsid w:val="003D7A14"/>
    <w:rsid w:val="003E0553"/>
    <w:rsid w:val="003E1165"/>
    <w:rsid w:val="003E2001"/>
    <w:rsid w:val="003E376E"/>
    <w:rsid w:val="003E3ECE"/>
    <w:rsid w:val="003E7610"/>
    <w:rsid w:val="003F1322"/>
    <w:rsid w:val="003F4F2E"/>
    <w:rsid w:val="003F54E1"/>
    <w:rsid w:val="00402F5E"/>
    <w:rsid w:val="004031F1"/>
    <w:rsid w:val="00404191"/>
    <w:rsid w:val="004074CB"/>
    <w:rsid w:val="004107AE"/>
    <w:rsid w:val="00422246"/>
    <w:rsid w:val="004227B2"/>
    <w:rsid w:val="00422947"/>
    <w:rsid w:val="00422BB9"/>
    <w:rsid w:val="00423408"/>
    <w:rsid w:val="00423A4B"/>
    <w:rsid w:val="004244A6"/>
    <w:rsid w:val="0042473B"/>
    <w:rsid w:val="00426FB3"/>
    <w:rsid w:val="0043199A"/>
    <w:rsid w:val="00432889"/>
    <w:rsid w:val="004328E2"/>
    <w:rsid w:val="00433426"/>
    <w:rsid w:val="004338AC"/>
    <w:rsid w:val="004354B9"/>
    <w:rsid w:val="00436BEB"/>
    <w:rsid w:val="0044112B"/>
    <w:rsid w:val="00441FD0"/>
    <w:rsid w:val="00444A3D"/>
    <w:rsid w:val="00445144"/>
    <w:rsid w:val="00445A40"/>
    <w:rsid w:val="00445B6D"/>
    <w:rsid w:val="00445E91"/>
    <w:rsid w:val="00446F09"/>
    <w:rsid w:val="00447C45"/>
    <w:rsid w:val="00447E41"/>
    <w:rsid w:val="00450737"/>
    <w:rsid w:val="004512CB"/>
    <w:rsid w:val="004517FE"/>
    <w:rsid w:val="0045281B"/>
    <w:rsid w:val="00454353"/>
    <w:rsid w:val="00456636"/>
    <w:rsid w:val="004579E1"/>
    <w:rsid w:val="004605C3"/>
    <w:rsid w:val="00460E36"/>
    <w:rsid w:val="00464741"/>
    <w:rsid w:val="00472A79"/>
    <w:rsid w:val="004748C6"/>
    <w:rsid w:val="00475BE6"/>
    <w:rsid w:val="00477017"/>
    <w:rsid w:val="00477A06"/>
    <w:rsid w:val="0048012E"/>
    <w:rsid w:val="0048067B"/>
    <w:rsid w:val="0048180C"/>
    <w:rsid w:val="0048188C"/>
    <w:rsid w:val="004819EC"/>
    <w:rsid w:val="004875E0"/>
    <w:rsid w:val="00487C52"/>
    <w:rsid w:val="004915C3"/>
    <w:rsid w:val="00491B77"/>
    <w:rsid w:val="00492525"/>
    <w:rsid w:val="00492721"/>
    <w:rsid w:val="00493511"/>
    <w:rsid w:val="00494DC7"/>
    <w:rsid w:val="00495DAD"/>
    <w:rsid w:val="00496B39"/>
    <w:rsid w:val="004A0127"/>
    <w:rsid w:val="004A0CF8"/>
    <w:rsid w:val="004A1175"/>
    <w:rsid w:val="004A1286"/>
    <w:rsid w:val="004A555D"/>
    <w:rsid w:val="004A6107"/>
    <w:rsid w:val="004B37C7"/>
    <w:rsid w:val="004B41FB"/>
    <w:rsid w:val="004B486D"/>
    <w:rsid w:val="004B508F"/>
    <w:rsid w:val="004B587F"/>
    <w:rsid w:val="004B692E"/>
    <w:rsid w:val="004C0084"/>
    <w:rsid w:val="004C15E7"/>
    <w:rsid w:val="004C2CEF"/>
    <w:rsid w:val="004C37DE"/>
    <w:rsid w:val="004C5171"/>
    <w:rsid w:val="004C5181"/>
    <w:rsid w:val="004C73C8"/>
    <w:rsid w:val="004C7E86"/>
    <w:rsid w:val="004D2C67"/>
    <w:rsid w:val="004D3BD0"/>
    <w:rsid w:val="004D558D"/>
    <w:rsid w:val="004D637B"/>
    <w:rsid w:val="004D764E"/>
    <w:rsid w:val="004E07A2"/>
    <w:rsid w:val="004E1D94"/>
    <w:rsid w:val="004E1E01"/>
    <w:rsid w:val="004E268D"/>
    <w:rsid w:val="004E43EE"/>
    <w:rsid w:val="004E5408"/>
    <w:rsid w:val="004E54E3"/>
    <w:rsid w:val="004E7446"/>
    <w:rsid w:val="004F0591"/>
    <w:rsid w:val="004F0BF2"/>
    <w:rsid w:val="004F2372"/>
    <w:rsid w:val="004F5FA8"/>
    <w:rsid w:val="0050247A"/>
    <w:rsid w:val="005049AA"/>
    <w:rsid w:val="00505FDC"/>
    <w:rsid w:val="00507088"/>
    <w:rsid w:val="00507D32"/>
    <w:rsid w:val="00510EFE"/>
    <w:rsid w:val="00511E14"/>
    <w:rsid w:val="00511F57"/>
    <w:rsid w:val="00513B33"/>
    <w:rsid w:val="00514D7E"/>
    <w:rsid w:val="00517461"/>
    <w:rsid w:val="00517564"/>
    <w:rsid w:val="005208FE"/>
    <w:rsid w:val="005217A4"/>
    <w:rsid w:val="00521CEE"/>
    <w:rsid w:val="00523044"/>
    <w:rsid w:val="00523D94"/>
    <w:rsid w:val="005256B0"/>
    <w:rsid w:val="0052696C"/>
    <w:rsid w:val="005276FB"/>
    <w:rsid w:val="00527B18"/>
    <w:rsid w:val="00530521"/>
    <w:rsid w:val="00531CB4"/>
    <w:rsid w:val="00533959"/>
    <w:rsid w:val="005345C6"/>
    <w:rsid w:val="00536984"/>
    <w:rsid w:val="00537515"/>
    <w:rsid w:val="00537ADB"/>
    <w:rsid w:val="005413A3"/>
    <w:rsid w:val="005420A9"/>
    <w:rsid w:val="0054319F"/>
    <w:rsid w:val="0054522F"/>
    <w:rsid w:val="00551AC8"/>
    <w:rsid w:val="005521F3"/>
    <w:rsid w:val="00552C9F"/>
    <w:rsid w:val="005572C2"/>
    <w:rsid w:val="005614DF"/>
    <w:rsid w:val="00563D5A"/>
    <w:rsid w:val="00573B9D"/>
    <w:rsid w:val="00580BE7"/>
    <w:rsid w:val="0058267E"/>
    <w:rsid w:val="005827D6"/>
    <w:rsid w:val="0058394D"/>
    <w:rsid w:val="00583F67"/>
    <w:rsid w:val="00584D12"/>
    <w:rsid w:val="005873AB"/>
    <w:rsid w:val="00587E31"/>
    <w:rsid w:val="00590D2B"/>
    <w:rsid w:val="00591CB6"/>
    <w:rsid w:val="00591E9A"/>
    <w:rsid w:val="005931BA"/>
    <w:rsid w:val="00593993"/>
    <w:rsid w:val="00596B55"/>
    <w:rsid w:val="00596D4A"/>
    <w:rsid w:val="0059770A"/>
    <w:rsid w:val="005A031D"/>
    <w:rsid w:val="005A0381"/>
    <w:rsid w:val="005A2AAB"/>
    <w:rsid w:val="005A4EF1"/>
    <w:rsid w:val="005B3523"/>
    <w:rsid w:val="005B58B1"/>
    <w:rsid w:val="005C153E"/>
    <w:rsid w:val="005C2810"/>
    <w:rsid w:val="005C2833"/>
    <w:rsid w:val="005C64A4"/>
    <w:rsid w:val="005C6775"/>
    <w:rsid w:val="005C6C0B"/>
    <w:rsid w:val="005D1801"/>
    <w:rsid w:val="005D1945"/>
    <w:rsid w:val="005D4137"/>
    <w:rsid w:val="005D6A90"/>
    <w:rsid w:val="005E0558"/>
    <w:rsid w:val="005E3217"/>
    <w:rsid w:val="005E3CD8"/>
    <w:rsid w:val="005E63F2"/>
    <w:rsid w:val="005F2228"/>
    <w:rsid w:val="005F49C1"/>
    <w:rsid w:val="006000A7"/>
    <w:rsid w:val="00602A49"/>
    <w:rsid w:val="00602CF9"/>
    <w:rsid w:val="0060345C"/>
    <w:rsid w:val="00607810"/>
    <w:rsid w:val="00611451"/>
    <w:rsid w:val="00612AA9"/>
    <w:rsid w:val="00617EB0"/>
    <w:rsid w:val="006217C6"/>
    <w:rsid w:val="006230DF"/>
    <w:rsid w:val="0062492D"/>
    <w:rsid w:val="00625227"/>
    <w:rsid w:val="00626658"/>
    <w:rsid w:val="00631166"/>
    <w:rsid w:val="00631DD5"/>
    <w:rsid w:val="00632EBD"/>
    <w:rsid w:val="006342B7"/>
    <w:rsid w:val="00634F9E"/>
    <w:rsid w:val="006359CE"/>
    <w:rsid w:val="00636D5F"/>
    <w:rsid w:val="0063798A"/>
    <w:rsid w:val="0064134F"/>
    <w:rsid w:val="00642698"/>
    <w:rsid w:val="00644279"/>
    <w:rsid w:val="00646E03"/>
    <w:rsid w:val="00651669"/>
    <w:rsid w:val="00651814"/>
    <w:rsid w:val="0065406D"/>
    <w:rsid w:val="006550A0"/>
    <w:rsid w:val="00656A2D"/>
    <w:rsid w:val="00656B76"/>
    <w:rsid w:val="006602A5"/>
    <w:rsid w:val="00662B0D"/>
    <w:rsid w:val="00663440"/>
    <w:rsid w:val="0066416E"/>
    <w:rsid w:val="00664816"/>
    <w:rsid w:val="00664C83"/>
    <w:rsid w:val="00665CD6"/>
    <w:rsid w:val="00667D24"/>
    <w:rsid w:val="00672AD2"/>
    <w:rsid w:val="0067457A"/>
    <w:rsid w:val="00675099"/>
    <w:rsid w:val="00677292"/>
    <w:rsid w:val="006812BE"/>
    <w:rsid w:val="00681A12"/>
    <w:rsid w:val="0068325A"/>
    <w:rsid w:val="00683498"/>
    <w:rsid w:val="00686699"/>
    <w:rsid w:val="00686F73"/>
    <w:rsid w:val="0069148A"/>
    <w:rsid w:val="006923ED"/>
    <w:rsid w:val="00694A50"/>
    <w:rsid w:val="00696682"/>
    <w:rsid w:val="00697657"/>
    <w:rsid w:val="006A0F0C"/>
    <w:rsid w:val="006A2129"/>
    <w:rsid w:val="006A35F6"/>
    <w:rsid w:val="006A5C8E"/>
    <w:rsid w:val="006A6D13"/>
    <w:rsid w:val="006B1367"/>
    <w:rsid w:val="006B3C1B"/>
    <w:rsid w:val="006B5BF5"/>
    <w:rsid w:val="006C1C60"/>
    <w:rsid w:val="006C273B"/>
    <w:rsid w:val="006C2C7A"/>
    <w:rsid w:val="006C4E59"/>
    <w:rsid w:val="006C5068"/>
    <w:rsid w:val="006C6DB2"/>
    <w:rsid w:val="006C7BC1"/>
    <w:rsid w:val="006C7CA8"/>
    <w:rsid w:val="006D1B43"/>
    <w:rsid w:val="006D2155"/>
    <w:rsid w:val="006D3132"/>
    <w:rsid w:val="006D3136"/>
    <w:rsid w:val="006D478B"/>
    <w:rsid w:val="006D4C4E"/>
    <w:rsid w:val="006D6EB5"/>
    <w:rsid w:val="006D7450"/>
    <w:rsid w:val="006E0A47"/>
    <w:rsid w:val="006E14A3"/>
    <w:rsid w:val="006E1F2A"/>
    <w:rsid w:val="006E2B90"/>
    <w:rsid w:val="006E65E7"/>
    <w:rsid w:val="006E7270"/>
    <w:rsid w:val="006F163E"/>
    <w:rsid w:val="006F4A83"/>
    <w:rsid w:val="006F7B6E"/>
    <w:rsid w:val="00703ABF"/>
    <w:rsid w:val="00704D3E"/>
    <w:rsid w:val="0070638D"/>
    <w:rsid w:val="00710C29"/>
    <w:rsid w:val="00710ED0"/>
    <w:rsid w:val="00711173"/>
    <w:rsid w:val="007114F4"/>
    <w:rsid w:val="0071223C"/>
    <w:rsid w:val="00712292"/>
    <w:rsid w:val="00712AF4"/>
    <w:rsid w:val="00712BB1"/>
    <w:rsid w:val="00713156"/>
    <w:rsid w:val="00713305"/>
    <w:rsid w:val="00716AA4"/>
    <w:rsid w:val="00716E93"/>
    <w:rsid w:val="007176AA"/>
    <w:rsid w:val="0072167E"/>
    <w:rsid w:val="0072369D"/>
    <w:rsid w:val="00724657"/>
    <w:rsid w:val="00725E13"/>
    <w:rsid w:val="00727F3F"/>
    <w:rsid w:val="00730647"/>
    <w:rsid w:val="00731118"/>
    <w:rsid w:val="007337DA"/>
    <w:rsid w:val="00736BB5"/>
    <w:rsid w:val="00742E7C"/>
    <w:rsid w:val="00747F6B"/>
    <w:rsid w:val="00750285"/>
    <w:rsid w:val="00750401"/>
    <w:rsid w:val="00751207"/>
    <w:rsid w:val="00754487"/>
    <w:rsid w:val="00754A1B"/>
    <w:rsid w:val="007576CE"/>
    <w:rsid w:val="00761580"/>
    <w:rsid w:val="0076402B"/>
    <w:rsid w:val="0076554E"/>
    <w:rsid w:val="00771375"/>
    <w:rsid w:val="00774BC7"/>
    <w:rsid w:val="007770B2"/>
    <w:rsid w:val="007774B4"/>
    <w:rsid w:val="0078110C"/>
    <w:rsid w:val="00781ACE"/>
    <w:rsid w:val="00781EE0"/>
    <w:rsid w:val="00786861"/>
    <w:rsid w:val="00787D6F"/>
    <w:rsid w:val="007902E5"/>
    <w:rsid w:val="007904A8"/>
    <w:rsid w:val="007905EE"/>
    <w:rsid w:val="0079267C"/>
    <w:rsid w:val="007926BB"/>
    <w:rsid w:val="0079485E"/>
    <w:rsid w:val="007A11F6"/>
    <w:rsid w:val="007A2070"/>
    <w:rsid w:val="007A3812"/>
    <w:rsid w:val="007A52CE"/>
    <w:rsid w:val="007A5325"/>
    <w:rsid w:val="007A5CE2"/>
    <w:rsid w:val="007A6C73"/>
    <w:rsid w:val="007B1B4A"/>
    <w:rsid w:val="007B2403"/>
    <w:rsid w:val="007B400E"/>
    <w:rsid w:val="007B5347"/>
    <w:rsid w:val="007B58EA"/>
    <w:rsid w:val="007B597B"/>
    <w:rsid w:val="007B77E1"/>
    <w:rsid w:val="007C0EDE"/>
    <w:rsid w:val="007C15A1"/>
    <w:rsid w:val="007C36D9"/>
    <w:rsid w:val="007C6232"/>
    <w:rsid w:val="007C6A64"/>
    <w:rsid w:val="007C7080"/>
    <w:rsid w:val="007C7F18"/>
    <w:rsid w:val="007D0966"/>
    <w:rsid w:val="007D3249"/>
    <w:rsid w:val="007D4819"/>
    <w:rsid w:val="007D5327"/>
    <w:rsid w:val="007D631F"/>
    <w:rsid w:val="007D7137"/>
    <w:rsid w:val="007E0161"/>
    <w:rsid w:val="007E0D60"/>
    <w:rsid w:val="007E16A0"/>
    <w:rsid w:val="007E2047"/>
    <w:rsid w:val="007E37E1"/>
    <w:rsid w:val="007E44A2"/>
    <w:rsid w:val="007E45E3"/>
    <w:rsid w:val="007E5BC0"/>
    <w:rsid w:val="007F24F7"/>
    <w:rsid w:val="0080202C"/>
    <w:rsid w:val="00806499"/>
    <w:rsid w:val="0080700E"/>
    <w:rsid w:val="008136F0"/>
    <w:rsid w:val="00814E47"/>
    <w:rsid w:val="00815162"/>
    <w:rsid w:val="00817F6A"/>
    <w:rsid w:val="0082030D"/>
    <w:rsid w:val="0082175B"/>
    <w:rsid w:val="00821913"/>
    <w:rsid w:val="008239B3"/>
    <w:rsid w:val="00824EA5"/>
    <w:rsid w:val="0082534A"/>
    <w:rsid w:val="0082596A"/>
    <w:rsid w:val="00825C02"/>
    <w:rsid w:val="008260E4"/>
    <w:rsid w:val="00831D94"/>
    <w:rsid w:val="00831F37"/>
    <w:rsid w:val="00832D26"/>
    <w:rsid w:val="008337B5"/>
    <w:rsid w:val="008344B9"/>
    <w:rsid w:val="00834704"/>
    <w:rsid w:val="00837715"/>
    <w:rsid w:val="00837FB7"/>
    <w:rsid w:val="008424D0"/>
    <w:rsid w:val="00843791"/>
    <w:rsid w:val="00843C74"/>
    <w:rsid w:val="008446C4"/>
    <w:rsid w:val="00844845"/>
    <w:rsid w:val="00846C9F"/>
    <w:rsid w:val="008472AA"/>
    <w:rsid w:val="00855BCE"/>
    <w:rsid w:val="00857ACE"/>
    <w:rsid w:val="00857F29"/>
    <w:rsid w:val="00860198"/>
    <w:rsid w:val="008609ED"/>
    <w:rsid w:val="008612A7"/>
    <w:rsid w:val="008634ED"/>
    <w:rsid w:val="00864C15"/>
    <w:rsid w:val="0086694A"/>
    <w:rsid w:val="00867E71"/>
    <w:rsid w:val="0087105A"/>
    <w:rsid w:val="0087148C"/>
    <w:rsid w:val="00872610"/>
    <w:rsid w:val="00880246"/>
    <w:rsid w:val="0088142D"/>
    <w:rsid w:val="008842AE"/>
    <w:rsid w:val="008861C4"/>
    <w:rsid w:val="00893799"/>
    <w:rsid w:val="00893A45"/>
    <w:rsid w:val="008964C1"/>
    <w:rsid w:val="00897486"/>
    <w:rsid w:val="008A0461"/>
    <w:rsid w:val="008A0499"/>
    <w:rsid w:val="008A14B8"/>
    <w:rsid w:val="008A1DFA"/>
    <w:rsid w:val="008A3DBC"/>
    <w:rsid w:val="008A73EE"/>
    <w:rsid w:val="008B1F4C"/>
    <w:rsid w:val="008B2481"/>
    <w:rsid w:val="008B248B"/>
    <w:rsid w:val="008B51E3"/>
    <w:rsid w:val="008B7F27"/>
    <w:rsid w:val="008C0807"/>
    <w:rsid w:val="008C261A"/>
    <w:rsid w:val="008C50FA"/>
    <w:rsid w:val="008D1C1A"/>
    <w:rsid w:val="008D3D10"/>
    <w:rsid w:val="008D3EA6"/>
    <w:rsid w:val="008D4E1A"/>
    <w:rsid w:val="008D5232"/>
    <w:rsid w:val="008D7727"/>
    <w:rsid w:val="008E054E"/>
    <w:rsid w:val="008E089B"/>
    <w:rsid w:val="008E0B88"/>
    <w:rsid w:val="008E24E5"/>
    <w:rsid w:val="008E6C2E"/>
    <w:rsid w:val="008F0D10"/>
    <w:rsid w:val="008F0F21"/>
    <w:rsid w:val="008F4BBE"/>
    <w:rsid w:val="008F6AE1"/>
    <w:rsid w:val="00903BE3"/>
    <w:rsid w:val="00903E17"/>
    <w:rsid w:val="00903E80"/>
    <w:rsid w:val="00907E3A"/>
    <w:rsid w:val="00911A0E"/>
    <w:rsid w:val="009144F6"/>
    <w:rsid w:val="00914E30"/>
    <w:rsid w:val="00920075"/>
    <w:rsid w:val="0092348F"/>
    <w:rsid w:val="00923CD4"/>
    <w:rsid w:val="0092416B"/>
    <w:rsid w:val="00925C76"/>
    <w:rsid w:val="00931726"/>
    <w:rsid w:val="00931FB2"/>
    <w:rsid w:val="009371DE"/>
    <w:rsid w:val="00937DDD"/>
    <w:rsid w:val="00940AF4"/>
    <w:rsid w:val="00940CC6"/>
    <w:rsid w:val="00941CEB"/>
    <w:rsid w:val="00944696"/>
    <w:rsid w:val="009457CE"/>
    <w:rsid w:val="00946430"/>
    <w:rsid w:val="00946D2A"/>
    <w:rsid w:val="00946DEC"/>
    <w:rsid w:val="00946FB7"/>
    <w:rsid w:val="00947A2F"/>
    <w:rsid w:val="009542A2"/>
    <w:rsid w:val="00955B70"/>
    <w:rsid w:val="00956582"/>
    <w:rsid w:val="00957F0C"/>
    <w:rsid w:val="00960BDA"/>
    <w:rsid w:val="009610D5"/>
    <w:rsid w:val="009623A4"/>
    <w:rsid w:val="009644B8"/>
    <w:rsid w:val="00965182"/>
    <w:rsid w:val="00967D58"/>
    <w:rsid w:val="009711CA"/>
    <w:rsid w:val="00972B4D"/>
    <w:rsid w:val="009746EF"/>
    <w:rsid w:val="00974847"/>
    <w:rsid w:val="00974D48"/>
    <w:rsid w:val="00977B0B"/>
    <w:rsid w:val="0099177F"/>
    <w:rsid w:val="00993F03"/>
    <w:rsid w:val="00994679"/>
    <w:rsid w:val="00995DEA"/>
    <w:rsid w:val="00996984"/>
    <w:rsid w:val="009A0BCC"/>
    <w:rsid w:val="009A1064"/>
    <w:rsid w:val="009A1769"/>
    <w:rsid w:val="009A324F"/>
    <w:rsid w:val="009A6FEE"/>
    <w:rsid w:val="009B39E1"/>
    <w:rsid w:val="009B4FE8"/>
    <w:rsid w:val="009B5C3C"/>
    <w:rsid w:val="009C0AAE"/>
    <w:rsid w:val="009C104B"/>
    <w:rsid w:val="009C2A60"/>
    <w:rsid w:val="009C546C"/>
    <w:rsid w:val="009C59C6"/>
    <w:rsid w:val="009D0B47"/>
    <w:rsid w:val="009D2E0F"/>
    <w:rsid w:val="009D30BA"/>
    <w:rsid w:val="009D3E79"/>
    <w:rsid w:val="009D3F15"/>
    <w:rsid w:val="009E26F4"/>
    <w:rsid w:val="009E5BD0"/>
    <w:rsid w:val="009E6CF3"/>
    <w:rsid w:val="009F01B9"/>
    <w:rsid w:val="009F4671"/>
    <w:rsid w:val="009F6366"/>
    <w:rsid w:val="009F796A"/>
    <w:rsid w:val="00A01241"/>
    <w:rsid w:val="00A03179"/>
    <w:rsid w:val="00A03384"/>
    <w:rsid w:val="00A04541"/>
    <w:rsid w:val="00A05AAB"/>
    <w:rsid w:val="00A061E2"/>
    <w:rsid w:val="00A07091"/>
    <w:rsid w:val="00A0778A"/>
    <w:rsid w:val="00A07957"/>
    <w:rsid w:val="00A102FA"/>
    <w:rsid w:val="00A10A5C"/>
    <w:rsid w:val="00A10A5F"/>
    <w:rsid w:val="00A11686"/>
    <w:rsid w:val="00A1247F"/>
    <w:rsid w:val="00A125A6"/>
    <w:rsid w:val="00A15D5B"/>
    <w:rsid w:val="00A20377"/>
    <w:rsid w:val="00A206A2"/>
    <w:rsid w:val="00A21172"/>
    <w:rsid w:val="00A21950"/>
    <w:rsid w:val="00A221F0"/>
    <w:rsid w:val="00A22228"/>
    <w:rsid w:val="00A258AB"/>
    <w:rsid w:val="00A26AC4"/>
    <w:rsid w:val="00A31674"/>
    <w:rsid w:val="00A31C1A"/>
    <w:rsid w:val="00A3421E"/>
    <w:rsid w:val="00A34393"/>
    <w:rsid w:val="00A37B65"/>
    <w:rsid w:val="00A405F7"/>
    <w:rsid w:val="00A424FB"/>
    <w:rsid w:val="00A4281E"/>
    <w:rsid w:val="00A44B23"/>
    <w:rsid w:val="00A463BD"/>
    <w:rsid w:val="00A523BC"/>
    <w:rsid w:val="00A541BD"/>
    <w:rsid w:val="00A60193"/>
    <w:rsid w:val="00A613AA"/>
    <w:rsid w:val="00A61FFB"/>
    <w:rsid w:val="00A63B0E"/>
    <w:rsid w:val="00A63B26"/>
    <w:rsid w:val="00A64754"/>
    <w:rsid w:val="00A64A63"/>
    <w:rsid w:val="00A65D06"/>
    <w:rsid w:val="00A710AC"/>
    <w:rsid w:val="00A738E1"/>
    <w:rsid w:val="00A753D9"/>
    <w:rsid w:val="00A80C53"/>
    <w:rsid w:val="00A812DB"/>
    <w:rsid w:val="00A8153F"/>
    <w:rsid w:val="00A81EF2"/>
    <w:rsid w:val="00A84BE9"/>
    <w:rsid w:val="00A84C4D"/>
    <w:rsid w:val="00A86E93"/>
    <w:rsid w:val="00A87EC7"/>
    <w:rsid w:val="00A90E83"/>
    <w:rsid w:val="00A91993"/>
    <w:rsid w:val="00A91C60"/>
    <w:rsid w:val="00A92E75"/>
    <w:rsid w:val="00A93D83"/>
    <w:rsid w:val="00A94852"/>
    <w:rsid w:val="00A971F4"/>
    <w:rsid w:val="00AA1FDB"/>
    <w:rsid w:val="00AA23AD"/>
    <w:rsid w:val="00AA37D1"/>
    <w:rsid w:val="00AA59D3"/>
    <w:rsid w:val="00AA7225"/>
    <w:rsid w:val="00AB4E77"/>
    <w:rsid w:val="00AB513A"/>
    <w:rsid w:val="00AB7D7E"/>
    <w:rsid w:val="00AC1F23"/>
    <w:rsid w:val="00AC248D"/>
    <w:rsid w:val="00AC340F"/>
    <w:rsid w:val="00AC4318"/>
    <w:rsid w:val="00AC4F52"/>
    <w:rsid w:val="00AC6D4A"/>
    <w:rsid w:val="00AC77D9"/>
    <w:rsid w:val="00AD248E"/>
    <w:rsid w:val="00AD3BD9"/>
    <w:rsid w:val="00AD67F9"/>
    <w:rsid w:val="00AD6D91"/>
    <w:rsid w:val="00AD6FE9"/>
    <w:rsid w:val="00AE0F3C"/>
    <w:rsid w:val="00AE2AAD"/>
    <w:rsid w:val="00AE2FFC"/>
    <w:rsid w:val="00AE3F49"/>
    <w:rsid w:val="00AE5177"/>
    <w:rsid w:val="00AF2997"/>
    <w:rsid w:val="00AF3271"/>
    <w:rsid w:val="00AF4635"/>
    <w:rsid w:val="00AF58D5"/>
    <w:rsid w:val="00AF688C"/>
    <w:rsid w:val="00AF7892"/>
    <w:rsid w:val="00AF7B83"/>
    <w:rsid w:val="00B013C6"/>
    <w:rsid w:val="00B03D67"/>
    <w:rsid w:val="00B03F7F"/>
    <w:rsid w:val="00B044AB"/>
    <w:rsid w:val="00B04C3C"/>
    <w:rsid w:val="00B0597B"/>
    <w:rsid w:val="00B06CD2"/>
    <w:rsid w:val="00B117F8"/>
    <w:rsid w:val="00B13957"/>
    <w:rsid w:val="00B214E6"/>
    <w:rsid w:val="00B217A2"/>
    <w:rsid w:val="00B22913"/>
    <w:rsid w:val="00B22BD5"/>
    <w:rsid w:val="00B266DD"/>
    <w:rsid w:val="00B27521"/>
    <w:rsid w:val="00B27DBE"/>
    <w:rsid w:val="00B30337"/>
    <w:rsid w:val="00B3177E"/>
    <w:rsid w:val="00B32914"/>
    <w:rsid w:val="00B34FAD"/>
    <w:rsid w:val="00B37263"/>
    <w:rsid w:val="00B40034"/>
    <w:rsid w:val="00B40D94"/>
    <w:rsid w:val="00B40FD7"/>
    <w:rsid w:val="00B418F3"/>
    <w:rsid w:val="00B41EF5"/>
    <w:rsid w:val="00B43276"/>
    <w:rsid w:val="00B4468D"/>
    <w:rsid w:val="00B45401"/>
    <w:rsid w:val="00B463B2"/>
    <w:rsid w:val="00B5012D"/>
    <w:rsid w:val="00B504F5"/>
    <w:rsid w:val="00B53611"/>
    <w:rsid w:val="00B55286"/>
    <w:rsid w:val="00B561D0"/>
    <w:rsid w:val="00B563DD"/>
    <w:rsid w:val="00B568C4"/>
    <w:rsid w:val="00B56C11"/>
    <w:rsid w:val="00B56FD9"/>
    <w:rsid w:val="00B57D46"/>
    <w:rsid w:val="00B60D04"/>
    <w:rsid w:val="00B60EBB"/>
    <w:rsid w:val="00B63170"/>
    <w:rsid w:val="00B63AFD"/>
    <w:rsid w:val="00B66E2C"/>
    <w:rsid w:val="00B7243C"/>
    <w:rsid w:val="00B72E2C"/>
    <w:rsid w:val="00B73209"/>
    <w:rsid w:val="00B746C2"/>
    <w:rsid w:val="00B74ACC"/>
    <w:rsid w:val="00B76FCD"/>
    <w:rsid w:val="00B80F80"/>
    <w:rsid w:val="00B8131B"/>
    <w:rsid w:val="00B81C43"/>
    <w:rsid w:val="00B81F81"/>
    <w:rsid w:val="00B86994"/>
    <w:rsid w:val="00B87AB0"/>
    <w:rsid w:val="00B901BF"/>
    <w:rsid w:val="00B920BF"/>
    <w:rsid w:val="00B92A59"/>
    <w:rsid w:val="00B94402"/>
    <w:rsid w:val="00B948B0"/>
    <w:rsid w:val="00B94BC0"/>
    <w:rsid w:val="00B955AD"/>
    <w:rsid w:val="00B96A3A"/>
    <w:rsid w:val="00B9704B"/>
    <w:rsid w:val="00B97109"/>
    <w:rsid w:val="00B97A07"/>
    <w:rsid w:val="00BA25C7"/>
    <w:rsid w:val="00BA4BE4"/>
    <w:rsid w:val="00BA68BF"/>
    <w:rsid w:val="00BA6A4A"/>
    <w:rsid w:val="00BB5182"/>
    <w:rsid w:val="00BB7426"/>
    <w:rsid w:val="00BC03F9"/>
    <w:rsid w:val="00BC0CFB"/>
    <w:rsid w:val="00BC1000"/>
    <w:rsid w:val="00BC3AB5"/>
    <w:rsid w:val="00BC3E95"/>
    <w:rsid w:val="00BC402D"/>
    <w:rsid w:val="00BC5DD7"/>
    <w:rsid w:val="00BC6E1E"/>
    <w:rsid w:val="00BC783B"/>
    <w:rsid w:val="00BC790C"/>
    <w:rsid w:val="00BC7EF7"/>
    <w:rsid w:val="00BD3AF9"/>
    <w:rsid w:val="00BD4D89"/>
    <w:rsid w:val="00BD5921"/>
    <w:rsid w:val="00BD6A0A"/>
    <w:rsid w:val="00BD6F19"/>
    <w:rsid w:val="00BD7009"/>
    <w:rsid w:val="00BE2B1D"/>
    <w:rsid w:val="00BE301A"/>
    <w:rsid w:val="00BE33E6"/>
    <w:rsid w:val="00BE34D3"/>
    <w:rsid w:val="00BE457A"/>
    <w:rsid w:val="00BE7B6B"/>
    <w:rsid w:val="00BF3005"/>
    <w:rsid w:val="00BF381E"/>
    <w:rsid w:val="00BF419A"/>
    <w:rsid w:val="00BF69C1"/>
    <w:rsid w:val="00BF7007"/>
    <w:rsid w:val="00BF7A0C"/>
    <w:rsid w:val="00C038C3"/>
    <w:rsid w:val="00C04D55"/>
    <w:rsid w:val="00C05729"/>
    <w:rsid w:val="00C063AE"/>
    <w:rsid w:val="00C105AC"/>
    <w:rsid w:val="00C10659"/>
    <w:rsid w:val="00C15D8D"/>
    <w:rsid w:val="00C1758F"/>
    <w:rsid w:val="00C17AC3"/>
    <w:rsid w:val="00C229D3"/>
    <w:rsid w:val="00C249FA"/>
    <w:rsid w:val="00C3071A"/>
    <w:rsid w:val="00C31EC0"/>
    <w:rsid w:val="00C40088"/>
    <w:rsid w:val="00C421A4"/>
    <w:rsid w:val="00C425E5"/>
    <w:rsid w:val="00C42B8C"/>
    <w:rsid w:val="00C44392"/>
    <w:rsid w:val="00C44B81"/>
    <w:rsid w:val="00C50C20"/>
    <w:rsid w:val="00C51A02"/>
    <w:rsid w:val="00C53018"/>
    <w:rsid w:val="00C54E97"/>
    <w:rsid w:val="00C60657"/>
    <w:rsid w:val="00C6148F"/>
    <w:rsid w:val="00C61559"/>
    <w:rsid w:val="00C6181E"/>
    <w:rsid w:val="00C618E6"/>
    <w:rsid w:val="00C66870"/>
    <w:rsid w:val="00C66929"/>
    <w:rsid w:val="00C66C49"/>
    <w:rsid w:val="00C67D2C"/>
    <w:rsid w:val="00C70CC2"/>
    <w:rsid w:val="00C73430"/>
    <w:rsid w:val="00C75AE3"/>
    <w:rsid w:val="00C75B11"/>
    <w:rsid w:val="00C760BC"/>
    <w:rsid w:val="00C771C3"/>
    <w:rsid w:val="00C7774D"/>
    <w:rsid w:val="00C8017B"/>
    <w:rsid w:val="00C81C0D"/>
    <w:rsid w:val="00C85056"/>
    <w:rsid w:val="00C85640"/>
    <w:rsid w:val="00C86669"/>
    <w:rsid w:val="00C911AD"/>
    <w:rsid w:val="00C91989"/>
    <w:rsid w:val="00C93DF7"/>
    <w:rsid w:val="00C96B6D"/>
    <w:rsid w:val="00C97FA1"/>
    <w:rsid w:val="00CA011A"/>
    <w:rsid w:val="00CA1A78"/>
    <w:rsid w:val="00CA1BB6"/>
    <w:rsid w:val="00CA278E"/>
    <w:rsid w:val="00CA442F"/>
    <w:rsid w:val="00CA6DD4"/>
    <w:rsid w:val="00CA70AF"/>
    <w:rsid w:val="00CA7707"/>
    <w:rsid w:val="00CA77C3"/>
    <w:rsid w:val="00CB07C6"/>
    <w:rsid w:val="00CB6B09"/>
    <w:rsid w:val="00CC0619"/>
    <w:rsid w:val="00CC0BD5"/>
    <w:rsid w:val="00CC2001"/>
    <w:rsid w:val="00CC5251"/>
    <w:rsid w:val="00CC5681"/>
    <w:rsid w:val="00CC613D"/>
    <w:rsid w:val="00CD26F5"/>
    <w:rsid w:val="00CD3EBA"/>
    <w:rsid w:val="00CD5339"/>
    <w:rsid w:val="00CD568B"/>
    <w:rsid w:val="00CD6258"/>
    <w:rsid w:val="00CD7AFC"/>
    <w:rsid w:val="00CE2D14"/>
    <w:rsid w:val="00CE477D"/>
    <w:rsid w:val="00CE5E11"/>
    <w:rsid w:val="00CE7281"/>
    <w:rsid w:val="00CF0A1F"/>
    <w:rsid w:val="00CF307C"/>
    <w:rsid w:val="00CF581F"/>
    <w:rsid w:val="00D00253"/>
    <w:rsid w:val="00D009C2"/>
    <w:rsid w:val="00D015FE"/>
    <w:rsid w:val="00D03395"/>
    <w:rsid w:val="00D039AD"/>
    <w:rsid w:val="00D04EF4"/>
    <w:rsid w:val="00D068E9"/>
    <w:rsid w:val="00D06EB1"/>
    <w:rsid w:val="00D07C29"/>
    <w:rsid w:val="00D12CCE"/>
    <w:rsid w:val="00D22B88"/>
    <w:rsid w:val="00D22FB8"/>
    <w:rsid w:val="00D25005"/>
    <w:rsid w:val="00D259D6"/>
    <w:rsid w:val="00D26D57"/>
    <w:rsid w:val="00D30570"/>
    <w:rsid w:val="00D30E22"/>
    <w:rsid w:val="00D32605"/>
    <w:rsid w:val="00D34B18"/>
    <w:rsid w:val="00D35C72"/>
    <w:rsid w:val="00D421F8"/>
    <w:rsid w:val="00D43E9F"/>
    <w:rsid w:val="00D44A4B"/>
    <w:rsid w:val="00D46C27"/>
    <w:rsid w:val="00D46E34"/>
    <w:rsid w:val="00D50E5D"/>
    <w:rsid w:val="00D51A1D"/>
    <w:rsid w:val="00D52A4E"/>
    <w:rsid w:val="00D530A5"/>
    <w:rsid w:val="00D53610"/>
    <w:rsid w:val="00D5516D"/>
    <w:rsid w:val="00D63379"/>
    <w:rsid w:val="00D6348D"/>
    <w:rsid w:val="00D704D9"/>
    <w:rsid w:val="00D736EB"/>
    <w:rsid w:val="00D7389A"/>
    <w:rsid w:val="00D742A4"/>
    <w:rsid w:val="00D747F5"/>
    <w:rsid w:val="00D75C57"/>
    <w:rsid w:val="00D75CC5"/>
    <w:rsid w:val="00D7745F"/>
    <w:rsid w:val="00D80E0F"/>
    <w:rsid w:val="00D8171F"/>
    <w:rsid w:val="00D8351E"/>
    <w:rsid w:val="00D83B70"/>
    <w:rsid w:val="00D90FE0"/>
    <w:rsid w:val="00D951BD"/>
    <w:rsid w:val="00D95772"/>
    <w:rsid w:val="00D972B9"/>
    <w:rsid w:val="00D977A4"/>
    <w:rsid w:val="00D977C3"/>
    <w:rsid w:val="00D97A4C"/>
    <w:rsid w:val="00DA0A3F"/>
    <w:rsid w:val="00DA46D4"/>
    <w:rsid w:val="00DA4D08"/>
    <w:rsid w:val="00DA7D11"/>
    <w:rsid w:val="00DB072F"/>
    <w:rsid w:val="00DB1382"/>
    <w:rsid w:val="00DB4228"/>
    <w:rsid w:val="00DB7069"/>
    <w:rsid w:val="00DB72FF"/>
    <w:rsid w:val="00DB7387"/>
    <w:rsid w:val="00DC0A44"/>
    <w:rsid w:val="00DC17CE"/>
    <w:rsid w:val="00DC1ABA"/>
    <w:rsid w:val="00DC2D83"/>
    <w:rsid w:val="00DC3B8A"/>
    <w:rsid w:val="00DC49BD"/>
    <w:rsid w:val="00DC4B28"/>
    <w:rsid w:val="00DC5A90"/>
    <w:rsid w:val="00DC6161"/>
    <w:rsid w:val="00DD4A6A"/>
    <w:rsid w:val="00DD5895"/>
    <w:rsid w:val="00DD6BF7"/>
    <w:rsid w:val="00DD77EC"/>
    <w:rsid w:val="00DE00B0"/>
    <w:rsid w:val="00DE02F2"/>
    <w:rsid w:val="00DE0680"/>
    <w:rsid w:val="00DE2522"/>
    <w:rsid w:val="00DE2831"/>
    <w:rsid w:val="00DE769A"/>
    <w:rsid w:val="00DE7792"/>
    <w:rsid w:val="00DE78C5"/>
    <w:rsid w:val="00DE7DC4"/>
    <w:rsid w:val="00DF02F7"/>
    <w:rsid w:val="00DF09E3"/>
    <w:rsid w:val="00DF0AB4"/>
    <w:rsid w:val="00DF1DA8"/>
    <w:rsid w:val="00DF3D8E"/>
    <w:rsid w:val="00DF4099"/>
    <w:rsid w:val="00E00903"/>
    <w:rsid w:val="00E02595"/>
    <w:rsid w:val="00E0384C"/>
    <w:rsid w:val="00E03A9F"/>
    <w:rsid w:val="00E04E74"/>
    <w:rsid w:val="00E07925"/>
    <w:rsid w:val="00E07DEE"/>
    <w:rsid w:val="00E07F47"/>
    <w:rsid w:val="00E10A96"/>
    <w:rsid w:val="00E10C11"/>
    <w:rsid w:val="00E1282C"/>
    <w:rsid w:val="00E138BE"/>
    <w:rsid w:val="00E1427C"/>
    <w:rsid w:val="00E155EA"/>
    <w:rsid w:val="00E15FA1"/>
    <w:rsid w:val="00E216D3"/>
    <w:rsid w:val="00E21AE3"/>
    <w:rsid w:val="00E22290"/>
    <w:rsid w:val="00E254EA"/>
    <w:rsid w:val="00E26276"/>
    <w:rsid w:val="00E2657B"/>
    <w:rsid w:val="00E30321"/>
    <w:rsid w:val="00E34144"/>
    <w:rsid w:val="00E3470C"/>
    <w:rsid w:val="00E354EE"/>
    <w:rsid w:val="00E36574"/>
    <w:rsid w:val="00E36E7A"/>
    <w:rsid w:val="00E37D79"/>
    <w:rsid w:val="00E37F21"/>
    <w:rsid w:val="00E401FF"/>
    <w:rsid w:val="00E40477"/>
    <w:rsid w:val="00E41B95"/>
    <w:rsid w:val="00E43317"/>
    <w:rsid w:val="00E469B0"/>
    <w:rsid w:val="00E47C3A"/>
    <w:rsid w:val="00E50A98"/>
    <w:rsid w:val="00E51534"/>
    <w:rsid w:val="00E549D2"/>
    <w:rsid w:val="00E631F1"/>
    <w:rsid w:val="00E67680"/>
    <w:rsid w:val="00E754BA"/>
    <w:rsid w:val="00E81091"/>
    <w:rsid w:val="00E83863"/>
    <w:rsid w:val="00E83A84"/>
    <w:rsid w:val="00E84003"/>
    <w:rsid w:val="00E85F3D"/>
    <w:rsid w:val="00E86A07"/>
    <w:rsid w:val="00E92171"/>
    <w:rsid w:val="00E9360C"/>
    <w:rsid w:val="00E93ECA"/>
    <w:rsid w:val="00E97FCD"/>
    <w:rsid w:val="00EA2005"/>
    <w:rsid w:val="00EA336B"/>
    <w:rsid w:val="00EA372A"/>
    <w:rsid w:val="00EA588D"/>
    <w:rsid w:val="00EB2B78"/>
    <w:rsid w:val="00EB3336"/>
    <w:rsid w:val="00EB36C1"/>
    <w:rsid w:val="00EB4543"/>
    <w:rsid w:val="00EB485A"/>
    <w:rsid w:val="00EB48B1"/>
    <w:rsid w:val="00EB4D1B"/>
    <w:rsid w:val="00EB5130"/>
    <w:rsid w:val="00EB7932"/>
    <w:rsid w:val="00EB7F11"/>
    <w:rsid w:val="00EC03B7"/>
    <w:rsid w:val="00EC2C8D"/>
    <w:rsid w:val="00EC3EB7"/>
    <w:rsid w:val="00EC6DB0"/>
    <w:rsid w:val="00ED0310"/>
    <w:rsid w:val="00ED0511"/>
    <w:rsid w:val="00ED38EB"/>
    <w:rsid w:val="00ED557F"/>
    <w:rsid w:val="00ED7EAF"/>
    <w:rsid w:val="00EE2B1C"/>
    <w:rsid w:val="00EE2B1E"/>
    <w:rsid w:val="00EE4D95"/>
    <w:rsid w:val="00EE6868"/>
    <w:rsid w:val="00EE726B"/>
    <w:rsid w:val="00EF0924"/>
    <w:rsid w:val="00EF0BBB"/>
    <w:rsid w:val="00EF1C6A"/>
    <w:rsid w:val="00EF256B"/>
    <w:rsid w:val="00EF2606"/>
    <w:rsid w:val="00EF3D28"/>
    <w:rsid w:val="00EF753A"/>
    <w:rsid w:val="00EF7B25"/>
    <w:rsid w:val="00F00A3C"/>
    <w:rsid w:val="00F013E7"/>
    <w:rsid w:val="00F01AD3"/>
    <w:rsid w:val="00F04142"/>
    <w:rsid w:val="00F051E3"/>
    <w:rsid w:val="00F06563"/>
    <w:rsid w:val="00F10C08"/>
    <w:rsid w:val="00F112BD"/>
    <w:rsid w:val="00F147AD"/>
    <w:rsid w:val="00F170A1"/>
    <w:rsid w:val="00F17484"/>
    <w:rsid w:val="00F1795F"/>
    <w:rsid w:val="00F216BC"/>
    <w:rsid w:val="00F21FE7"/>
    <w:rsid w:val="00F22254"/>
    <w:rsid w:val="00F228D3"/>
    <w:rsid w:val="00F2453E"/>
    <w:rsid w:val="00F2763F"/>
    <w:rsid w:val="00F308FA"/>
    <w:rsid w:val="00F3181F"/>
    <w:rsid w:val="00F3187D"/>
    <w:rsid w:val="00F32525"/>
    <w:rsid w:val="00F3359D"/>
    <w:rsid w:val="00F359E6"/>
    <w:rsid w:val="00F35E79"/>
    <w:rsid w:val="00F367C9"/>
    <w:rsid w:val="00F37F4C"/>
    <w:rsid w:val="00F42471"/>
    <w:rsid w:val="00F42CD5"/>
    <w:rsid w:val="00F43859"/>
    <w:rsid w:val="00F43C89"/>
    <w:rsid w:val="00F44C5E"/>
    <w:rsid w:val="00F45108"/>
    <w:rsid w:val="00F45FD7"/>
    <w:rsid w:val="00F46265"/>
    <w:rsid w:val="00F47B0E"/>
    <w:rsid w:val="00F47D76"/>
    <w:rsid w:val="00F52A7F"/>
    <w:rsid w:val="00F541B1"/>
    <w:rsid w:val="00F55FFE"/>
    <w:rsid w:val="00F57B90"/>
    <w:rsid w:val="00F6295E"/>
    <w:rsid w:val="00F646ED"/>
    <w:rsid w:val="00F6523F"/>
    <w:rsid w:val="00F65B70"/>
    <w:rsid w:val="00F66725"/>
    <w:rsid w:val="00F67E7F"/>
    <w:rsid w:val="00F71192"/>
    <w:rsid w:val="00F716C0"/>
    <w:rsid w:val="00F71EFA"/>
    <w:rsid w:val="00F72D8A"/>
    <w:rsid w:val="00F73AB3"/>
    <w:rsid w:val="00F73BB4"/>
    <w:rsid w:val="00F742E5"/>
    <w:rsid w:val="00F776DD"/>
    <w:rsid w:val="00F83F26"/>
    <w:rsid w:val="00F84566"/>
    <w:rsid w:val="00F85440"/>
    <w:rsid w:val="00F862DE"/>
    <w:rsid w:val="00F86BA2"/>
    <w:rsid w:val="00F90AA4"/>
    <w:rsid w:val="00F90CA7"/>
    <w:rsid w:val="00F91A25"/>
    <w:rsid w:val="00F9697D"/>
    <w:rsid w:val="00F974AB"/>
    <w:rsid w:val="00FA02FC"/>
    <w:rsid w:val="00FA1391"/>
    <w:rsid w:val="00FA1731"/>
    <w:rsid w:val="00FA199D"/>
    <w:rsid w:val="00FA2AEA"/>
    <w:rsid w:val="00FA3287"/>
    <w:rsid w:val="00FA5077"/>
    <w:rsid w:val="00FA600F"/>
    <w:rsid w:val="00FA76C2"/>
    <w:rsid w:val="00FB3DBE"/>
    <w:rsid w:val="00FB4386"/>
    <w:rsid w:val="00FC2F39"/>
    <w:rsid w:val="00FC6175"/>
    <w:rsid w:val="00FC6352"/>
    <w:rsid w:val="00FC76CE"/>
    <w:rsid w:val="00FD1152"/>
    <w:rsid w:val="00FD12AC"/>
    <w:rsid w:val="00FD2A3C"/>
    <w:rsid w:val="00FD40E4"/>
    <w:rsid w:val="00FD52BE"/>
    <w:rsid w:val="00FE1B24"/>
    <w:rsid w:val="00FE1DE1"/>
    <w:rsid w:val="00FE20F4"/>
    <w:rsid w:val="00FE3E08"/>
    <w:rsid w:val="00FE6195"/>
    <w:rsid w:val="00FE6707"/>
    <w:rsid w:val="00FE699F"/>
    <w:rsid w:val="00FF0469"/>
    <w:rsid w:val="00FF1E1F"/>
    <w:rsid w:val="00FF23E4"/>
    <w:rsid w:val="00FF535C"/>
    <w:rsid w:val="00F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047C9A"/>
  <w15:docId w15:val="{4EA21A3D-DE6C-42DC-9DC9-4A34E8C6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ACE"/>
  </w:style>
  <w:style w:type="paragraph" w:styleId="Titre1">
    <w:name w:val="heading 1"/>
    <w:basedOn w:val="Normal"/>
    <w:next w:val="Normal"/>
    <w:qFormat/>
    <w:pPr>
      <w:keepNext/>
      <w:tabs>
        <w:tab w:val="left" w:pos="1418"/>
      </w:tabs>
      <w:outlineLvl w:val="0"/>
    </w:pPr>
    <w:rPr>
      <w:rFonts w:ascii="Times" w:hAnsi="Times"/>
      <w:b/>
      <w:kern w:val="28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rFonts w:ascii="Arial" w:hAnsi="Arial" w:cs="Arial"/>
      <w:bCs/>
      <w:i/>
      <w:iCs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i/>
      <w:iCs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keepNext/>
      <w:widowControl w:val="0"/>
      <w:tabs>
        <w:tab w:val="left" w:pos="1920"/>
      </w:tabs>
      <w:suppressAutoHyphens/>
      <w:autoSpaceDE w:val="0"/>
      <w:spacing w:before="50"/>
      <w:ind w:left="709"/>
      <w:jc w:val="both"/>
      <w:outlineLvl w:val="5"/>
    </w:pPr>
    <w:rPr>
      <w:rFonts w:ascii="Calibri" w:hAnsi="Calibri"/>
      <w:i/>
      <w:iCs/>
      <w:sz w:val="24"/>
      <w:szCs w:val="24"/>
    </w:rPr>
  </w:style>
  <w:style w:type="paragraph" w:styleId="Titre9">
    <w:name w:val="heading 9"/>
    <w:basedOn w:val="Normal"/>
    <w:next w:val="Normal"/>
    <w:qFormat/>
    <w:pPr>
      <w:autoSpaceDE w:val="0"/>
      <w:autoSpaceDN w:val="0"/>
      <w:adjustRightInd w:val="0"/>
      <w:outlineLvl w:val="8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semiHidden/>
  </w:style>
  <w:style w:type="paragraph" w:styleId="Titre">
    <w:name w:val="Title"/>
    <w:basedOn w:val="Normal"/>
    <w:qFormat/>
    <w:pPr>
      <w:jc w:val="center"/>
    </w:pPr>
    <w:rPr>
      <w:b/>
      <w:spacing w:val="100"/>
      <w:sz w:val="42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Sous-titre">
    <w:name w:val="Subtitle"/>
    <w:basedOn w:val="Normal"/>
    <w:qFormat/>
    <w:pPr>
      <w:tabs>
        <w:tab w:val="left" w:pos="7088"/>
      </w:tabs>
      <w:ind w:right="-28"/>
      <w:jc w:val="center"/>
    </w:pPr>
    <w:rPr>
      <w:rFonts w:ascii="Times" w:hAnsi="Times"/>
      <w:b/>
      <w:sz w:val="26"/>
    </w:rPr>
  </w:style>
  <w:style w:type="paragraph" w:styleId="Corpsdetexte">
    <w:name w:val="Body Text"/>
    <w:basedOn w:val="Normal"/>
    <w:pPr>
      <w:ind w:right="-28"/>
      <w:jc w:val="both"/>
    </w:pPr>
    <w:rPr>
      <w:rFonts w:ascii="Times" w:hAnsi="Times"/>
    </w:rPr>
  </w:style>
  <w:style w:type="paragraph" w:customStyle="1" w:styleId="Chapitre">
    <w:name w:val="Chapitre"/>
    <w:basedOn w:val="Normal"/>
    <w:next w:val="Normal"/>
    <w:pPr>
      <w:shd w:val="pct15" w:color="auto" w:fill="auto"/>
      <w:spacing w:after="360"/>
      <w:jc w:val="center"/>
    </w:pPr>
    <w:rPr>
      <w:rFonts w:ascii="Arial" w:hAnsi="Arial"/>
      <w:b/>
      <w:sz w:val="36"/>
    </w:rPr>
  </w:style>
  <w:style w:type="paragraph" w:customStyle="1" w:styleId="Title2">
    <w:name w:val="Title 2"/>
    <w:basedOn w:val="Normal"/>
    <w:pPr>
      <w:spacing w:after="200"/>
    </w:pPr>
    <w:rPr>
      <w:rFonts w:ascii="Arial" w:hAnsi="Arial"/>
      <w:b/>
      <w:sz w:val="24"/>
    </w:rPr>
  </w:style>
  <w:style w:type="paragraph" w:customStyle="1" w:styleId="Title1">
    <w:name w:val="Title 1"/>
    <w:basedOn w:val="Normal"/>
    <w:next w:val="Normal"/>
    <w:pPr>
      <w:spacing w:after="240"/>
    </w:pPr>
    <w:rPr>
      <w:rFonts w:ascii="Arial" w:hAnsi="Arial"/>
      <w:b/>
      <w:sz w:val="28"/>
    </w:rPr>
  </w:style>
  <w:style w:type="paragraph" w:customStyle="1" w:styleId="Point">
    <w:name w:val="Point"/>
    <w:basedOn w:val="Normal"/>
    <w:pPr>
      <w:ind w:left="567" w:hanging="567"/>
    </w:pPr>
    <w:rPr>
      <w:rFonts w:ascii="Times" w:hAnsi="Times"/>
      <w:sz w:val="22"/>
    </w:rPr>
  </w:style>
  <w:style w:type="paragraph" w:styleId="Corpsdetexte2">
    <w:name w:val="Body Text 2"/>
    <w:basedOn w:val="Normal"/>
    <w:semiHidden/>
    <w:rPr>
      <w:rFonts w:ascii="Times" w:hAnsi="Times"/>
      <w:color w:val="000000"/>
      <w:sz w:val="22"/>
    </w:rPr>
  </w:style>
  <w:style w:type="paragraph" w:styleId="Corpsdetexte3">
    <w:name w:val="Body Text 3"/>
    <w:basedOn w:val="Normal"/>
    <w:semiHidden/>
    <w:pPr>
      <w:jc w:val="both"/>
    </w:pPr>
    <w:rPr>
      <w:rFonts w:ascii="Arial" w:hAnsi="Arial" w:cs="Arial"/>
    </w:rPr>
  </w:style>
  <w:style w:type="paragraph" w:customStyle="1" w:styleId="BodyF">
    <w:name w:val="BodyF"/>
    <w:basedOn w:val="Normal"/>
    <w:pPr>
      <w:spacing w:after="140" w:line="290" w:lineRule="auto"/>
      <w:jc w:val="both"/>
    </w:pPr>
    <w:rPr>
      <w:rFonts w:ascii="Arial" w:hAnsi="Arial"/>
    </w:rPr>
  </w:style>
  <w:style w:type="paragraph" w:customStyle="1" w:styleId="Normal1">
    <w:name w:val="Normal 1"/>
    <w:basedOn w:val="Normal"/>
    <w:pPr>
      <w:spacing w:after="240"/>
      <w:ind w:left="1134"/>
      <w:jc w:val="both"/>
    </w:pPr>
    <w:rPr>
      <w:sz w:val="24"/>
    </w:rPr>
  </w:style>
  <w:style w:type="paragraph" w:customStyle="1" w:styleId="Retraitnormal1">
    <w:name w:val="Retrait normal1"/>
    <w:basedOn w:val="Normal"/>
    <w:uiPriority w:val="99"/>
    <w:rsid w:val="00056A19"/>
    <w:pPr>
      <w:widowControl w:val="0"/>
      <w:autoSpaceDE w:val="0"/>
      <w:autoSpaceDN w:val="0"/>
      <w:adjustRightInd w:val="0"/>
      <w:ind w:left="708"/>
    </w:pPr>
    <w:rPr>
      <w:sz w:val="24"/>
      <w:szCs w:val="24"/>
    </w:rPr>
  </w:style>
  <w:style w:type="character" w:customStyle="1" w:styleId="WW8Num12z0">
    <w:name w:val="WW8Num12z0"/>
    <w:rPr>
      <w:rFonts w:ascii="Symbol" w:hAnsi="Symbol"/>
    </w:rPr>
  </w:style>
  <w:style w:type="paragraph" w:customStyle="1" w:styleId="para1">
    <w:name w:val="para 1"/>
    <w:basedOn w:val="Normal"/>
    <w:pPr>
      <w:suppressAutoHyphens/>
      <w:autoSpaceDE w:val="0"/>
      <w:spacing w:before="120"/>
      <w:jc w:val="both"/>
    </w:pPr>
    <w:rPr>
      <w:szCs w:val="24"/>
      <w:lang w:eastAsia="ar-SA"/>
    </w:rPr>
  </w:style>
  <w:style w:type="paragraph" w:customStyle="1" w:styleId="Russite">
    <w:name w:val="Réussite"/>
    <w:basedOn w:val="Normal"/>
    <w:pPr>
      <w:spacing w:after="60" w:line="220" w:lineRule="atLeast"/>
      <w:jc w:val="both"/>
    </w:pPr>
    <w:rPr>
      <w:rFonts w:ascii="Arial" w:hAnsi="Arial"/>
      <w:spacing w:val="-5"/>
      <w:lang w:eastAsia="en-US"/>
    </w:rPr>
  </w:style>
  <w:style w:type="paragraph" w:customStyle="1" w:styleId="Intitulduposte">
    <w:name w:val="Intitulé du poste"/>
    <w:next w:val="Russite"/>
    <w:pPr>
      <w:spacing w:before="60" w:after="60"/>
      <w:ind w:left="108"/>
    </w:pPr>
    <w:rPr>
      <w:rFonts w:ascii="Arial Black" w:hAnsi="Arial Black"/>
      <w:color w:val="333399"/>
      <w:lang w:eastAsia="en-US"/>
    </w:rPr>
  </w:style>
  <w:style w:type="paragraph" w:customStyle="1" w:styleId="TitreProfil">
    <w:name w:val="Titre Profil"/>
    <w:basedOn w:val="Normal"/>
    <w:next w:val="Normal"/>
    <w:pPr>
      <w:pBdr>
        <w:bottom w:val="single" w:sz="6" w:space="4" w:color="auto"/>
      </w:pBdr>
      <w:spacing w:after="440" w:line="240" w:lineRule="atLeast"/>
      <w:ind w:left="2127"/>
    </w:pPr>
    <w:rPr>
      <w:rFonts w:ascii="Tahoma" w:hAnsi="Tahoma"/>
      <w:b/>
      <w:color w:val="333399"/>
      <w:spacing w:val="-35"/>
      <w:sz w:val="54"/>
      <w:lang w:eastAsia="en-US"/>
    </w:rPr>
  </w:style>
  <w:style w:type="paragraph" w:customStyle="1" w:styleId="Titredesection">
    <w:name w:val="Titre de section"/>
    <w:basedOn w:val="Normal"/>
    <w:next w:val="Normal"/>
    <w:pPr>
      <w:spacing w:before="120"/>
      <w:ind w:left="108"/>
    </w:pPr>
    <w:rPr>
      <w:rFonts w:ascii="Tahoma" w:hAnsi="Tahoma" w:cs="Tahoma"/>
      <w:b/>
      <w:bCs/>
      <w:color w:val="333399"/>
      <w:spacing w:val="-10"/>
      <w:sz w:val="24"/>
      <w:lang w:eastAsia="en-US"/>
    </w:rPr>
  </w:style>
  <w:style w:type="character" w:customStyle="1" w:styleId="Titre5Car">
    <w:name w:val="Titre 5 Car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Titre41">
    <w:name w:val="Titre 41"/>
    <w:basedOn w:val="Normal"/>
    <w:next w:val="Corpsdetexte"/>
    <w:pPr>
      <w:keepNext/>
      <w:widowControl w:val="0"/>
      <w:numPr>
        <w:ilvl w:val="3"/>
        <w:numId w:val="1"/>
      </w:numPr>
      <w:suppressAutoHyphens/>
      <w:ind w:right="283"/>
      <w:outlineLvl w:val="3"/>
    </w:pPr>
    <w:rPr>
      <w:rFonts w:eastAsia="DejaVuSans" w:cs="Lucidasans"/>
      <w:kern w:val="1"/>
      <w:sz w:val="22"/>
      <w:szCs w:val="22"/>
    </w:rPr>
  </w:style>
  <w:style w:type="paragraph" w:styleId="Paragraphedeliste">
    <w:name w:val="List Paragraph"/>
    <w:basedOn w:val="Normal"/>
    <w:uiPriority w:val="34"/>
    <w:qFormat/>
    <w:pPr>
      <w:ind w:left="708"/>
    </w:p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  <w:uiPriority w:val="99"/>
  </w:style>
  <w:style w:type="paragraph" w:customStyle="1" w:styleId="Tabexptitre">
    <w:name w:val="Tab_exp_titre"/>
    <w:basedOn w:val="Normal"/>
    <w:rsid w:val="003C58D3"/>
    <w:pPr>
      <w:keepNext/>
      <w:keepLines/>
      <w:tabs>
        <w:tab w:val="left" w:pos="6663"/>
      </w:tabs>
      <w:spacing w:before="60" w:after="60"/>
      <w:jc w:val="both"/>
    </w:pPr>
    <w:rPr>
      <w:color w:val="000000"/>
    </w:rPr>
  </w:style>
  <w:style w:type="paragraph" w:customStyle="1" w:styleId="Tabdate">
    <w:name w:val="Tab_date"/>
    <w:basedOn w:val="Normal"/>
    <w:rsid w:val="003C58D3"/>
    <w:pPr>
      <w:widowControl w:val="0"/>
      <w:spacing w:before="60" w:after="60" w:line="220" w:lineRule="atLeast"/>
    </w:pPr>
    <w:rPr>
      <w:rFonts w:ascii="Arial" w:hAnsi="Arial"/>
      <w:color w:val="000000"/>
      <w:szCs w:val="24"/>
    </w:rPr>
  </w:style>
  <w:style w:type="paragraph" w:customStyle="1" w:styleId="StyleEnumration1Gauche114cmSuspendu063cmAvant">
    <w:name w:val="Style Enumération 1 + Gauche :  114 cm Suspendu : 063 cm Avant ..."/>
    <w:basedOn w:val="Normal"/>
    <w:rsid w:val="003C58D3"/>
    <w:pPr>
      <w:numPr>
        <w:numId w:val="2"/>
      </w:numPr>
    </w:pPr>
    <w:rPr>
      <w:sz w:val="24"/>
      <w:szCs w:val="24"/>
    </w:rPr>
  </w:style>
  <w:style w:type="paragraph" w:customStyle="1" w:styleId="Descriptif">
    <w:name w:val="Descriptif"/>
    <w:basedOn w:val="Normal"/>
    <w:rsid w:val="00B0597B"/>
    <w:pPr>
      <w:overflowPunct w:val="0"/>
      <w:autoSpaceDE w:val="0"/>
      <w:autoSpaceDN w:val="0"/>
      <w:adjustRightInd w:val="0"/>
      <w:ind w:left="3119" w:right="11"/>
      <w:textAlignment w:val="baseline"/>
    </w:pPr>
    <w:rPr>
      <w:rFonts w:ascii="Palatino" w:hAnsi="Palatino"/>
      <w:sz w:val="24"/>
      <w:lang w:eastAsia="en-US"/>
    </w:rPr>
  </w:style>
  <w:style w:type="character" w:styleId="lev">
    <w:name w:val="Strong"/>
    <w:uiPriority w:val="22"/>
    <w:qFormat/>
    <w:rsid w:val="000B067B"/>
    <w:rPr>
      <w:b/>
      <w:bCs/>
    </w:rPr>
  </w:style>
  <w:style w:type="character" w:styleId="Lienhypertexte">
    <w:name w:val="Hyperlink"/>
    <w:uiPriority w:val="99"/>
    <w:unhideWhenUsed/>
    <w:rsid w:val="00BC783B"/>
    <w:rPr>
      <w:color w:val="0000FF"/>
      <w:u w:val="single"/>
    </w:rPr>
  </w:style>
  <w:style w:type="paragraph" w:customStyle="1" w:styleId="N1">
    <w:name w:val="N1"/>
    <w:basedOn w:val="Normal"/>
    <w:rsid w:val="00001711"/>
    <w:pPr>
      <w:widowControl w:val="0"/>
      <w:tabs>
        <w:tab w:val="left" w:pos="2520"/>
      </w:tabs>
      <w:spacing w:before="120" w:after="120" w:line="300" w:lineRule="exact"/>
      <w:jc w:val="both"/>
    </w:pPr>
    <w:rPr>
      <w:rFonts w:ascii="Helvetica" w:hAnsi="Helvetica" w:cs="Helvetica"/>
      <w:color w:val="333333"/>
    </w:rPr>
  </w:style>
  <w:style w:type="paragraph" w:customStyle="1" w:styleId="D1puce">
    <w:name w:val="D1 à puce"/>
    <w:basedOn w:val="Normal"/>
    <w:rsid w:val="00001711"/>
    <w:pPr>
      <w:widowControl w:val="0"/>
      <w:numPr>
        <w:numId w:val="3"/>
      </w:numPr>
      <w:tabs>
        <w:tab w:val="left" w:pos="539"/>
      </w:tabs>
      <w:spacing w:line="300" w:lineRule="exact"/>
      <w:jc w:val="both"/>
    </w:pPr>
    <w:rPr>
      <w:rFonts w:ascii="Helvetica" w:hAnsi="Helvetica"/>
      <w:color w:val="000000"/>
    </w:rPr>
  </w:style>
  <w:style w:type="paragraph" w:customStyle="1" w:styleId="NormalHelvetica">
    <w:name w:val="Normal Helvetica"/>
    <w:basedOn w:val="Normal"/>
    <w:link w:val="NormalHelveticaCarCar"/>
    <w:autoRedefine/>
    <w:rsid w:val="00DB7069"/>
    <w:pPr>
      <w:widowControl w:val="0"/>
      <w:ind w:right="-57"/>
      <w:jc w:val="both"/>
    </w:pPr>
    <w:rPr>
      <w:rFonts w:ascii="Helvetica" w:hAnsi="Helvetica"/>
      <w:color w:val="000000"/>
      <w:lang w:val="x-none" w:eastAsia="x-none"/>
    </w:rPr>
  </w:style>
  <w:style w:type="character" w:customStyle="1" w:styleId="NormalHelveticaCarCar">
    <w:name w:val="Normal Helvetica Car Car"/>
    <w:link w:val="NormalHelvetica"/>
    <w:rsid w:val="00DB7069"/>
    <w:rPr>
      <w:rFonts w:ascii="Helvetica" w:hAnsi="Helvetica"/>
      <w:color w:val="000000"/>
    </w:rPr>
  </w:style>
  <w:style w:type="table" w:styleId="Tableaucontemporain">
    <w:name w:val="Table Contemporary"/>
    <w:basedOn w:val="Tramecouleur-Accent4"/>
    <w:rsid w:val="001043CF"/>
    <w:pPr>
      <w:spacing w:before="120" w:after="120" w:line="360" w:lineRule="auto"/>
    </w:pPr>
    <w:rPr>
      <w:rFonts w:ascii="Arial" w:hAnsi="Arial" w:cs="Arial"/>
      <w:sz w:val="16"/>
      <w:szCs w:val="16"/>
      <w:lang w:val="en-US" w:eastAsia="en-US"/>
    </w:rPr>
    <w:tblPr>
      <w:tblBorders>
        <w:top w:val="single" w:sz="4" w:space="0" w:color="D5D5D5"/>
        <w:left w:val="single" w:sz="4" w:space="0" w:color="D5D5D5"/>
        <w:bottom w:val="single" w:sz="4" w:space="0" w:color="D5D5D5"/>
        <w:right w:val="single" w:sz="4" w:space="0" w:color="D5D5D5"/>
        <w:insideH w:val="single" w:sz="4" w:space="0" w:color="D5D5D5"/>
        <w:insideV w:val="single" w:sz="4" w:space="0" w:color="D5D5D5"/>
      </w:tblBorders>
    </w:tblPr>
    <w:tcPr>
      <w:shd w:val="clear" w:color="auto" w:fill="FFFFFF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single" w:sz="24" w:space="0" w:color="8D1026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1698B3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1698B3"/>
          <w:insideV w:val="nil"/>
        </w:tcBorders>
        <w:shd w:val="clear" w:color="auto" w:fill="1698B3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98B3"/>
      </w:tcPr>
    </w:tblStylePr>
    <w:tblStylePr w:type="band1Vert">
      <w:tblPr/>
      <w:tcPr>
        <w:shd w:val="clear" w:color="auto" w:fill="C0EEF7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neCell">
      <w:rPr>
        <w:color w:val="242424"/>
      </w:rPr>
    </w:tblStylePr>
    <w:tblStylePr w:type="nwCell">
      <w:rPr>
        <w:color w:val="242424"/>
      </w:rPr>
    </w:tblStylePr>
  </w:style>
  <w:style w:type="table" w:styleId="Tramecouleur-Accent4">
    <w:name w:val="Colorful Shading Accent 4"/>
    <w:basedOn w:val="TableauNormal"/>
    <w:uiPriority w:val="71"/>
    <w:rsid w:val="001043CF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paragraph" w:styleId="NormalWeb">
    <w:name w:val="Normal (Web)"/>
    <w:basedOn w:val="Normal"/>
    <w:uiPriority w:val="99"/>
    <w:semiHidden/>
    <w:unhideWhenUsed/>
    <w:rsid w:val="00EB2B78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58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587F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99"/>
    <w:rsid w:val="00C66929"/>
    <w:pPr>
      <w:tabs>
        <w:tab w:val="left" w:pos="709"/>
      </w:tabs>
      <w:suppressAutoHyphens/>
    </w:pPr>
    <w:rPr>
      <w:rFonts w:ascii="Cambria" w:eastAsia="SimSun" w:hAnsi="Cambria" w:cs="Cambria"/>
      <w:color w:val="00000A"/>
      <w:sz w:val="24"/>
      <w:szCs w:val="24"/>
      <w:lang w:eastAsia="ar-SA"/>
    </w:rPr>
  </w:style>
  <w:style w:type="paragraph" w:customStyle="1" w:styleId="CV-Mission">
    <w:name w:val="CV-Mission"/>
    <w:basedOn w:val="Normal"/>
    <w:autoRedefine/>
    <w:rsid w:val="00B34FAD"/>
    <w:pPr>
      <w:keepNext/>
      <w:numPr>
        <w:numId w:val="8"/>
      </w:numPr>
      <w:jc w:val="both"/>
    </w:pPr>
    <w:rPr>
      <w:rFonts w:ascii="Century Gothic" w:hAnsi="Century Gothic"/>
      <w:bCs/>
    </w:rPr>
  </w:style>
  <w:style w:type="paragraph" w:customStyle="1" w:styleId="Standard">
    <w:name w:val="Standard"/>
    <w:uiPriority w:val="99"/>
    <w:rsid w:val="001177C5"/>
    <w:pPr>
      <w:tabs>
        <w:tab w:val="left" w:pos="709"/>
      </w:tabs>
      <w:suppressAutoHyphens/>
    </w:pPr>
    <w:rPr>
      <w:rFonts w:ascii="Cambria" w:eastAsia="SimSun" w:hAnsi="Cambria" w:cs="Cambria"/>
      <w:color w:val="00000A"/>
      <w:sz w:val="24"/>
      <w:szCs w:val="24"/>
      <w:lang w:eastAsia="ar-SA"/>
    </w:rPr>
  </w:style>
  <w:style w:type="paragraph" w:customStyle="1" w:styleId="jk">
    <w:name w:val="jk"/>
    <w:basedOn w:val="Normal"/>
    <w:rsid w:val="008239B3"/>
    <w:pPr>
      <w:suppressAutoHyphens/>
      <w:autoSpaceDE w:val="0"/>
    </w:pPr>
    <w:rPr>
      <w:rFonts w:ascii="Arial" w:hAnsi="Arial" w:cs="Arial"/>
      <w:sz w:val="22"/>
      <w:szCs w:val="22"/>
      <w:lang w:eastAsia="zh-CN"/>
    </w:rPr>
  </w:style>
  <w:style w:type="paragraph" w:customStyle="1" w:styleId="Entreliste1">
    <w:name w:val="Entrée liste 1"/>
    <w:basedOn w:val="Normal"/>
    <w:rsid w:val="004D764E"/>
    <w:pPr>
      <w:tabs>
        <w:tab w:val="left" w:pos="3969"/>
        <w:tab w:val="left" w:pos="4395"/>
      </w:tabs>
      <w:suppressAutoHyphens/>
      <w:ind w:left="220" w:hanging="220"/>
    </w:pPr>
    <w:rPr>
      <w:rFonts w:ascii="Arial" w:hAnsi="Arial" w:cs="Arial"/>
      <w:color w:val="000000"/>
      <w:lang w:eastAsia="zh-CN"/>
    </w:rPr>
  </w:style>
  <w:style w:type="paragraph" w:customStyle="1" w:styleId="Listepuce">
    <w:name w:val="Liste à puce"/>
    <w:basedOn w:val="Normal"/>
    <w:rsid w:val="00446F09"/>
    <w:pPr>
      <w:numPr>
        <w:numId w:val="17"/>
      </w:numPr>
    </w:pPr>
  </w:style>
  <w:style w:type="table" w:styleId="Grilledutableau">
    <w:name w:val="Table Grid"/>
    <w:basedOn w:val="TableauNormal"/>
    <w:uiPriority w:val="39"/>
    <w:rsid w:val="00BD5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rsid w:val="008842AE"/>
    <w:rPr>
      <w:rFonts w:ascii="Calibri" w:hAnsi="Calibri" w:cs="Calibri"/>
      <w:color w:val="000000"/>
      <w:sz w:val="16"/>
      <w:szCs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www.vicinity-group.fr" TargetMode="External"/><Relationship Id="rId1" Type="http://schemas.openxmlformats.org/officeDocument/2006/relationships/hyperlink" Target="http://www.vicinity-group.fr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AE9CB-52F0-462A-969A-662051BB7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854</Words>
  <Characters>4703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TEMPLATE_DOSSIER DE COMPETENCES_ed2.0</vt:lpstr>
      <vt:lpstr>TEMPLATE_DOSSIER DE COMPETENCES_ed2.0</vt:lpstr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TEMPLATE_DOSSIER DE COMPETENCES_ed2.0</dc:title>
  <dc:creator>François LORBER</dc:creator>
  <cp:lastModifiedBy>Antoine Duchaud</cp:lastModifiedBy>
  <cp:revision>2</cp:revision>
  <cp:lastPrinted>2023-12-13T08:54:00Z</cp:lastPrinted>
  <dcterms:created xsi:type="dcterms:W3CDTF">2023-12-13T08:54:00Z</dcterms:created>
  <dcterms:modified xsi:type="dcterms:W3CDTF">2023-12-13T08:54:00Z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aîne">
    <vt:lpwstr/>
  </property>
  <property fmtid="{D5CDD505-2E9C-101B-9397-08002B2CF9AE}" pid="3" name="Répertoire">
    <vt:lpwstr>DESKTOP</vt:lpwstr>
  </property>
  <property fmtid="{D5CDD505-2E9C-101B-9397-08002B2CF9AE}" pid="4" name="Numéro Version GED">
    <vt:lpwstr/>
  </property>
  <property fmtid="{D5CDD505-2E9C-101B-9397-08002B2CF9AE}" pid="5" name="Date GED">
    <vt:lpwstr/>
  </property>
  <property fmtid="{D5CDD505-2E9C-101B-9397-08002B2CF9AE}" pid="6" name="Référence GED">
    <vt:lpwstr/>
  </property>
  <property fmtid="{D5CDD505-2E9C-101B-9397-08002B2CF9AE}" pid="7" name="MSIP_Label_570596ad-2b36-4a7e-8ba0-ae3f91e8c922_Enabled">
    <vt:lpwstr>True</vt:lpwstr>
  </property>
  <property fmtid="{D5CDD505-2E9C-101B-9397-08002B2CF9AE}" pid="8" name="MSIP_Label_570596ad-2b36-4a7e-8ba0-ae3f91e8c922_SiteId">
    <vt:lpwstr>34314e6e-4023-4e4b-a15e-143f63244e2b</vt:lpwstr>
  </property>
  <property fmtid="{D5CDD505-2E9C-101B-9397-08002B2CF9AE}" pid="9" name="MSIP_Label_570596ad-2b36-4a7e-8ba0-ae3f91e8c922_Owner">
    <vt:lpwstr>alexander.astoray@cdbdx.biz</vt:lpwstr>
  </property>
  <property fmtid="{D5CDD505-2E9C-101B-9397-08002B2CF9AE}" pid="10" name="MSIP_Label_570596ad-2b36-4a7e-8ba0-ae3f91e8c922_SetDate">
    <vt:lpwstr>2022-05-18T07:54:55.7481426Z</vt:lpwstr>
  </property>
  <property fmtid="{D5CDD505-2E9C-101B-9397-08002B2CF9AE}" pid="11" name="MSIP_Label_570596ad-2b36-4a7e-8ba0-ae3f91e8c922_Name">
    <vt:lpwstr>Public</vt:lpwstr>
  </property>
  <property fmtid="{D5CDD505-2E9C-101B-9397-08002B2CF9AE}" pid="12" name="MSIP_Label_570596ad-2b36-4a7e-8ba0-ae3f91e8c922_Application">
    <vt:lpwstr>Microsoft Azure Information Protection</vt:lpwstr>
  </property>
  <property fmtid="{D5CDD505-2E9C-101B-9397-08002B2CF9AE}" pid="13" name="MSIP_Label_570596ad-2b36-4a7e-8ba0-ae3f91e8c922_ActionId">
    <vt:lpwstr>26d808d6-ab6a-45ba-9073-554ab693b1c4</vt:lpwstr>
  </property>
  <property fmtid="{D5CDD505-2E9C-101B-9397-08002B2CF9AE}" pid="14" name="MSIP_Label_570596ad-2b36-4a7e-8ba0-ae3f91e8c922_Extended_MSFT_Method">
    <vt:lpwstr>Automatic</vt:lpwstr>
  </property>
  <property fmtid="{D5CDD505-2E9C-101B-9397-08002B2CF9AE}" pid="15" name="Sensitivity">
    <vt:lpwstr>Public</vt:lpwstr>
  </property>
</Properties>
</file>